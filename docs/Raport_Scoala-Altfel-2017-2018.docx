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101" w:rsidRPr="000C3A3C" w:rsidRDefault="000C3A3C" w:rsidP="000C3A3C">
      <w:pPr>
        <w:spacing w:before="76"/>
        <w:ind w:right="2116"/>
        <w:rPr>
          <w:sz w:val="24"/>
          <w:szCs w:val="24"/>
        </w:rPr>
      </w:pPr>
      <w:r w:rsidRPr="000C3A3C">
        <w:rPr>
          <w:noProof/>
          <w:sz w:val="24"/>
          <w:szCs w:val="24"/>
        </w:rPr>
        <w:drawing>
          <wp:inline distT="0" distB="0" distL="0" distR="0">
            <wp:extent cx="5760720" cy="142827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C97" w:rsidRPr="00486C97">
        <w:pict>
          <v:group id="_x0000_s1168" style="position:absolute;margin-left:86.35pt;margin-top:302.2pt;width:472.4pt;height:58.9pt;z-index:-251663872;mso-position-horizontal-relative:page;mso-position-vertical-relative:page" coordorigin="1727,6044" coordsize="9448,1178">
            <v:shape id="_x0000_s1179" style="position:absolute;left:1738;top:6059;width:9427;height:298" coordorigin="1738,6059" coordsize="9427,298" path="m1738,6357r9427,l11165,6059r-9427,l1738,6357xe" fillcolor="#d8d8d8" stroked="f">
              <v:path arrowok="t"/>
            </v:shape>
            <v:shape id="_x0000_s1178" style="position:absolute;left:1843;top:6069;width:9211;height:283" coordorigin="1843,6069" coordsize="9211,283" path="m1843,6352r9211,l11054,6069r-9211,l1843,6352xe" fillcolor="#d8d8d8" stroked="f">
              <v:path arrowok="t"/>
            </v:shape>
            <v:shape id="_x0000_s1177" style="position:absolute;left:1738;top:6054;width:9427;height:0" coordorigin="1738,6054" coordsize="9427,0" path="m1738,6054r9427,e" filled="f" strokeweight=".58pt">
              <v:path arrowok="t"/>
            </v:shape>
            <v:shape id="_x0000_s1176" style="position:absolute;left:1738;top:6357;width:9427;height:274" coordorigin="1738,6357" coordsize="9427,274" path="m1738,6630r9427,l11165,6357r-9427,l1738,6630xe" fillcolor="#d8d8d8" stroked="f">
              <v:path arrowok="t"/>
            </v:shape>
            <v:shape id="_x0000_s1175" style="position:absolute;left:1738;top:6630;width:9427;height:278" coordorigin="1738,6630" coordsize="9427,278" path="m1738,6909r9427,l11165,6630r-9427,l1738,6909xe" fillcolor="#d8d8d8" stroked="f">
              <v:path arrowok="t"/>
            </v:shape>
            <v:shape id="_x0000_s1174" style="position:absolute;left:3542;top:6621;width:7512;height:283" coordorigin="3542,6621" coordsize="7512,283" path="m3542,6904r7512,l11054,6621r-7512,l3542,6904xe" fillcolor="#d8d8d8" stroked="f">
              <v:path arrowok="t"/>
            </v:shape>
            <v:shape id="_x0000_s1173" style="position:absolute;left:1738;top:6909;width:9427;height:298" coordorigin="1738,6909" coordsize="9427,298" path="m1738,7206r9427,l11165,6909r-9427,l1738,7206xe" fillcolor="#d8d8d8" stroked="f">
              <v:path arrowok="t"/>
            </v:shape>
            <v:shape id="_x0000_s1172" style="position:absolute;left:1843;top:6899;width:1858;height:283" coordorigin="1843,6899" coordsize="1858,283" path="m1843,7182r1858,l3701,6899r-1858,l1843,7182xe" fillcolor="#d8d8d8" stroked="f">
              <v:path arrowok="t"/>
            </v:shape>
            <v:shape id="_x0000_s1171" style="position:absolute;left:1738;top:7211;width:9427;height:0" coordorigin="1738,7211" coordsize="9427,0" path="m1738,7211r9427,e" filled="f" strokeweight=".58pt">
              <v:path arrowok="t"/>
            </v:shape>
            <v:shape id="_x0000_s1170" style="position:absolute;left:1733;top:6050;width:0;height:1166" coordorigin="1733,6050" coordsize="0,1166" path="m1733,6050r,1166e" filled="f" strokeweight=".58pt">
              <v:path arrowok="t"/>
            </v:shape>
            <v:shape id="_x0000_s1169" style="position:absolute;left:11170;top:6050;width:0;height:1166" coordorigin="11170,6050" coordsize="0,1166" path="m11170,6050r,1166e" filled="f" strokeweight=".58pt">
              <v:path arrowok="t"/>
            </v:shape>
            <w10:wrap anchorx="page" anchory="page"/>
          </v:group>
        </w:pict>
      </w:r>
    </w:p>
    <w:p w:rsidR="00206101" w:rsidRDefault="00206101">
      <w:pPr>
        <w:spacing w:line="200" w:lineRule="exact"/>
      </w:pPr>
    </w:p>
    <w:p w:rsidR="00206101" w:rsidRDefault="00206101">
      <w:pPr>
        <w:spacing w:line="200" w:lineRule="exact"/>
      </w:pPr>
    </w:p>
    <w:p w:rsidR="00206101" w:rsidRDefault="00206101">
      <w:pPr>
        <w:spacing w:line="200" w:lineRule="exact"/>
      </w:pPr>
    </w:p>
    <w:p w:rsidR="00206101" w:rsidRDefault="00206101">
      <w:pPr>
        <w:spacing w:before="16" w:line="200" w:lineRule="exact"/>
      </w:pPr>
    </w:p>
    <w:p w:rsidR="00206101" w:rsidRDefault="00486C97">
      <w:pPr>
        <w:spacing w:before="16"/>
        <w:ind w:left="1807"/>
        <w:rPr>
          <w:rFonts w:ascii="Cambria" w:eastAsia="Cambria" w:hAnsi="Cambria" w:cs="Cambria"/>
          <w:sz w:val="32"/>
          <w:szCs w:val="32"/>
        </w:rPr>
      </w:pPr>
      <w:r w:rsidRPr="00486C97">
        <w:pict>
          <v:group id="_x0000_s1057" style="position:absolute;left:0;text-align:left;margin-left:132.45pt;margin-top:-19.3pt;width:353.8pt;height:47.55pt;z-index:-251667968;mso-position-horizontal-relative:page" coordorigin="2649,-386" coordsize="7076,951">
            <v:shape id="_x0000_s1155" style="position:absolute;left:2750;top:-376;width:278;height:259" coordorigin="2750,-376" coordsize="278,259" path="m3029,-122l2774,-376r-24,5l3005,-117r24,-5xe" fillcolor="#9e9e9e" stroked="f">
              <v:path arrowok="t"/>
            </v:shape>
            <v:shape id="_x0000_s1154" style="position:absolute;left:2774;top:-376;width:254;height:254" coordorigin="2774,-376" coordsize="254,254" path="m3029,-122l2774,-376e" filled="f" strokecolor="#9e9e9e" strokeweight=".24pt">
              <v:path arrowok="t"/>
            </v:shape>
            <v:shape id="_x0000_s1153" style="position:absolute;left:2760;top:-376;width:269;height:259" coordorigin="2760,-376" coordsize="269,259" path="m3029,-122l2774,-376r-14,5l3014,-117r15,-5xe" fillcolor="#9e9e9e" stroked="f">
              <v:path arrowok="t"/>
            </v:shape>
            <v:shape id="_x0000_s1152" style="position:absolute;left:2750;top:-371;width:264;height:254" coordorigin="2750,-371" coordsize="264,254" path="m3014,-117l2760,-371r-10,l3005,-117r9,xe" fillcolor="#a1a1a1" stroked="f">
              <v:path arrowok="t"/>
            </v:shape>
            <v:shape id="_x0000_s1151" style="position:absolute;left:2731;top:-371;width:274;height:259" coordorigin="2731,-371" coordsize="274,259" path="m3005,-117l2750,-371r-19,5l2986,-112r19,-5xe" fillcolor="#a5a5a5" stroked="f">
              <v:path arrowok="t"/>
            </v:shape>
            <v:shape id="_x0000_s1150" style="position:absolute;left:2750;top:-371;width:254;height:254" coordorigin="2750,-371" coordsize="254,254" path="m3005,-117l2750,-371e" filled="f" strokecolor="#a5a5a5" strokeweight=".24pt">
              <v:path arrowok="t"/>
            </v:shape>
            <v:shape id="_x0000_s1149" style="position:absolute;left:2741;top:-371;width:264;height:259" coordorigin="2741,-371" coordsize="264,259" path="m3005,-117l2750,-371r-9,5l2995,-112r10,-5xe" fillcolor="#a5a5a5" stroked="f">
              <v:path arrowok="t"/>
            </v:shape>
            <v:shape id="_x0000_s1148" style="position:absolute;left:2731;top:-366;width:264;height:254" coordorigin="2731,-366" coordsize="264,254" path="m2995,-112l2741,-366r-10,l2986,-112r9,xe" fillcolor="#acacac" stroked="f">
              <v:path arrowok="t"/>
            </v:shape>
            <v:shape id="_x0000_s1147" style="position:absolute;left:2712;top:-366;width:274;height:264" coordorigin="2712,-366" coordsize="274,264" path="m2986,-112l2731,-366r-19,9l2966,-102r20,-10xe" fillcolor="#b3b3b3" stroked="f">
              <v:path arrowok="t"/>
            </v:shape>
            <v:shape id="_x0000_s1146" style="position:absolute;left:2731;top:-366;width:254;height:254" coordorigin="2731,-366" coordsize="254,254" path="m2986,-112l2731,-366e" filled="f" strokecolor="#b3b3b3" strokeweight=".24pt">
              <v:path arrowok="t"/>
            </v:shape>
            <v:shape id="_x0000_s1145" style="position:absolute;left:2722;top:-366;width:264;height:259" coordorigin="2722,-366" coordsize="264,259" path="m2986,-112l2731,-366r-9,4l2976,-107r10,-5xe" fillcolor="#b3b3b3" stroked="f">
              <v:path arrowok="t"/>
            </v:shape>
            <v:shape id="_x0000_s1144" style="position:absolute;left:2717;top:-362;width:259;height:259" coordorigin="2717,-362" coordsize="259,259" path="m2976,-107l2722,-362r-5,5l2971,-102r5,-5xe" fillcolor="#b7b7b7" stroked="f">
              <v:path arrowok="t"/>
            </v:shape>
            <v:shape id="_x0000_s1143" style="position:absolute;left:2712;top:-357;width:259;height:254" coordorigin="2712,-357" coordsize="259,254" path="m2971,-102l2717,-357r-5,l2966,-102r5,xe" fillcolor="#bbb" stroked="f">
              <v:path arrowok="t"/>
            </v:shape>
            <v:shape id="_x0000_s1142" style="position:absolute;left:2693;top:-357;width:274;height:269" coordorigin="2693,-357" coordsize="274,269" path="m2966,-102l2712,-357r-19,15l2947,-88r19,-14xe" fillcolor="silver" stroked="f">
              <v:path arrowok="t"/>
            </v:shape>
            <v:shape id="_x0000_s1141" style="position:absolute;left:2712;top:-357;width:254;height:254" coordorigin="2712,-357" coordsize="254,254" path="m2966,-102l2712,-357e" filled="f" strokecolor="silver" strokeweight=".24pt">
              <v:path arrowok="t"/>
            </v:shape>
            <v:shape id="_x0000_s1140" style="position:absolute;left:2702;top:-357;width:264;height:259" coordorigin="2702,-357" coordsize="264,259" path="m2966,-102l2712,-357r-10,5l2957,-98r9,-4xe" fillcolor="silver" stroked="f">
              <v:path arrowok="t"/>
            </v:shape>
            <v:shape id="_x0000_s1139" style="position:absolute;left:2698;top:-352;width:259;height:259" coordorigin="2698,-352" coordsize="259,259" path="m2957,-98l2702,-352r-4,5l2952,-93r5,-5xe" fillcolor="#c3c3c3" stroked="f">
              <v:path arrowok="t"/>
            </v:shape>
            <v:shape id="_x0000_s1138" style="position:absolute;left:2693;top:-347;width:259;height:259" coordorigin="2693,-347" coordsize="259,259" path="m2952,-93l2698,-347r-5,5l2947,-88r5,-5xe" fillcolor="#c6c6c6" stroked="f">
              <v:path arrowok="t"/>
            </v:shape>
            <v:shape id="_x0000_s1137" style="position:absolute;left:2678;top:-342;width:269;height:274" coordorigin="2678,-342" coordsize="269,274" path="m2947,-88l2693,-342r-15,19l2933,-69r14,-19xe" fillcolor="#cacaca" stroked="f">
              <v:path arrowok="t"/>
            </v:shape>
            <v:shape id="_x0000_s1136" style="position:absolute;left:2693;top:-342;width:254;height:254" coordorigin="2693,-342" coordsize="254,254" path="m2947,-88l2693,-342e" filled="f" strokecolor="#cacaca" strokeweight=".24pt">
              <v:path arrowok="t"/>
            </v:shape>
            <v:shape id="_x0000_s1135" style="position:absolute;left:2688;top:-342;width:259;height:259" coordorigin="2688,-342" coordsize="259,259" path="m2947,-88l2693,-342r-5,4l2942,-83r5,-5xe" fillcolor="#cacaca" stroked="f">
              <v:path arrowok="t"/>
            </v:shape>
            <v:shape id="_x0000_s1134" style="position:absolute;left:2683;top:-338;width:259;height:264" coordorigin="2683,-338" coordsize="259,264" path="m2942,-83l2688,-338r-5,10l2938,-74r4,-9xe" fillcolor="#cdcdcd" stroked="f">
              <v:path arrowok="t"/>
            </v:shape>
            <v:shape id="_x0000_s1133" style="position:absolute;left:2678;top:-328;width:259;height:259" coordorigin="2678,-328" coordsize="259,259" path="m2938,-74l2683,-328r-5,5l2933,-69r5,-5xe" fillcolor="#d0d0d0" stroked="f">
              <v:path arrowok="t"/>
            </v:shape>
            <v:shape id="_x0000_s1132" style="position:absolute;left:2669;top:-323;width:264;height:274" coordorigin="2669,-323" coordsize="264,274" path="m2933,-69l2678,-323r-9,19l2923,-50r10,-19xe" fillcolor="#d3d3d3" stroked="f">
              <v:path arrowok="t"/>
            </v:shape>
            <v:shape id="_x0000_s1131" style="position:absolute;left:2678;top:-323;width:254;height:254" coordorigin="2678,-323" coordsize="254,254" path="m2933,-69l2678,-323e" filled="f" strokecolor="#d3d3d3" strokeweight=".24pt">
              <v:path arrowok="t"/>
            </v:shape>
            <v:shape id="_x0000_s1130" style="position:absolute;left:2678;top:-323;width:254;height:259" coordorigin="2678,-323" coordsize="254,259" path="m2933,-69l2678,-323r,5l2933,-64r,-5xe" fillcolor="#d3d3d3" stroked="f">
              <v:path arrowok="t"/>
            </v:shape>
            <v:shape id="_x0000_s1129" style="position:absolute;left:2674;top:-318;width:259;height:259" coordorigin="2674,-318" coordsize="259,259" path="m2933,-64l2678,-318r-4,4l2928,-59r5,-5xe" fillcolor="#d5d5d5" stroked="f">
              <v:path arrowok="t"/>
            </v:shape>
            <v:shape id="_x0000_s1128" style="position:absolute;left:2669;top:-314;width:259;height:264" coordorigin="2669,-314" coordsize="259,264" path="m2928,-59l2674,-314r-5,10l2923,-50r5,-9xe" fillcolor="#d7d7d7" stroked="f">
              <v:path arrowok="t"/>
            </v:shape>
            <v:shape id="_x0000_s1127" style="position:absolute;left:2664;top:-304;width:259;height:274" coordorigin="2664,-304" coordsize="259,274" path="m2923,-50l2669,-304r-5,19l2918,-30r5,-20xe" fillcolor="#dadada" stroked="f">
              <v:path arrowok="t"/>
            </v:shape>
            <v:shape id="_x0000_s1126" style="position:absolute;left:2669;top:-304;width:254;height:254" coordorigin="2669,-304" coordsize="254,254" path="m2923,-50l2669,-304e" filled="f" strokecolor="#dadada" strokeweight=".24pt">
              <v:path arrowok="t"/>
            </v:shape>
            <v:shape id="_x0000_s1125" style="position:absolute;left:2664;top:-304;width:259;height:264" coordorigin="2664,-304" coordsize="259,264" path="m2923,-50l2669,-304r-5,10l2918,-40r5,-10xe" fillcolor="#dadada" stroked="f">
              <v:path arrowok="t"/>
            </v:shape>
            <v:shape id="_x0000_s1124" style="position:absolute;left:2664;top:-294;width:254;height:264" coordorigin="2664,-294" coordsize="254,264" path="m2918,-40l2664,-294r,9l2918,-30r,-10xe" fillcolor="#dcdcdc" stroked="f">
              <v:path arrowok="t"/>
            </v:shape>
            <v:shape id="_x0000_s1123" style="position:absolute;left:2659;top:-285;width:259;height:278" coordorigin="2659,-285" coordsize="259,278" path="m2918,-30l2664,-285r-5,24l2914,-6r4,-24xe" fillcolor="#dedede" stroked="f">
              <v:path arrowok="t"/>
            </v:shape>
            <v:shape id="_x0000_s1122" style="position:absolute;left:2664;top:-285;width:254;height:254" coordorigin="2664,-285" coordsize="254,254" path="m2918,-30l2664,-285e" filled="f" strokecolor="#dedede" strokeweight=".24pt">
              <v:path arrowok="t"/>
            </v:shape>
            <v:shape id="_x0000_s1121" style="position:absolute;left:2659;top:-285;width:259;height:269" coordorigin="2659,-285" coordsize="259,269" path="m2918,-30l2664,-285r-5,10l2914,-16r4,-14xe" fillcolor="#dedede" stroked="f">
              <v:path arrowok="t"/>
            </v:shape>
            <v:shape id="_x0000_s1120" style="position:absolute;left:2659;top:-275;width:254;height:269" coordorigin="2659,-275" coordsize="254,269" path="m2914,-16l2659,-275r,14l2914,-6r,-10xe" fillcolor="#dfdfdf" stroked="f">
              <v:path arrowok="t"/>
            </v:shape>
            <v:shape id="_x0000_s1119" style="position:absolute;left:2659;top:-261;width:254;height:706" coordorigin="2659,-261" coordsize="254,706" path="m2914,-6l2659,-261r,451l2914,445r,-451xe" fillcolor="#e0e0e0" stroked="f">
              <v:path arrowok="t"/>
            </v:shape>
            <v:shape id="_x0000_s1118" style="position:absolute;left:2659;top:-261;width:254;height:254" coordorigin="2659,-261" coordsize="254,254" path="m2914,-6l2659,-261e" filled="f" strokecolor="#e0e0e0" strokeweight=".24pt">
              <v:path arrowok="t"/>
            </v:shape>
            <v:shape id="_x0000_s1117" style="position:absolute;left:2659;top:190;width:259;height:274" coordorigin="2659,190" coordsize="259,274" path="m2914,445l2659,190r5,20l2918,464r-4,-19xe" fillcolor="#e0e0e0" stroked="f">
              <v:path arrowok="t"/>
            </v:shape>
            <v:shape id="_x0000_s1116" style="position:absolute;left:2659;top:190;width:254;height:254" coordorigin="2659,190" coordsize="254,254" path="m2914,445l2659,190e" filled="f" strokecolor="#e0e0e0" strokeweight=".24pt">
              <v:path arrowok="t"/>
            </v:shape>
            <v:shape id="_x0000_s1115" style="position:absolute;left:2659;top:190;width:254;height:264" coordorigin="2659,190" coordsize="254,264" path="m2914,445l2659,190r,10l2914,454r,-9xe" fillcolor="#e0e0e0" stroked="f">
              <v:path arrowok="t"/>
            </v:shape>
            <v:shape id="_x0000_s1114" style="position:absolute;left:2659;top:200;width:259;height:264" coordorigin="2659,200" coordsize="259,264" path="m2914,454l2659,200r5,10l2918,464r-4,-10xe" fillcolor="#dfdfdf" stroked="f">
              <v:path arrowok="t"/>
            </v:shape>
            <v:shape id="_x0000_s1113" style="position:absolute;left:2664;top:210;width:259;height:278" coordorigin="2664,210" coordsize="259,278" path="m2918,464l2664,210r5,24l2923,488r-5,-24xe" fillcolor="#dedede" stroked="f">
              <v:path arrowok="t"/>
            </v:shape>
            <v:shape id="_x0000_s1112" style="position:absolute;left:2664;top:210;width:254;height:254" coordorigin="2664,210" coordsize="254,254" path="m2918,464l2664,210e" filled="f" strokecolor="#dedede" strokeweight=".24pt">
              <v:path arrowok="t"/>
            </v:shape>
            <v:shape id="_x0000_s1111" style="position:absolute;left:2669;top:234;width:264;height:274" coordorigin="2669,234" coordsize="264,274" path="m2923,488l2669,234r9,19l2933,507r-10,-19xe" fillcolor="#dadada" stroked="f">
              <v:path arrowok="t"/>
            </v:shape>
            <v:shape id="_x0000_s1110" style="position:absolute;left:2669;top:234;width:254;height:254" coordorigin="2669,234" coordsize="254,254" path="m2923,488l2669,234e" filled="f" strokecolor="#dadada" strokeweight=".24pt">
              <v:path arrowok="t"/>
            </v:shape>
            <v:shape id="_x0000_s1109" style="position:absolute;left:2678;top:253;width:269;height:269" coordorigin="2678,253" coordsize="269,269" path="m2933,507r14,15l2693,267r-15,-14l2933,507xe" fillcolor="#d3d3d3" stroked="f">
              <v:path arrowok="t"/>
            </v:shape>
            <v:shape id="_x0000_s1108" style="position:absolute;left:2678;top:253;width:254;height:254" coordorigin="2678,253" coordsize="254,254" path="m2933,507l2678,253e" filled="f" strokecolor="#d3d3d3" strokeweight=".24pt">
              <v:path arrowok="t"/>
            </v:shape>
            <v:shape id="_x0000_s1107" style="position:absolute;left:9413;top:-357;width:269;height:269" coordorigin="9413,-357" coordsize="269,269" path="m9682,-88r-15,-14l9587,-182r95,94xe" fillcolor="#cacaca" stroked="f">
              <v:path arrowok="t"/>
            </v:shape>
            <v:shape id="_x0000_s1106" style="position:absolute;left:9413;top:-357;width:269;height:269" coordorigin="9413,-357" coordsize="269,269" path="m9587,-182l9427,-342r-14,-15l9587,-182xe" fillcolor="#cacaca" stroked="f">
              <v:path arrowok="t"/>
            </v:shape>
            <v:shape id="_x0000_s1105" style="position:absolute;left:9427;top:-342;width:254;height:254" coordorigin="9427,-342" coordsize="254,254" path="m9682,-88l9427,-342e" filled="f" strokecolor="#cacaca" strokeweight=".24pt">
              <v:path arrowok="t"/>
            </v:shape>
            <v:shape id="_x0000_s1104" style="position:absolute;left:9394;top:-366;width:274;height:264" coordorigin="9394,-366" coordsize="274,264" path="m9667,-102l9413,-357r-19,-9l9648,-112r19,10xe" fillcolor="silver" stroked="f">
              <v:path arrowok="t"/>
            </v:shape>
            <v:shape id="_x0000_s1103" style="position:absolute;left:9413;top:-357;width:254;height:254" coordorigin="9413,-357" coordsize="254,254" path="m9667,-102l9413,-357e" filled="f" strokecolor="silver" strokeweight=".24pt">
              <v:path arrowok="t"/>
            </v:shape>
            <v:shape id="_x0000_s1102" style="position:absolute;left:9370;top:-371;width:278;height:259" coordorigin="9370,-371" coordsize="278,259" path="m9648,-112l9394,-366r-24,-5l9624,-117r24,5xe" fillcolor="#b3b3b3" stroked="f">
              <v:path arrowok="t"/>
            </v:shape>
            <v:shape id="_x0000_s1101" style="position:absolute;left:9394;top:-366;width:254;height:254" coordorigin="9394,-366" coordsize="254,254" path="m9648,-112l9394,-366e" filled="f" strokecolor="#b3b3b3" strokeweight=".24pt">
              <v:path arrowok="t"/>
            </v:shape>
            <v:shape id="_x0000_s1100" style="position:absolute;left:9346;top:-376;width:278;height:259" coordorigin="9346,-376" coordsize="278,259" path="m9624,-117l9370,-371r-24,-5l9600,-122r24,5xe" fillcolor="#a5a5a5" stroked="f">
              <v:path arrowok="t"/>
            </v:shape>
            <v:shape id="_x0000_s1099" style="position:absolute;left:9370;top:-371;width:254;height:254" coordorigin="9370,-371" coordsize="254,254" path="m9624,-117l9370,-371e" filled="f" strokecolor="#a5a5a5" strokeweight=".24pt">
              <v:path arrowok="t"/>
            </v:shape>
            <v:shape id="_x0000_s1098" style="position:absolute;left:9360;top:-371;width:264;height:254" coordorigin="9360,-371" coordsize="264,254" path="m9624,-117l9370,-371r-10,l9614,-117r10,xe" fillcolor="#a5a5a5" stroked="f">
              <v:path arrowok="t"/>
            </v:shape>
            <v:shape id="_x0000_s1097" style="position:absolute;left:9346;top:-376;width:269;height:259" coordorigin="9346,-376" coordsize="269,259" path="m9614,-117l9360,-371r-14,-5l9600,-122r14,5xe" fillcolor="#9e9e9e" stroked="f">
              <v:path arrowok="t"/>
            </v:shape>
            <v:shape id="_x0000_s1096" style="position:absolute;left:2774;top:-376;width:6826;height:254" coordorigin="2774,-376" coordsize="6826,254" path="m9600,-122l9346,-376r-6572,l3029,-122r6571,xe" fillcolor="#979797" stroked="f">
              <v:path arrowok="t"/>
            </v:shape>
            <v:shape id="_x0000_s1095" style="position:absolute;left:9346;top:-376;width:254;height:254" coordorigin="9346,-376" coordsize="254,254" path="m9600,-122l9346,-376e" filled="f" strokecolor="#979797" strokeweight=".24pt">
              <v:path arrowok="t"/>
            </v:shape>
            <v:shape id="_x0000_s1094" style="position:absolute;left:2914;top:-122;width:6802;height:677" coordorigin="2914,-122" coordsize="6802,677" path="m3029,-122r-24,5l2986,-112r-20,10l2947,-88r-14,19l2923,-50r-5,20l2914,-6r,451l2918,464r5,24l2966,536r39,19l9624,555r24,-9l9667,536r15,-14l9696,507r10,-19l9710,464r5,-19l9715,-6r-5,-24l9706,-50r-10,-19l9682,-88r-15,-14l9648,-112r-24,-5l9600,-122r-6571,xe" fillcolor="#c3c3c3" stroked="f">
              <v:path arrowok="t"/>
            </v:shape>
            <v:shape id="_x0000_s1093" style="position:absolute;left:3005;top:-122;width:24;height:5" coordorigin="3005,-122" coordsize="24,5" path="m3029,-122r-24,5e" filled="f" strokecolor="#bbb" strokeweight=".33864mm">
              <v:path arrowok="t"/>
            </v:shape>
            <v:shape id="_x0000_s1092" style="position:absolute;left:2986;top:-117;width:19;height:5" coordorigin="2986,-117" coordsize="19,5" path="m3005,-117r-19,5e" filled="f" strokecolor="#c5c5c5" strokeweight=".33864mm">
              <v:path arrowok="t"/>
            </v:shape>
            <v:shape id="_x0000_s1091" style="position:absolute;left:2966;top:-112;width:19;height:10" coordorigin="2966,-112" coordsize="19,10" path="m2986,-112r-20,10e" filled="f" strokecolor="#cecece" strokeweight=".33864mm">
              <v:path arrowok="t"/>
            </v:shape>
            <v:shape id="_x0000_s1090" style="position:absolute;left:2947;top:-102;width:19;height:14" coordorigin="2947,-102" coordsize="19,14" path="m2966,-102r-19,14e" filled="f" strokecolor="#d6d6d6" strokeweight=".33864mm">
              <v:path arrowok="t"/>
            </v:shape>
            <v:shape id="_x0000_s1089" style="position:absolute;left:2933;top:-88;width:14;height:19" coordorigin="2933,-88" coordsize="14,19" path="m2947,-88r-14,19e" filled="f" strokecolor="#ddd" strokeweight=".33864mm">
              <v:path arrowok="t"/>
            </v:shape>
            <v:shape id="_x0000_s1088" style="position:absolute;left:2923;top:-69;width:10;height:19" coordorigin="2923,-69" coordsize="10,19" path="m2933,-69r-10,19e" filled="f" strokecolor="#e3e3e3" strokeweight=".33864mm">
              <v:path arrowok="t"/>
            </v:shape>
            <v:shape id="_x0000_s1087" style="position:absolute;left:2918;top:-50;width:5;height:19" coordorigin="2918,-50" coordsize="5,19" path="m2923,-50r-5,20e" filled="f" strokecolor="#e7e7e7" strokeweight=".33864mm">
              <v:path arrowok="t"/>
            </v:shape>
            <v:shape id="_x0000_s1086" style="position:absolute;left:2914;top:-30;width:5;height:24" coordorigin="2914,-30" coordsize="5,24" path="m2918,-30r-4,24e" filled="f" strokecolor="#e9e9e9" strokeweight=".33864mm">
              <v:path arrowok="t"/>
            </v:shape>
            <v:shape id="_x0000_s1085" style="position:absolute;left:2914;top:-6;width:0;height:451" coordorigin="2914,-6" coordsize="0,451" path="m2914,-6r,451e" filled="f" strokecolor="#e9e9e9" strokeweight=".33864mm">
              <v:path arrowok="t"/>
            </v:shape>
            <v:shape id="_x0000_s1084" style="position:absolute;left:2914;top:445;width:5;height:19" coordorigin="2914,445" coordsize="5,19" path="m2914,445r4,19e" filled="f" strokecolor="#e9e9e9" strokeweight=".33864mm">
              <v:path arrowok="t"/>
            </v:shape>
            <v:shape id="_x0000_s1083" style="position:absolute;left:2918;top:464;width:5;height:24" coordorigin="2918,464" coordsize="5,24" path="m2918,464r5,24e" filled="f" strokecolor="#e7e7e7" strokeweight=".33864mm">
              <v:path arrowok="t"/>
            </v:shape>
            <v:shape id="_x0000_s1082" style="position:absolute;left:2923;top:488;width:10;height:19" coordorigin="2923,488" coordsize="10,19" path="m2923,488r10,19e" filled="f" strokecolor="#e3e3e3" strokeweight=".33864mm">
              <v:path arrowok="t"/>
            </v:shape>
            <v:shape id="_x0000_s1081" style="position:absolute;left:2933;top:507;width:14;height:14" coordorigin="2933,507" coordsize="14,14" path="m2933,507r14,15e" filled="f" strokecolor="#ddd" strokeweight=".33864mm">
              <v:path arrowok="t"/>
            </v:shape>
            <v:shape id="_x0000_s1080" style="position:absolute;left:2947;top:522;width:19;height:14" coordorigin="2947,522" coordsize="19,14" path="m2947,522r19,14e" filled="f" strokecolor="#d6d6d6" strokeweight=".33864mm">
              <v:path arrowok="t"/>
            </v:shape>
            <v:shape id="_x0000_s1079" style="position:absolute;left:2966;top:536;width:19;height:10" coordorigin="2966,536" coordsize="19,10" path="m2966,536r20,10e" filled="f" strokecolor="#cecece" strokeweight=".33864mm">
              <v:path arrowok="t"/>
            </v:shape>
            <v:shape id="_x0000_s1078" style="position:absolute;left:2986;top:546;width:19;height:10" coordorigin="2986,546" coordsize="19,10" path="m2986,546r19,9e" filled="f" strokecolor="#c5c5c5" strokeweight=".33864mm">
              <v:path arrowok="t"/>
            </v:shape>
            <v:shape id="_x0000_s1077" style="position:absolute;left:3005;top:555;width:24;height:0" coordorigin="3005,555" coordsize="24,0" path="m3005,555r24,e" filled="f" strokecolor="#bbb" strokeweight=".33864mm">
              <v:path arrowok="t"/>
            </v:shape>
            <v:shape id="_x0000_s1076" style="position:absolute;left:3029;top:555;width:6571;height:0" coordorigin="3029,555" coordsize="6571,0" path="m3029,555r6571,e" filled="f" strokecolor="#b6b6b6" strokeweight=".33864mm">
              <v:path arrowok="t"/>
            </v:shape>
            <v:shape id="_x0000_s1075" style="position:absolute;left:9600;top:555;width:24;height:0" coordorigin="9600,555" coordsize="24,0" path="m9600,555r24,e" filled="f" strokecolor="#b1b1b1" strokeweight=".33864mm">
              <v:path arrowok="t"/>
            </v:shape>
            <v:shape id="_x0000_s1074" style="position:absolute;left:9624;top:546;width:24;height:10" coordorigin="9624,546" coordsize="24,10" path="m9624,555r24,-9e" filled="f" strokecolor="#b0b0b0" strokeweight=".33864mm">
              <v:path arrowok="t"/>
            </v:shape>
            <v:shape id="_x0000_s1073" style="position:absolute;left:9648;top:536;width:19;height:10" coordorigin="9648,536" coordsize="19,10" path="m9648,546r19,-10e" filled="f" strokecolor="#bababa" strokeweight=".33864mm">
              <v:path arrowok="t"/>
            </v:shape>
            <v:shape id="_x0000_s1072" style="position:absolute;left:9667;top:522;width:14;height:14" coordorigin="9667,522" coordsize="14,14" path="m9667,536r15,-14e" filled="f" strokecolor="#c2c2c2" strokeweight=".33864mm">
              <v:path arrowok="t"/>
            </v:shape>
            <v:shape id="_x0000_s1071" style="position:absolute;left:9682;top:507;width:14;height:14" coordorigin="9682,507" coordsize="14,14" path="m9682,522r14,-15e" filled="f" strokecolor="#c9c9c9" strokeweight=".33864mm">
              <v:path arrowok="t"/>
            </v:shape>
            <v:shape id="_x0000_s1070" style="position:absolute;left:9696;top:488;width:10;height:19" coordorigin="9696,488" coordsize="10,19" path="m9696,507r10,-19e" filled="f" strokecolor="#cecece" strokeweight=".33864mm">
              <v:path arrowok="t"/>
            </v:shape>
            <v:shape id="_x0000_s1069" style="position:absolute;left:9706;top:464;width:5;height:24" coordorigin="9706,464" coordsize="5,24" path="m9706,488r4,-24e" filled="f" strokecolor="#d2d2d2" strokeweight=".33864mm">
              <v:path arrowok="t"/>
            </v:shape>
            <v:shape id="_x0000_s1068" style="position:absolute;left:9710;top:445;width:5;height:19" coordorigin="9710,445" coordsize="5,19" path="m9710,464r5,-19e" filled="f" strokecolor="#d4d4d4" strokeweight=".33864mm">
              <v:path arrowok="t"/>
            </v:shape>
            <v:shape id="_x0000_s1067" style="position:absolute;left:9715;top:-6;width:0;height:451" coordorigin="9715,-6" coordsize="0,451" path="m9715,445r,-451e" filled="f" strokecolor="#d5d5d5" strokeweight=".33864mm">
              <v:path arrowok="t"/>
            </v:shape>
            <v:shape id="_x0000_s1066" style="position:absolute;left:9710;top:-30;width:5;height:24" coordorigin="9710,-30" coordsize="5,24" path="m9715,-6r-5,-24e" filled="f" strokecolor="#d4d4d4" strokeweight=".33864mm">
              <v:path arrowok="t"/>
            </v:shape>
            <v:shape id="_x0000_s1065" style="position:absolute;left:9706;top:-50;width:5;height:19" coordorigin="9706,-50" coordsize="5,19" path="m9710,-30r-4,-20e" filled="f" strokecolor="#d2d2d2" strokeweight=".33864mm">
              <v:path arrowok="t"/>
            </v:shape>
            <v:shape id="_x0000_s1064" style="position:absolute;left:9696;top:-69;width:10;height:19" coordorigin="9696,-69" coordsize="10,19" path="m9706,-50r-10,-19e" filled="f" strokecolor="#cecece" strokeweight=".33864mm">
              <v:path arrowok="t"/>
            </v:shape>
            <v:shape id="_x0000_s1063" style="position:absolute;left:9682;top:-88;width:14;height:19" coordorigin="9682,-88" coordsize="14,19" path="m9696,-69r-14,-19e" filled="f" strokecolor="#c9c9c9" strokeweight=".33864mm">
              <v:path arrowok="t"/>
            </v:shape>
            <v:shape id="_x0000_s1062" style="position:absolute;left:9667;top:-102;width:14;height:14" coordorigin="9667,-102" coordsize="14,14" path="m9682,-88r-15,-14e" filled="f" strokecolor="#c2c2c2" strokeweight=".33864mm">
              <v:path arrowok="t"/>
            </v:shape>
            <v:shape id="_x0000_s1061" style="position:absolute;left:9648;top:-112;width:19;height:10" coordorigin="9648,-112" coordsize="19,10" path="m9667,-102r-19,-10e" filled="f" strokecolor="#bababa" strokeweight=".33864mm">
              <v:path arrowok="t"/>
            </v:shape>
            <v:shape id="_x0000_s1060" style="position:absolute;left:9624;top:-117;width:24;height:5" coordorigin="9624,-117" coordsize="24,5" path="m9648,-112r-24,-5e" filled="f" strokecolor="#b0b0b0" strokeweight=".33864mm">
              <v:path arrowok="t"/>
            </v:shape>
            <v:shape id="_x0000_s1059" style="position:absolute;left:9600;top:-122;width:24;height:5" coordorigin="9600,-122" coordsize="24,5" path="m9624,-117r-24,-5e" filled="f" strokecolor="#b1b1b1" strokeweight=".33864mm">
              <v:path arrowok="t"/>
            </v:shape>
            <v:shape id="_x0000_s1058" style="position:absolute;left:3029;top:-122;width:6571;height:0" coordorigin="3029,-122" coordsize="6571,0" path="m9600,-122r-6571,e" filled="f" strokecolor="#b6b6b6" strokeweight=".33864mm">
              <v:path arrowok="t"/>
            </v:shape>
            <w10:wrap anchorx="page"/>
          </v:group>
        </w:pict>
      </w:r>
      <w:r w:rsidR="00744D50">
        <w:rPr>
          <w:rFonts w:ascii="Cambria" w:eastAsia="Cambria" w:hAnsi="Cambria" w:cs="Cambria"/>
          <w:b/>
          <w:color w:val="001F5F"/>
          <w:sz w:val="32"/>
          <w:szCs w:val="32"/>
        </w:rPr>
        <w:t>RAPORT FINAL PROGRAM „ŞCOALA ALTFEL”</w:t>
      </w:r>
    </w:p>
    <w:p w:rsidR="00206101" w:rsidRDefault="00206101">
      <w:pPr>
        <w:spacing w:before="4" w:line="120" w:lineRule="exact"/>
        <w:rPr>
          <w:sz w:val="12"/>
          <w:szCs w:val="12"/>
        </w:rPr>
      </w:pPr>
    </w:p>
    <w:p w:rsidR="00206101" w:rsidRDefault="00206101">
      <w:pPr>
        <w:spacing w:line="200" w:lineRule="exact"/>
      </w:pPr>
    </w:p>
    <w:p w:rsidR="00206101" w:rsidRDefault="00206101">
      <w:pPr>
        <w:spacing w:line="200" w:lineRule="exact"/>
      </w:pPr>
    </w:p>
    <w:p w:rsidR="00206101" w:rsidRDefault="00206101">
      <w:pPr>
        <w:spacing w:line="200" w:lineRule="exact"/>
      </w:pPr>
    </w:p>
    <w:p w:rsidR="00206101" w:rsidRDefault="00206101">
      <w:pPr>
        <w:spacing w:line="200" w:lineRule="exact"/>
      </w:pPr>
    </w:p>
    <w:p w:rsidR="00206101" w:rsidRPr="000C3A3C" w:rsidRDefault="00486C97" w:rsidP="000C3A3C">
      <w:pPr>
        <w:pStyle w:val="ListParagraph"/>
        <w:numPr>
          <w:ilvl w:val="0"/>
          <w:numId w:val="2"/>
        </w:numPr>
        <w:tabs>
          <w:tab w:val="left" w:pos="1580"/>
        </w:tabs>
        <w:spacing w:line="275" w:lineRule="auto"/>
        <w:ind w:right="6357"/>
        <w:rPr>
          <w:b/>
          <w:color w:val="001F5F"/>
          <w:w w:val="99"/>
          <w:sz w:val="24"/>
          <w:szCs w:val="24"/>
        </w:rPr>
      </w:pPr>
      <w:r w:rsidRPr="00486C9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6" type="#_x0000_t75" style="position:absolute;left:0;text-align:left;margin-left:269.75pt;margin-top:-24.1pt;width:106.55pt;height:87.85pt;z-index:-251664896;mso-position-horizontal-relative:page">
            <v:imagedata r:id="rId6" o:title=""/>
            <w10:wrap anchorx="page"/>
          </v:shape>
        </w:pict>
      </w:r>
      <w:r w:rsidR="00744D50" w:rsidRPr="000C3A3C">
        <w:rPr>
          <w:b/>
          <w:color w:val="001F5F"/>
          <w:w w:val="99"/>
          <w:sz w:val="24"/>
          <w:szCs w:val="24"/>
        </w:rPr>
        <w:t>TITLUL PROIECTULUI:</w:t>
      </w:r>
    </w:p>
    <w:p w:rsidR="000C3A3C" w:rsidRDefault="000C3A3C" w:rsidP="000C3A3C">
      <w:pPr>
        <w:tabs>
          <w:tab w:val="left" w:pos="1580"/>
        </w:tabs>
        <w:spacing w:line="275" w:lineRule="auto"/>
        <w:ind w:right="6357"/>
        <w:rPr>
          <w:sz w:val="24"/>
          <w:szCs w:val="24"/>
        </w:rPr>
      </w:pPr>
    </w:p>
    <w:p w:rsidR="000C3A3C" w:rsidRPr="000C3A3C" w:rsidRDefault="000C3A3C" w:rsidP="000C3A3C">
      <w:pPr>
        <w:tabs>
          <w:tab w:val="left" w:pos="1580"/>
        </w:tabs>
        <w:spacing w:line="275" w:lineRule="auto"/>
        <w:ind w:right="6357"/>
        <w:rPr>
          <w:sz w:val="24"/>
          <w:szCs w:val="24"/>
        </w:rPr>
      </w:pPr>
    </w:p>
    <w:p w:rsidR="00206101" w:rsidRDefault="00206101">
      <w:pPr>
        <w:spacing w:line="200" w:lineRule="exact"/>
      </w:pPr>
    </w:p>
    <w:p w:rsidR="00206101" w:rsidRDefault="00206101">
      <w:pPr>
        <w:spacing w:line="200" w:lineRule="exact"/>
      </w:pPr>
    </w:p>
    <w:p w:rsidR="00206101" w:rsidRDefault="00206101">
      <w:pPr>
        <w:spacing w:before="13" w:line="280" w:lineRule="exact"/>
        <w:rPr>
          <w:sz w:val="28"/>
          <w:szCs w:val="28"/>
        </w:rPr>
      </w:pPr>
    </w:p>
    <w:p w:rsidR="00206101" w:rsidRDefault="00744D50">
      <w:pPr>
        <w:ind w:left="1030"/>
        <w:rPr>
          <w:sz w:val="24"/>
          <w:szCs w:val="24"/>
        </w:rPr>
      </w:pPr>
      <w:r>
        <w:rPr>
          <w:b/>
          <w:color w:val="001F5F"/>
          <w:w w:val="99"/>
          <w:sz w:val="24"/>
          <w:szCs w:val="24"/>
        </w:rPr>
        <w:t>2.</w:t>
      </w:r>
      <w:r>
        <w:rPr>
          <w:b/>
          <w:color w:val="001F5F"/>
          <w:sz w:val="24"/>
          <w:szCs w:val="24"/>
        </w:rPr>
        <w:t xml:space="preserve">     </w:t>
      </w:r>
      <w:proofErr w:type="gramStart"/>
      <w:r>
        <w:rPr>
          <w:b/>
          <w:color w:val="001F5F"/>
          <w:w w:val="99"/>
          <w:sz w:val="24"/>
          <w:szCs w:val="24"/>
        </w:rPr>
        <w:t>ACTIVITĂŢI</w:t>
      </w:r>
      <w:r>
        <w:rPr>
          <w:b/>
          <w:color w:val="001F5F"/>
          <w:sz w:val="24"/>
          <w:szCs w:val="24"/>
        </w:rPr>
        <w:t xml:space="preserve">  </w:t>
      </w:r>
      <w:r>
        <w:rPr>
          <w:b/>
          <w:color w:val="001F5F"/>
          <w:w w:val="99"/>
          <w:sz w:val="24"/>
          <w:szCs w:val="24"/>
        </w:rPr>
        <w:t>DERULATE</w:t>
      </w:r>
      <w:proofErr w:type="gramEnd"/>
      <w:r>
        <w:rPr>
          <w:b/>
          <w:color w:val="001F5F"/>
          <w:w w:val="99"/>
          <w:sz w:val="24"/>
          <w:szCs w:val="24"/>
        </w:rPr>
        <w:t>:</w:t>
      </w:r>
      <w:r>
        <w:rPr>
          <w:b/>
          <w:color w:val="001F5F"/>
          <w:sz w:val="24"/>
          <w:szCs w:val="24"/>
        </w:rPr>
        <w:t xml:space="preserve">  </w:t>
      </w:r>
      <w:r w:rsidR="00181E2D">
        <w:rPr>
          <w:b/>
          <w:color w:val="BF0000"/>
          <w:w w:val="99"/>
          <w:sz w:val="24"/>
          <w:szCs w:val="24"/>
        </w:rPr>
        <w:t>65</w:t>
      </w:r>
      <w:r>
        <w:rPr>
          <w:b/>
          <w:color w:val="BF0000"/>
          <w:sz w:val="24"/>
          <w:szCs w:val="24"/>
        </w:rPr>
        <w:t xml:space="preserve">  </w:t>
      </w:r>
      <w:proofErr w:type="spellStart"/>
      <w:r>
        <w:rPr>
          <w:b/>
          <w:color w:val="BF0000"/>
          <w:w w:val="99"/>
          <w:sz w:val="24"/>
          <w:szCs w:val="24"/>
        </w:rPr>
        <w:t>activităţi</w:t>
      </w:r>
      <w:proofErr w:type="spellEnd"/>
      <w:r>
        <w:rPr>
          <w:b/>
          <w:color w:val="BF0000"/>
          <w:sz w:val="24"/>
          <w:szCs w:val="24"/>
        </w:rPr>
        <w:t xml:space="preserve">  </w:t>
      </w:r>
      <w:proofErr w:type="spellStart"/>
      <w:r>
        <w:rPr>
          <w:b/>
          <w:color w:val="BF0000"/>
          <w:w w:val="99"/>
          <w:sz w:val="24"/>
          <w:szCs w:val="24"/>
        </w:rPr>
        <w:t>extraşcolare</w:t>
      </w:r>
      <w:proofErr w:type="spellEnd"/>
      <w:r>
        <w:rPr>
          <w:b/>
          <w:color w:val="BF0000"/>
          <w:sz w:val="24"/>
          <w:szCs w:val="24"/>
        </w:rPr>
        <w:t xml:space="preserve"> </w:t>
      </w:r>
      <w:proofErr w:type="spellStart"/>
      <w:r>
        <w:rPr>
          <w:b/>
          <w:color w:val="BF0000"/>
          <w:w w:val="99"/>
          <w:sz w:val="24"/>
          <w:szCs w:val="24"/>
        </w:rPr>
        <w:t>şi</w:t>
      </w:r>
      <w:proofErr w:type="spellEnd"/>
      <w:r>
        <w:rPr>
          <w:b/>
          <w:color w:val="BF0000"/>
          <w:sz w:val="24"/>
          <w:szCs w:val="24"/>
        </w:rPr>
        <w:t xml:space="preserve">  </w:t>
      </w:r>
      <w:proofErr w:type="spellStart"/>
      <w:r>
        <w:rPr>
          <w:b/>
          <w:color w:val="BF0000"/>
          <w:w w:val="99"/>
          <w:sz w:val="24"/>
          <w:szCs w:val="24"/>
        </w:rPr>
        <w:t>extracurriculare</w:t>
      </w:r>
      <w:proofErr w:type="spellEnd"/>
    </w:p>
    <w:p w:rsidR="00206101" w:rsidRDefault="00206101">
      <w:pPr>
        <w:spacing w:before="8" w:line="140" w:lineRule="exact"/>
        <w:rPr>
          <w:sz w:val="15"/>
          <w:szCs w:val="15"/>
        </w:rPr>
      </w:pPr>
    </w:p>
    <w:p w:rsidR="00206101" w:rsidRDefault="00206101">
      <w:pPr>
        <w:spacing w:line="200" w:lineRule="exact"/>
      </w:pPr>
    </w:p>
    <w:p w:rsidR="00206101" w:rsidRDefault="00744D50">
      <w:pPr>
        <w:ind w:left="108"/>
        <w:rPr>
          <w:sz w:val="24"/>
          <w:szCs w:val="24"/>
        </w:rPr>
      </w:pPr>
      <w:r>
        <w:rPr>
          <w:b/>
          <w:color w:val="001F5F"/>
          <w:w w:val="99"/>
          <w:sz w:val="24"/>
          <w:szCs w:val="24"/>
        </w:rPr>
        <w:t>3.</w:t>
      </w:r>
      <w:r>
        <w:rPr>
          <w:b/>
          <w:color w:val="001F5F"/>
          <w:sz w:val="24"/>
          <w:szCs w:val="24"/>
        </w:rPr>
        <w:t xml:space="preserve">   </w:t>
      </w:r>
      <w:r>
        <w:rPr>
          <w:b/>
          <w:color w:val="001F5F"/>
          <w:w w:val="99"/>
          <w:sz w:val="24"/>
          <w:szCs w:val="24"/>
        </w:rPr>
        <w:t>TIPURILE</w:t>
      </w:r>
      <w:r>
        <w:rPr>
          <w:b/>
          <w:color w:val="001F5F"/>
          <w:sz w:val="24"/>
          <w:szCs w:val="24"/>
        </w:rPr>
        <w:t xml:space="preserve"> </w:t>
      </w:r>
      <w:r>
        <w:rPr>
          <w:b/>
          <w:color w:val="001F5F"/>
          <w:w w:val="99"/>
          <w:sz w:val="24"/>
          <w:szCs w:val="24"/>
        </w:rPr>
        <w:t>DE</w:t>
      </w:r>
      <w:r>
        <w:rPr>
          <w:b/>
          <w:color w:val="001F5F"/>
          <w:sz w:val="24"/>
          <w:szCs w:val="24"/>
        </w:rPr>
        <w:t xml:space="preserve"> </w:t>
      </w:r>
      <w:r>
        <w:rPr>
          <w:b/>
          <w:color w:val="001F5F"/>
          <w:w w:val="99"/>
          <w:sz w:val="24"/>
          <w:szCs w:val="24"/>
        </w:rPr>
        <w:t>ACTIVITĂŢI</w:t>
      </w:r>
      <w:r>
        <w:rPr>
          <w:b/>
          <w:color w:val="001F5F"/>
          <w:sz w:val="24"/>
          <w:szCs w:val="24"/>
        </w:rPr>
        <w:t xml:space="preserve"> </w:t>
      </w:r>
      <w:r>
        <w:rPr>
          <w:b/>
          <w:color w:val="001F5F"/>
          <w:w w:val="99"/>
          <w:sz w:val="24"/>
          <w:szCs w:val="24"/>
        </w:rPr>
        <w:t>DERULATE:</w:t>
      </w:r>
    </w:p>
    <w:p w:rsidR="00206101" w:rsidRDefault="00206101">
      <w:pPr>
        <w:spacing w:before="5" w:line="180" w:lineRule="exact"/>
        <w:rPr>
          <w:sz w:val="18"/>
          <w:szCs w:val="18"/>
        </w:rPr>
      </w:pPr>
    </w:p>
    <w:p w:rsidR="00206101" w:rsidRDefault="00744D50" w:rsidP="00181E2D">
      <w:pPr>
        <w:ind w:right="62"/>
        <w:jc w:val="both"/>
        <w:rPr>
          <w:sz w:val="24"/>
          <w:szCs w:val="24"/>
        </w:rPr>
      </w:pPr>
      <w:r>
        <w:rPr>
          <w:color w:val="001F5F"/>
          <w:sz w:val="24"/>
          <w:szCs w:val="24"/>
        </w:rPr>
        <w:t xml:space="preserve">  </w:t>
      </w:r>
      <w:proofErr w:type="spellStart"/>
      <w:r w:rsidR="00181E2D">
        <w:rPr>
          <w:color w:val="001F5F"/>
          <w:w w:val="99"/>
          <w:sz w:val="24"/>
          <w:szCs w:val="24"/>
        </w:rPr>
        <w:t>A</w:t>
      </w:r>
      <w:r>
        <w:rPr>
          <w:color w:val="001F5F"/>
          <w:w w:val="99"/>
          <w:sz w:val="24"/>
          <w:szCs w:val="24"/>
        </w:rPr>
        <w:t>ctivităţi</w:t>
      </w:r>
      <w:proofErr w:type="spellEnd"/>
      <w:r>
        <w:rPr>
          <w:color w:val="001F5F"/>
          <w:sz w:val="24"/>
          <w:szCs w:val="24"/>
        </w:rPr>
        <w:t xml:space="preserve">  </w:t>
      </w:r>
      <w:proofErr w:type="spellStart"/>
      <w:r>
        <w:rPr>
          <w:color w:val="001F5F"/>
          <w:w w:val="99"/>
          <w:sz w:val="24"/>
          <w:szCs w:val="24"/>
        </w:rPr>
        <w:t>pentru</w:t>
      </w:r>
      <w:proofErr w:type="spellEnd"/>
      <w:r>
        <w:rPr>
          <w:color w:val="001F5F"/>
          <w:sz w:val="24"/>
          <w:szCs w:val="24"/>
        </w:rPr>
        <w:t xml:space="preserve">  </w:t>
      </w:r>
      <w:proofErr w:type="spellStart"/>
      <w:r>
        <w:rPr>
          <w:color w:val="001F5F"/>
          <w:w w:val="99"/>
          <w:sz w:val="24"/>
          <w:szCs w:val="24"/>
        </w:rPr>
        <w:t>stil</w:t>
      </w:r>
      <w:proofErr w:type="spellEnd"/>
      <w:r>
        <w:rPr>
          <w:color w:val="001F5F"/>
          <w:sz w:val="24"/>
          <w:szCs w:val="24"/>
        </w:rPr>
        <w:t xml:space="preserve">  </w:t>
      </w:r>
      <w:r>
        <w:rPr>
          <w:color w:val="001F5F"/>
          <w:w w:val="99"/>
          <w:sz w:val="24"/>
          <w:szCs w:val="24"/>
        </w:rPr>
        <w:t>de</w:t>
      </w:r>
      <w:r>
        <w:rPr>
          <w:color w:val="001F5F"/>
          <w:sz w:val="24"/>
          <w:szCs w:val="24"/>
        </w:rPr>
        <w:t xml:space="preserve">  </w:t>
      </w:r>
      <w:proofErr w:type="spellStart"/>
      <w:r>
        <w:rPr>
          <w:color w:val="001F5F"/>
          <w:w w:val="99"/>
          <w:sz w:val="24"/>
          <w:szCs w:val="24"/>
        </w:rPr>
        <w:t>viaţă</w:t>
      </w:r>
      <w:proofErr w:type="spellEnd"/>
      <w:r>
        <w:rPr>
          <w:color w:val="001F5F"/>
          <w:sz w:val="24"/>
          <w:szCs w:val="24"/>
        </w:rPr>
        <w:t xml:space="preserve">  </w:t>
      </w:r>
      <w:proofErr w:type="spellStart"/>
      <w:r>
        <w:rPr>
          <w:color w:val="001F5F"/>
          <w:w w:val="99"/>
          <w:sz w:val="24"/>
          <w:szCs w:val="24"/>
        </w:rPr>
        <w:t>sănătos</w:t>
      </w:r>
      <w:proofErr w:type="spellEnd"/>
      <w:r>
        <w:rPr>
          <w:color w:val="001F5F"/>
          <w:w w:val="99"/>
          <w:sz w:val="24"/>
          <w:szCs w:val="24"/>
        </w:rPr>
        <w:t>, cultural–</w:t>
      </w:r>
      <w:r>
        <w:rPr>
          <w:color w:val="001F5F"/>
          <w:sz w:val="24"/>
          <w:szCs w:val="24"/>
        </w:rPr>
        <w:t xml:space="preserve">  </w:t>
      </w:r>
      <w:proofErr w:type="spellStart"/>
      <w:r>
        <w:rPr>
          <w:color w:val="001F5F"/>
          <w:w w:val="99"/>
          <w:sz w:val="24"/>
          <w:szCs w:val="24"/>
        </w:rPr>
        <w:t>artistice</w:t>
      </w:r>
      <w:proofErr w:type="spellEnd"/>
      <w:r>
        <w:rPr>
          <w:color w:val="001F5F"/>
          <w:w w:val="99"/>
          <w:sz w:val="24"/>
          <w:szCs w:val="24"/>
        </w:rPr>
        <w:t>,</w:t>
      </w:r>
      <w:r>
        <w:rPr>
          <w:color w:val="001F5F"/>
          <w:sz w:val="24"/>
          <w:szCs w:val="24"/>
        </w:rPr>
        <w:t xml:space="preserve">  </w:t>
      </w:r>
      <w:proofErr w:type="spellStart"/>
      <w:r>
        <w:rPr>
          <w:color w:val="001F5F"/>
          <w:w w:val="99"/>
          <w:sz w:val="24"/>
          <w:szCs w:val="24"/>
        </w:rPr>
        <w:t>practic</w:t>
      </w:r>
      <w:proofErr w:type="spellEnd"/>
      <w:r>
        <w:rPr>
          <w:color w:val="001F5F"/>
          <w:sz w:val="24"/>
          <w:szCs w:val="24"/>
        </w:rPr>
        <w:t xml:space="preserve">  </w:t>
      </w:r>
      <w:r>
        <w:rPr>
          <w:color w:val="001F5F"/>
          <w:w w:val="99"/>
          <w:sz w:val="24"/>
          <w:szCs w:val="24"/>
        </w:rPr>
        <w:t>–</w:t>
      </w:r>
      <w:r>
        <w:rPr>
          <w:color w:val="001F5F"/>
          <w:sz w:val="24"/>
          <w:szCs w:val="24"/>
        </w:rPr>
        <w:t xml:space="preserve">  </w:t>
      </w:r>
      <w:proofErr w:type="spellStart"/>
      <w:r>
        <w:rPr>
          <w:color w:val="001F5F"/>
          <w:w w:val="99"/>
          <w:sz w:val="24"/>
          <w:szCs w:val="24"/>
        </w:rPr>
        <w:t>gospodăreşti</w:t>
      </w:r>
      <w:proofErr w:type="spellEnd"/>
      <w:r>
        <w:rPr>
          <w:color w:val="001F5F"/>
          <w:w w:val="99"/>
          <w:sz w:val="24"/>
          <w:szCs w:val="24"/>
        </w:rPr>
        <w:t>,</w:t>
      </w:r>
      <w:r>
        <w:rPr>
          <w:color w:val="001F5F"/>
          <w:sz w:val="24"/>
          <w:szCs w:val="24"/>
        </w:rPr>
        <w:t xml:space="preserve">   </w:t>
      </w:r>
      <w:proofErr w:type="spellStart"/>
      <w:r>
        <w:rPr>
          <w:color w:val="001F5F"/>
          <w:w w:val="99"/>
          <w:sz w:val="24"/>
          <w:szCs w:val="24"/>
        </w:rPr>
        <w:t>ecologizare</w:t>
      </w:r>
      <w:proofErr w:type="spellEnd"/>
      <w:r>
        <w:rPr>
          <w:color w:val="001F5F"/>
          <w:w w:val="99"/>
          <w:sz w:val="24"/>
          <w:szCs w:val="24"/>
        </w:rPr>
        <w:t>,</w:t>
      </w:r>
      <w:r>
        <w:rPr>
          <w:color w:val="001F5F"/>
          <w:sz w:val="24"/>
          <w:szCs w:val="24"/>
        </w:rPr>
        <w:t xml:space="preserve">    </w:t>
      </w:r>
      <w:r>
        <w:rPr>
          <w:color w:val="001F5F"/>
          <w:w w:val="99"/>
          <w:sz w:val="24"/>
          <w:szCs w:val="24"/>
        </w:rPr>
        <w:t>sportive,</w:t>
      </w:r>
      <w:r>
        <w:rPr>
          <w:color w:val="001F5F"/>
          <w:sz w:val="24"/>
          <w:szCs w:val="24"/>
        </w:rPr>
        <w:t xml:space="preserve">  </w:t>
      </w:r>
      <w:proofErr w:type="spellStart"/>
      <w:r>
        <w:rPr>
          <w:color w:val="001F5F"/>
          <w:w w:val="99"/>
          <w:sz w:val="24"/>
          <w:szCs w:val="24"/>
        </w:rPr>
        <w:t>muzicale</w:t>
      </w:r>
      <w:proofErr w:type="spellEnd"/>
      <w:r>
        <w:rPr>
          <w:color w:val="001F5F"/>
          <w:sz w:val="24"/>
          <w:szCs w:val="24"/>
        </w:rPr>
        <w:t xml:space="preserve">   </w:t>
      </w:r>
      <w:proofErr w:type="spellStart"/>
      <w:r>
        <w:rPr>
          <w:color w:val="001F5F"/>
          <w:w w:val="99"/>
          <w:sz w:val="24"/>
          <w:szCs w:val="24"/>
        </w:rPr>
        <w:t>vizite</w:t>
      </w:r>
      <w:proofErr w:type="spellEnd"/>
      <w:r>
        <w:rPr>
          <w:color w:val="001F5F"/>
          <w:w w:val="99"/>
          <w:sz w:val="24"/>
          <w:szCs w:val="24"/>
        </w:rPr>
        <w:t>,</w:t>
      </w:r>
      <w:r>
        <w:rPr>
          <w:color w:val="001F5F"/>
          <w:sz w:val="24"/>
          <w:szCs w:val="24"/>
        </w:rPr>
        <w:t xml:space="preserve">   </w:t>
      </w:r>
      <w:proofErr w:type="spellStart"/>
      <w:r>
        <w:rPr>
          <w:color w:val="001F5F"/>
          <w:w w:val="99"/>
          <w:sz w:val="24"/>
          <w:szCs w:val="24"/>
        </w:rPr>
        <w:t>ateliere</w:t>
      </w:r>
      <w:proofErr w:type="spellEnd"/>
      <w:r>
        <w:rPr>
          <w:color w:val="001F5F"/>
          <w:sz w:val="24"/>
          <w:szCs w:val="24"/>
        </w:rPr>
        <w:t xml:space="preserve">   </w:t>
      </w:r>
      <w:proofErr w:type="spellStart"/>
      <w:r>
        <w:rPr>
          <w:color w:val="001F5F"/>
          <w:w w:val="99"/>
          <w:sz w:val="24"/>
          <w:szCs w:val="24"/>
        </w:rPr>
        <w:t>gastronomice</w:t>
      </w:r>
      <w:proofErr w:type="spellEnd"/>
      <w:r>
        <w:rPr>
          <w:color w:val="001F5F"/>
          <w:w w:val="99"/>
          <w:sz w:val="24"/>
          <w:szCs w:val="24"/>
        </w:rPr>
        <w:t>,</w:t>
      </w:r>
      <w:r>
        <w:rPr>
          <w:color w:val="001F5F"/>
          <w:sz w:val="24"/>
          <w:szCs w:val="24"/>
        </w:rPr>
        <w:t xml:space="preserve">   </w:t>
      </w:r>
      <w:proofErr w:type="spellStart"/>
      <w:r>
        <w:rPr>
          <w:color w:val="001F5F"/>
          <w:w w:val="99"/>
          <w:sz w:val="24"/>
          <w:szCs w:val="24"/>
        </w:rPr>
        <w:t>ateliere</w:t>
      </w:r>
      <w:proofErr w:type="spellEnd"/>
      <w:r>
        <w:rPr>
          <w:color w:val="001F5F"/>
          <w:sz w:val="24"/>
          <w:szCs w:val="24"/>
        </w:rPr>
        <w:t xml:space="preserve">   </w:t>
      </w:r>
      <w:r>
        <w:rPr>
          <w:color w:val="001F5F"/>
          <w:w w:val="99"/>
          <w:sz w:val="24"/>
          <w:szCs w:val="24"/>
        </w:rPr>
        <w:t>de</w:t>
      </w:r>
      <w:r>
        <w:rPr>
          <w:color w:val="001F5F"/>
          <w:sz w:val="24"/>
          <w:szCs w:val="24"/>
        </w:rPr>
        <w:t xml:space="preserve">   </w:t>
      </w:r>
      <w:proofErr w:type="spellStart"/>
      <w:r>
        <w:rPr>
          <w:color w:val="001F5F"/>
          <w:w w:val="99"/>
          <w:sz w:val="24"/>
          <w:szCs w:val="24"/>
        </w:rPr>
        <w:t>creaţie</w:t>
      </w:r>
      <w:proofErr w:type="spellEnd"/>
      <w:r>
        <w:rPr>
          <w:color w:val="001F5F"/>
          <w:sz w:val="24"/>
          <w:szCs w:val="24"/>
        </w:rPr>
        <w:t xml:space="preserve">   </w:t>
      </w:r>
      <w:r>
        <w:rPr>
          <w:color w:val="001F5F"/>
          <w:w w:val="99"/>
          <w:sz w:val="24"/>
          <w:szCs w:val="24"/>
        </w:rPr>
        <w:t>(</w:t>
      </w:r>
      <w:proofErr w:type="spellStart"/>
      <w:r>
        <w:rPr>
          <w:color w:val="001F5F"/>
          <w:w w:val="99"/>
          <w:sz w:val="24"/>
          <w:szCs w:val="24"/>
        </w:rPr>
        <w:t>activităţi</w:t>
      </w:r>
      <w:proofErr w:type="spellEnd"/>
      <w:r>
        <w:rPr>
          <w:color w:val="001F5F"/>
          <w:sz w:val="24"/>
          <w:szCs w:val="24"/>
        </w:rPr>
        <w:t xml:space="preserve">   </w:t>
      </w:r>
      <w:proofErr w:type="spellStart"/>
      <w:r>
        <w:rPr>
          <w:color w:val="001F5F"/>
          <w:w w:val="99"/>
          <w:sz w:val="24"/>
          <w:szCs w:val="24"/>
        </w:rPr>
        <w:t>artistico-plastice</w:t>
      </w:r>
      <w:proofErr w:type="spellEnd"/>
      <w:r>
        <w:rPr>
          <w:color w:val="001F5F"/>
          <w:w w:val="99"/>
          <w:sz w:val="24"/>
          <w:szCs w:val="24"/>
        </w:rPr>
        <w:t>, practice),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expozitii</w:t>
      </w:r>
      <w:proofErr w:type="spellEnd"/>
      <w:r>
        <w:rPr>
          <w:color w:val="001F5F"/>
          <w:w w:val="99"/>
          <w:sz w:val="24"/>
          <w:szCs w:val="24"/>
        </w:rPr>
        <w:t>.</w:t>
      </w:r>
    </w:p>
    <w:p w:rsidR="00206101" w:rsidRDefault="00206101">
      <w:pPr>
        <w:spacing w:before="20" w:line="260" w:lineRule="exact"/>
        <w:rPr>
          <w:sz w:val="26"/>
          <w:szCs w:val="26"/>
        </w:rPr>
      </w:pPr>
    </w:p>
    <w:p w:rsidR="00206101" w:rsidRDefault="00744D50">
      <w:pPr>
        <w:spacing w:before="29"/>
        <w:ind w:left="113"/>
        <w:rPr>
          <w:sz w:val="24"/>
          <w:szCs w:val="24"/>
        </w:rPr>
      </w:pPr>
      <w:r>
        <w:rPr>
          <w:b/>
          <w:color w:val="001F5F"/>
          <w:w w:val="99"/>
          <w:sz w:val="24"/>
          <w:szCs w:val="24"/>
        </w:rPr>
        <w:t>4.</w:t>
      </w:r>
      <w:r>
        <w:rPr>
          <w:b/>
          <w:color w:val="001F5F"/>
          <w:sz w:val="24"/>
          <w:szCs w:val="24"/>
        </w:rPr>
        <w:t xml:space="preserve">   </w:t>
      </w:r>
      <w:r>
        <w:rPr>
          <w:b/>
          <w:color w:val="001F5F"/>
          <w:w w:val="99"/>
          <w:sz w:val="24"/>
          <w:szCs w:val="24"/>
        </w:rPr>
        <w:t>RESURSELE</w:t>
      </w:r>
      <w:r>
        <w:rPr>
          <w:b/>
          <w:color w:val="001F5F"/>
          <w:sz w:val="24"/>
          <w:szCs w:val="24"/>
        </w:rPr>
        <w:t xml:space="preserve"> </w:t>
      </w:r>
      <w:r>
        <w:rPr>
          <w:b/>
          <w:color w:val="001F5F"/>
          <w:w w:val="99"/>
          <w:sz w:val="24"/>
          <w:szCs w:val="24"/>
        </w:rPr>
        <w:t>IMPLICATE:</w:t>
      </w:r>
      <w:r>
        <w:rPr>
          <w:b/>
          <w:color w:val="001F5F"/>
          <w:sz w:val="24"/>
          <w:szCs w:val="24"/>
        </w:rPr>
        <w:t xml:space="preserve"> </w:t>
      </w:r>
      <w:r w:rsidR="00181E2D">
        <w:rPr>
          <w:b/>
          <w:color w:val="BF0000"/>
          <w:w w:val="99"/>
          <w:sz w:val="24"/>
          <w:szCs w:val="24"/>
        </w:rPr>
        <w:t>23</w:t>
      </w:r>
      <w:r>
        <w:rPr>
          <w:b/>
          <w:color w:val="BF0000"/>
          <w:sz w:val="24"/>
          <w:szCs w:val="24"/>
        </w:rPr>
        <w:t xml:space="preserve"> </w:t>
      </w:r>
      <w:r>
        <w:rPr>
          <w:b/>
          <w:color w:val="BF0000"/>
          <w:w w:val="99"/>
          <w:sz w:val="24"/>
          <w:szCs w:val="24"/>
        </w:rPr>
        <w:t>cadre</w:t>
      </w:r>
      <w:r>
        <w:rPr>
          <w:b/>
          <w:color w:val="BF0000"/>
          <w:sz w:val="24"/>
          <w:szCs w:val="24"/>
        </w:rPr>
        <w:t xml:space="preserve"> </w:t>
      </w:r>
      <w:proofErr w:type="spellStart"/>
      <w:r>
        <w:rPr>
          <w:b/>
          <w:color w:val="BF0000"/>
          <w:w w:val="99"/>
          <w:sz w:val="24"/>
          <w:szCs w:val="24"/>
        </w:rPr>
        <w:t>didactice</w:t>
      </w:r>
      <w:proofErr w:type="spellEnd"/>
      <w:r>
        <w:rPr>
          <w:b/>
          <w:color w:val="BF0000"/>
          <w:w w:val="99"/>
          <w:sz w:val="24"/>
          <w:szCs w:val="24"/>
        </w:rPr>
        <w:t>,</w:t>
      </w:r>
      <w:r>
        <w:rPr>
          <w:b/>
          <w:color w:val="BF0000"/>
          <w:sz w:val="24"/>
          <w:szCs w:val="24"/>
        </w:rPr>
        <w:t xml:space="preserve"> </w:t>
      </w:r>
      <w:r w:rsidR="00181E2D">
        <w:rPr>
          <w:b/>
          <w:color w:val="BF0000"/>
          <w:w w:val="99"/>
          <w:sz w:val="24"/>
          <w:szCs w:val="24"/>
        </w:rPr>
        <w:t>182</w:t>
      </w:r>
      <w:r>
        <w:rPr>
          <w:b/>
          <w:color w:val="BF0000"/>
          <w:sz w:val="24"/>
          <w:szCs w:val="24"/>
        </w:rPr>
        <w:t xml:space="preserve"> </w:t>
      </w:r>
      <w:proofErr w:type="spellStart"/>
      <w:r w:rsidR="00181E2D">
        <w:rPr>
          <w:b/>
          <w:color w:val="BF0000"/>
          <w:w w:val="99"/>
          <w:sz w:val="24"/>
          <w:szCs w:val="24"/>
        </w:rPr>
        <w:t>preșcolari</w:t>
      </w:r>
      <w:proofErr w:type="spellEnd"/>
      <w:r>
        <w:rPr>
          <w:b/>
          <w:color w:val="BF0000"/>
          <w:w w:val="99"/>
          <w:sz w:val="24"/>
          <w:szCs w:val="24"/>
        </w:rPr>
        <w:t>,</w:t>
      </w:r>
      <w:r>
        <w:rPr>
          <w:b/>
          <w:color w:val="BF0000"/>
          <w:sz w:val="24"/>
          <w:szCs w:val="24"/>
        </w:rPr>
        <w:t xml:space="preserve"> </w:t>
      </w:r>
      <w:proofErr w:type="spellStart"/>
      <w:r>
        <w:rPr>
          <w:b/>
          <w:color w:val="BF0000"/>
          <w:w w:val="99"/>
          <w:sz w:val="24"/>
          <w:szCs w:val="24"/>
        </w:rPr>
        <w:t>părinţii</w:t>
      </w:r>
      <w:proofErr w:type="spellEnd"/>
      <w:r>
        <w:rPr>
          <w:b/>
          <w:color w:val="BF0000"/>
          <w:sz w:val="24"/>
          <w:szCs w:val="24"/>
        </w:rPr>
        <w:t xml:space="preserve"> </w:t>
      </w:r>
      <w:proofErr w:type="spellStart"/>
      <w:r w:rsidR="00181E2D">
        <w:rPr>
          <w:b/>
          <w:color w:val="BF0000"/>
          <w:w w:val="99"/>
          <w:sz w:val="24"/>
          <w:szCs w:val="24"/>
        </w:rPr>
        <w:t>preșcolarilor</w:t>
      </w:r>
      <w:proofErr w:type="spellEnd"/>
      <w:r w:rsidR="00181E2D">
        <w:rPr>
          <w:b/>
          <w:color w:val="BF0000"/>
          <w:w w:val="99"/>
          <w:sz w:val="24"/>
          <w:szCs w:val="24"/>
        </w:rPr>
        <w:t xml:space="preserve">, </w:t>
      </w:r>
      <w:proofErr w:type="spellStart"/>
      <w:r w:rsidR="00181E2D">
        <w:rPr>
          <w:b/>
          <w:color w:val="BF0000"/>
          <w:w w:val="99"/>
          <w:sz w:val="24"/>
          <w:szCs w:val="24"/>
        </w:rPr>
        <w:t>elevii</w:t>
      </w:r>
      <w:proofErr w:type="spellEnd"/>
      <w:r w:rsidR="00181E2D">
        <w:rPr>
          <w:b/>
          <w:color w:val="BF0000"/>
          <w:w w:val="99"/>
          <w:sz w:val="24"/>
          <w:szCs w:val="24"/>
        </w:rPr>
        <w:t xml:space="preserve"> </w:t>
      </w:r>
      <w:proofErr w:type="spellStart"/>
      <w:r w:rsidR="00181E2D">
        <w:rPr>
          <w:b/>
          <w:color w:val="BF0000"/>
          <w:w w:val="99"/>
          <w:sz w:val="24"/>
          <w:szCs w:val="24"/>
        </w:rPr>
        <w:t>școlii</w:t>
      </w:r>
      <w:proofErr w:type="spellEnd"/>
      <w:r w:rsidR="00181E2D">
        <w:rPr>
          <w:b/>
          <w:color w:val="BF0000"/>
          <w:w w:val="99"/>
          <w:sz w:val="24"/>
          <w:szCs w:val="24"/>
        </w:rPr>
        <w:t xml:space="preserve"> </w:t>
      </w:r>
      <w:proofErr w:type="spellStart"/>
      <w:r w:rsidR="00181E2D">
        <w:rPr>
          <w:b/>
          <w:color w:val="BF0000"/>
          <w:w w:val="99"/>
          <w:sz w:val="24"/>
          <w:szCs w:val="24"/>
        </w:rPr>
        <w:t>partenere</w:t>
      </w:r>
      <w:proofErr w:type="spellEnd"/>
      <w:r w:rsidR="00181E2D">
        <w:rPr>
          <w:b/>
          <w:color w:val="BF0000"/>
          <w:w w:val="99"/>
          <w:sz w:val="24"/>
          <w:szCs w:val="24"/>
        </w:rPr>
        <w:t>.</w:t>
      </w:r>
    </w:p>
    <w:p w:rsidR="00206101" w:rsidRDefault="00206101">
      <w:pPr>
        <w:spacing w:before="11" w:line="260" w:lineRule="exact"/>
        <w:rPr>
          <w:sz w:val="26"/>
          <w:szCs w:val="26"/>
        </w:rPr>
      </w:pPr>
    </w:p>
    <w:p w:rsidR="00206101" w:rsidRDefault="00744D50">
      <w:pPr>
        <w:ind w:left="473" w:right="66" w:hanging="360"/>
        <w:jc w:val="both"/>
        <w:rPr>
          <w:color w:val="001F5F"/>
          <w:w w:val="99"/>
          <w:sz w:val="24"/>
          <w:szCs w:val="24"/>
        </w:rPr>
      </w:pPr>
      <w:r>
        <w:rPr>
          <w:b/>
          <w:color w:val="001F5F"/>
          <w:w w:val="99"/>
          <w:sz w:val="24"/>
          <w:szCs w:val="24"/>
        </w:rPr>
        <w:t>5.</w:t>
      </w:r>
      <w:r>
        <w:rPr>
          <w:b/>
          <w:color w:val="001F5F"/>
          <w:sz w:val="24"/>
          <w:szCs w:val="24"/>
        </w:rPr>
        <w:t xml:space="preserve">   </w:t>
      </w:r>
      <w:r>
        <w:rPr>
          <w:b/>
          <w:color w:val="001F5F"/>
          <w:w w:val="99"/>
          <w:sz w:val="24"/>
          <w:szCs w:val="24"/>
        </w:rPr>
        <w:t>PARTENERI</w:t>
      </w:r>
      <w:r>
        <w:rPr>
          <w:b/>
          <w:color w:val="001F5F"/>
          <w:sz w:val="24"/>
          <w:szCs w:val="24"/>
        </w:rPr>
        <w:t xml:space="preserve"> </w:t>
      </w:r>
      <w:r>
        <w:rPr>
          <w:b/>
          <w:color w:val="001F5F"/>
          <w:w w:val="99"/>
          <w:sz w:val="24"/>
          <w:szCs w:val="24"/>
        </w:rPr>
        <w:t>IMPLICAŢI:</w:t>
      </w:r>
      <w:r w:rsidR="00181E2D">
        <w:rPr>
          <w:b/>
          <w:color w:val="001F5F"/>
          <w:sz w:val="24"/>
          <w:szCs w:val="24"/>
        </w:rPr>
        <w:t xml:space="preserve"> </w:t>
      </w:r>
      <w:proofErr w:type="spellStart"/>
      <w:r w:rsidR="00181E2D" w:rsidRPr="00181E2D">
        <w:rPr>
          <w:color w:val="001F5F"/>
          <w:sz w:val="24"/>
          <w:szCs w:val="24"/>
        </w:rPr>
        <w:t>Școala</w:t>
      </w:r>
      <w:proofErr w:type="spellEnd"/>
      <w:r w:rsidR="00181E2D">
        <w:rPr>
          <w:color w:val="001F5F"/>
          <w:sz w:val="24"/>
          <w:szCs w:val="24"/>
        </w:rPr>
        <w:t xml:space="preserve"> ”</w:t>
      </w:r>
      <w:proofErr w:type="spellStart"/>
      <w:r w:rsidR="00181E2D">
        <w:rPr>
          <w:color w:val="001F5F"/>
          <w:sz w:val="24"/>
          <w:szCs w:val="24"/>
        </w:rPr>
        <w:t>Nicolae</w:t>
      </w:r>
      <w:proofErr w:type="spellEnd"/>
      <w:r w:rsidR="00181E2D">
        <w:rPr>
          <w:color w:val="001F5F"/>
          <w:sz w:val="24"/>
          <w:szCs w:val="24"/>
        </w:rPr>
        <w:t xml:space="preserve"> </w:t>
      </w:r>
      <w:proofErr w:type="spellStart"/>
      <w:r w:rsidR="00181E2D">
        <w:rPr>
          <w:color w:val="001F5F"/>
          <w:sz w:val="24"/>
          <w:szCs w:val="24"/>
        </w:rPr>
        <w:t>Orghidan</w:t>
      </w:r>
      <w:proofErr w:type="spellEnd"/>
      <w:r w:rsidR="00181E2D">
        <w:rPr>
          <w:color w:val="001F5F"/>
          <w:sz w:val="24"/>
          <w:szCs w:val="24"/>
        </w:rPr>
        <w:t>”</w:t>
      </w:r>
      <w:r>
        <w:rPr>
          <w:color w:val="001F5F"/>
          <w:w w:val="99"/>
          <w:sz w:val="24"/>
          <w:szCs w:val="24"/>
        </w:rPr>
        <w:t>,</w:t>
      </w:r>
      <w:r>
        <w:rPr>
          <w:color w:val="001F5F"/>
          <w:sz w:val="24"/>
          <w:szCs w:val="24"/>
        </w:rPr>
        <w:t xml:space="preserve"> </w:t>
      </w:r>
      <w:proofErr w:type="spellStart"/>
      <w:r w:rsidR="00181E2D">
        <w:rPr>
          <w:color w:val="001F5F"/>
          <w:w w:val="99"/>
          <w:sz w:val="24"/>
          <w:szCs w:val="24"/>
        </w:rPr>
        <w:t>cabinetul</w:t>
      </w:r>
      <w:proofErr w:type="spellEnd"/>
      <w:r w:rsidR="00181E2D">
        <w:rPr>
          <w:color w:val="001F5F"/>
          <w:w w:val="99"/>
          <w:sz w:val="24"/>
          <w:szCs w:val="24"/>
        </w:rPr>
        <w:t xml:space="preserve"> </w:t>
      </w:r>
      <w:proofErr w:type="spellStart"/>
      <w:r w:rsidR="00181E2D">
        <w:rPr>
          <w:color w:val="001F5F"/>
          <w:w w:val="99"/>
          <w:sz w:val="24"/>
          <w:szCs w:val="24"/>
        </w:rPr>
        <w:t>stomatologic</w:t>
      </w:r>
      <w:proofErr w:type="spellEnd"/>
      <w:r w:rsidR="00181E2D">
        <w:rPr>
          <w:color w:val="001F5F"/>
          <w:w w:val="99"/>
          <w:sz w:val="24"/>
          <w:szCs w:val="24"/>
        </w:rPr>
        <w:t xml:space="preserve">” </w:t>
      </w:r>
      <w:proofErr w:type="spellStart"/>
      <w:r w:rsidR="00181E2D">
        <w:rPr>
          <w:color w:val="001F5F"/>
          <w:w w:val="99"/>
          <w:sz w:val="24"/>
          <w:szCs w:val="24"/>
        </w:rPr>
        <w:t>Denta</w:t>
      </w:r>
      <w:proofErr w:type="spellEnd"/>
      <w:r w:rsidR="00181E2D">
        <w:rPr>
          <w:color w:val="001F5F"/>
          <w:w w:val="99"/>
          <w:sz w:val="24"/>
          <w:szCs w:val="24"/>
        </w:rPr>
        <w:t xml:space="preserve"> </w:t>
      </w:r>
      <w:proofErr w:type="spellStart"/>
      <w:r w:rsidR="00181E2D">
        <w:rPr>
          <w:color w:val="001F5F"/>
          <w:w w:val="99"/>
          <w:sz w:val="24"/>
          <w:szCs w:val="24"/>
        </w:rPr>
        <w:t>Lux</w:t>
      </w:r>
      <w:proofErr w:type="spellEnd"/>
      <w:r w:rsidR="00181E2D">
        <w:rPr>
          <w:color w:val="001F5F"/>
          <w:w w:val="99"/>
          <w:sz w:val="24"/>
          <w:szCs w:val="24"/>
        </w:rPr>
        <w:t xml:space="preserve">”, magician, </w:t>
      </w:r>
      <w:proofErr w:type="spellStart"/>
      <w:r w:rsidR="00181E2D">
        <w:rPr>
          <w:color w:val="001F5F"/>
          <w:w w:val="99"/>
          <w:sz w:val="24"/>
          <w:szCs w:val="24"/>
        </w:rPr>
        <w:t>atelierul</w:t>
      </w:r>
      <w:proofErr w:type="spellEnd"/>
      <w:r w:rsidR="00181E2D">
        <w:rPr>
          <w:color w:val="001F5F"/>
          <w:w w:val="99"/>
          <w:sz w:val="24"/>
          <w:szCs w:val="24"/>
        </w:rPr>
        <w:t xml:space="preserve"> KREUL, </w:t>
      </w:r>
      <w:proofErr w:type="spellStart"/>
      <w:r w:rsidR="00181E2D">
        <w:rPr>
          <w:color w:val="001F5F"/>
          <w:w w:val="99"/>
          <w:sz w:val="24"/>
          <w:szCs w:val="24"/>
        </w:rPr>
        <w:t>sectia</w:t>
      </w:r>
      <w:proofErr w:type="spellEnd"/>
      <w:r w:rsidR="00181E2D">
        <w:rPr>
          <w:color w:val="001F5F"/>
          <w:w w:val="99"/>
          <w:sz w:val="24"/>
          <w:szCs w:val="24"/>
        </w:rPr>
        <w:t xml:space="preserve"> de </w:t>
      </w:r>
      <w:proofErr w:type="spellStart"/>
      <w:r w:rsidR="00181E2D">
        <w:rPr>
          <w:color w:val="001F5F"/>
          <w:w w:val="99"/>
          <w:sz w:val="24"/>
          <w:szCs w:val="24"/>
        </w:rPr>
        <w:t>politie</w:t>
      </w:r>
      <w:proofErr w:type="spellEnd"/>
      <w:r w:rsidR="00181E2D">
        <w:rPr>
          <w:color w:val="001F5F"/>
          <w:w w:val="99"/>
          <w:sz w:val="24"/>
          <w:szCs w:val="24"/>
        </w:rPr>
        <w:t xml:space="preserve"> nr .4, </w:t>
      </w:r>
      <w:proofErr w:type="spellStart"/>
      <w:r w:rsidR="00181E2D">
        <w:rPr>
          <w:color w:val="001F5F"/>
          <w:w w:val="99"/>
          <w:sz w:val="24"/>
          <w:szCs w:val="24"/>
        </w:rPr>
        <w:t>Parcul</w:t>
      </w:r>
      <w:proofErr w:type="spellEnd"/>
      <w:r w:rsidR="00181E2D">
        <w:rPr>
          <w:color w:val="001F5F"/>
          <w:w w:val="99"/>
          <w:sz w:val="24"/>
          <w:szCs w:val="24"/>
        </w:rPr>
        <w:t xml:space="preserve"> </w:t>
      </w:r>
      <w:proofErr w:type="spellStart"/>
      <w:r w:rsidR="00181E2D">
        <w:rPr>
          <w:color w:val="001F5F"/>
          <w:w w:val="99"/>
          <w:sz w:val="24"/>
          <w:szCs w:val="24"/>
        </w:rPr>
        <w:t>Zoologic</w:t>
      </w:r>
      <w:proofErr w:type="spellEnd"/>
      <w:r w:rsidR="00181E2D">
        <w:rPr>
          <w:color w:val="001F5F"/>
          <w:w w:val="99"/>
          <w:sz w:val="24"/>
          <w:szCs w:val="24"/>
        </w:rPr>
        <w:t xml:space="preserve"> </w:t>
      </w:r>
      <w:proofErr w:type="spellStart"/>
      <w:r w:rsidR="00181E2D">
        <w:rPr>
          <w:color w:val="001F5F"/>
          <w:w w:val="99"/>
          <w:sz w:val="24"/>
          <w:szCs w:val="24"/>
        </w:rPr>
        <w:t>Noua</w:t>
      </w:r>
      <w:proofErr w:type="spellEnd"/>
      <w:r w:rsidR="00181E2D">
        <w:rPr>
          <w:color w:val="001F5F"/>
          <w:w w:val="99"/>
          <w:sz w:val="24"/>
          <w:szCs w:val="24"/>
        </w:rPr>
        <w:t xml:space="preserve">, </w:t>
      </w:r>
      <w:proofErr w:type="spellStart"/>
      <w:r w:rsidR="00660E0C">
        <w:rPr>
          <w:color w:val="001F5F"/>
          <w:w w:val="99"/>
          <w:sz w:val="24"/>
          <w:szCs w:val="24"/>
        </w:rPr>
        <w:t>bebe</w:t>
      </w:r>
      <w:proofErr w:type="spellEnd"/>
      <w:r w:rsidR="00660E0C">
        <w:rPr>
          <w:color w:val="001F5F"/>
          <w:w w:val="99"/>
          <w:sz w:val="24"/>
          <w:szCs w:val="24"/>
        </w:rPr>
        <w:t xml:space="preserve"> </w:t>
      </w:r>
      <w:proofErr w:type="spellStart"/>
      <w:r w:rsidR="00660E0C">
        <w:rPr>
          <w:color w:val="001F5F"/>
          <w:w w:val="99"/>
          <w:sz w:val="24"/>
          <w:szCs w:val="24"/>
        </w:rPr>
        <w:t>Rostogol</w:t>
      </w:r>
      <w:proofErr w:type="spellEnd"/>
      <w:r>
        <w:rPr>
          <w:color w:val="001F5F"/>
          <w:w w:val="99"/>
          <w:sz w:val="24"/>
          <w:szCs w:val="24"/>
        </w:rPr>
        <w:t>.</w:t>
      </w:r>
    </w:p>
    <w:p w:rsidR="000C3A3C" w:rsidRDefault="000C3A3C">
      <w:pPr>
        <w:ind w:left="473" w:right="66" w:hanging="360"/>
        <w:jc w:val="both"/>
        <w:rPr>
          <w:sz w:val="24"/>
          <w:szCs w:val="24"/>
        </w:rPr>
      </w:pPr>
    </w:p>
    <w:p w:rsidR="000C3A3C" w:rsidRDefault="00486C97" w:rsidP="009B7D16">
      <w:pPr>
        <w:ind w:left="473" w:right="66" w:hanging="360"/>
        <w:jc w:val="both"/>
        <w:rPr>
          <w:sz w:val="24"/>
          <w:szCs w:val="24"/>
        </w:rPr>
      </w:pPr>
      <w:r w:rsidRPr="00486C97">
        <w:pict>
          <v:group id="_x0000_s1161" style="position:absolute;left:0;text-align:left;margin-left:59.75pt;margin-top:544.15pt;width:498.05pt;height:283.3pt;z-index:-251665920;mso-position-horizontal-relative:page;mso-position-vertical-relative:page" coordorigin="1195,10883" coordsize="9961,5487">
            <v:shape id="_x0000_s1167" style="position:absolute;left:1205;top:10893;width:9941;height:5467" coordorigin="1205,10893" coordsize="9941,5467" path="m2573,10893l1205,12261r,4099l9778,16360r1368,-1368l11146,10893r-8573,xe" fillcolor="#d7d7d7" stroked="f">
              <v:path arrowok="t"/>
            </v:shape>
            <v:shape id="_x0000_s1166" style="position:absolute;left:1205;top:10893;width:9941;height:1368" coordorigin="1205,10893" coordsize="9941,1368" path="m1205,12261r8573,l11146,10893r-8573,l1205,12261xe" fillcolor="#dfdfdf" stroked="f">
              <v:path arrowok="t"/>
            </v:shape>
            <v:shape id="_x0000_s1165" style="position:absolute;left:9778;top:10893;width:1368;height:5467" coordorigin="9778,10893" coordsize="1368,5467" path="m9778,12261r,4099l11146,14992r,-4099l9778,12261xe" fillcolor="#adadad" stroked="f">
              <v:path arrowok="t"/>
            </v:shape>
            <v:shape id="_x0000_s1164" style="position:absolute;left:1205;top:10893;width:9941;height:5467" coordorigin="1205,10893" coordsize="9941,5467" path="m2573,10893l1205,12261r,4099l9778,16360r1368,-1368l11146,10893r-8573,xe" filled="f" strokeweight=".25397mm">
              <v:path arrowok="t"/>
            </v:shape>
            <v:shape id="_x0000_s1163" style="position:absolute;left:1205;top:10893;width:9941;height:1368" coordorigin="1205,10893" coordsize="9941,1368" path="m1205,12261r8573,l11146,10893e" filled="f" strokeweight=".25397mm">
              <v:path arrowok="t"/>
            </v:shape>
            <v:shape id="_x0000_s1162" style="position:absolute;left:9778;top:12261;width:0;height:4099" coordorigin="9778,12261" coordsize="0,4099" path="m9778,12261r,4099e" filled="f" strokeweight=".25397mm">
              <v:path arrowok="t"/>
            </v:shape>
            <w10:wrap anchorx="page" anchory="page"/>
          </v:group>
        </w:pict>
      </w:r>
    </w:p>
    <w:p w:rsidR="00206101" w:rsidRDefault="00206101">
      <w:pPr>
        <w:spacing w:before="1" w:line="280" w:lineRule="exact"/>
        <w:rPr>
          <w:sz w:val="28"/>
          <w:szCs w:val="28"/>
        </w:rPr>
      </w:pPr>
    </w:p>
    <w:p w:rsidR="00206101" w:rsidRDefault="00744D50">
      <w:pPr>
        <w:ind w:left="108"/>
        <w:rPr>
          <w:sz w:val="24"/>
          <w:szCs w:val="24"/>
        </w:rPr>
      </w:pPr>
      <w:r>
        <w:rPr>
          <w:b/>
          <w:color w:val="001F5F"/>
          <w:w w:val="99"/>
          <w:sz w:val="24"/>
          <w:szCs w:val="24"/>
        </w:rPr>
        <w:t>6.</w:t>
      </w:r>
      <w:r>
        <w:rPr>
          <w:b/>
          <w:color w:val="001F5F"/>
          <w:sz w:val="24"/>
          <w:szCs w:val="24"/>
        </w:rPr>
        <w:t xml:space="preserve">  </w:t>
      </w:r>
      <w:r w:rsidR="009B7D16">
        <w:rPr>
          <w:b/>
          <w:color w:val="001F5F"/>
          <w:sz w:val="24"/>
          <w:szCs w:val="24"/>
        </w:rPr>
        <w:t xml:space="preserve">      </w:t>
      </w:r>
      <w:r>
        <w:rPr>
          <w:b/>
          <w:color w:val="001F5F"/>
          <w:sz w:val="24"/>
          <w:szCs w:val="24"/>
        </w:rPr>
        <w:t xml:space="preserve"> </w:t>
      </w:r>
      <w:r>
        <w:rPr>
          <w:b/>
          <w:color w:val="001F5F"/>
          <w:w w:val="99"/>
          <w:sz w:val="24"/>
          <w:szCs w:val="24"/>
        </w:rPr>
        <w:t>MENŢIONAREA</w:t>
      </w:r>
      <w:r>
        <w:rPr>
          <w:b/>
          <w:color w:val="001F5F"/>
          <w:sz w:val="24"/>
          <w:szCs w:val="24"/>
        </w:rPr>
        <w:t xml:space="preserve"> </w:t>
      </w:r>
      <w:r>
        <w:rPr>
          <w:b/>
          <w:color w:val="001F5F"/>
          <w:w w:val="99"/>
          <w:sz w:val="24"/>
          <w:szCs w:val="24"/>
        </w:rPr>
        <w:t>SPAŢIILOR</w:t>
      </w:r>
      <w:r>
        <w:rPr>
          <w:b/>
          <w:color w:val="001F5F"/>
          <w:sz w:val="24"/>
          <w:szCs w:val="24"/>
        </w:rPr>
        <w:t xml:space="preserve"> </w:t>
      </w:r>
      <w:r>
        <w:rPr>
          <w:b/>
          <w:color w:val="001F5F"/>
          <w:w w:val="99"/>
          <w:sz w:val="24"/>
          <w:szCs w:val="24"/>
        </w:rPr>
        <w:t>DE</w:t>
      </w:r>
      <w:r>
        <w:rPr>
          <w:b/>
          <w:color w:val="001F5F"/>
          <w:sz w:val="24"/>
          <w:szCs w:val="24"/>
        </w:rPr>
        <w:t xml:space="preserve"> </w:t>
      </w:r>
      <w:r>
        <w:rPr>
          <w:b/>
          <w:color w:val="001F5F"/>
          <w:w w:val="99"/>
          <w:sz w:val="24"/>
          <w:szCs w:val="24"/>
        </w:rPr>
        <w:t>DESFĂŞURARE</w:t>
      </w:r>
      <w:r>
        <w:rPr>
          <w:b/>
          <w:color w:val="001F5F"/>
          <w:sz w:val="24"/>
          <w:szCs w:val="24"/>
        </w:rPr>
        <w:t xml:space="preserve"> </w:t>
      </w:r>
      <w:r>
        <w:rPr>
          <w:b/>
          <w:color w:val="001F5F"/>
          <w:w w:val="99"/>
          <w:sz w:val="24"/>
          <w:szCs w:val="24"/>
        </w:rPr>
        <w:t>A</w:t>
      </w:r>
      <w:r>
        <w:rPr>
          <w:b/>
          <w:color w:val="001F5F"/>
          <w:sz w:val="24"/>
          <w:szCs w:val="24"/>
        </w:rPr>
        <w:t xml:space="preserve"> </w:t>
      </w:r>
      <w:r>
        <w:rPr>
          <w:b/>
          <w:color w:val="001F5F"/>
          <w:w w:val="99"/>
          <w:sz w:val="24"/>
          <w:szCs w:val="24"/>
        </w:rPr>
        <w:t>ACTIVITĂŢILOR</w:t>
      </w:r>
    </w:p>
    <w:p w:rsidR="00206101" w:rsidRDefault="00206101">
      <w:pPr>
        <w:spacing w:before="3" w:line="100" w:lineRule="exact"/>
        <w:rPr>
          <w:sz w:val="11"/>
          <w:szCs w:val="11"/>
        </w:rPr>
      </w:pPr>
    </w:p>
    <w:p w:rsidR="009B7D16" w:rsidRDefault="00744D50">
      <w:pPr>
        <w:ind w:left="463" w:right="60"/>
        <w:jc w:val="both"/>
        <w:rPr>
          <w:color w:val="001F5F"/>
          <w:w w:val="99"/>
          <w:sz w:val="24"/>
          <w:szCs w:val="24"/>
        </w:rPr>
      </w:pPr>
      <w:proofErr w:type="spellStart"/>
      <w:proofErr w:type="gramStart"/>
      <w:r>
        <w:rPr>
          <w:color w:val="001F5F"/>
          <w:w w:val="99"/>
          <w:sz w:val="24"/>
          <w:szCs w:val="24"/>
        </w:rPr>
        <w:t>Şcoala</w:t>
      </w:r>
      <w:proofErr w:type="spellEnd"/>
      <w:r>
        <w:rPr>
          <w:color w:val="001F5F"/>
          <w:sz w:val="24"/>
          <w:szCs w:val="24"/>
        </w:rPr>
        <w:t xml:space="preserve">  </w:t>
      </w:r>
      <w:r>
        <w:rPr>
          <w:color w:val="001F5F"/>
          <w:w w:val="99"/>
          <w:sz w:val="24"/>
          <w:szCs w:val="24"/>
        </w:rPr>
        <w:t>“</w:t>
      </w:r>
      <w:proofErr w:type="spellStart"/>
      <w:proofErr w:type="gramEnd"/>
      <w:r w:rsidR="00660E0C">
        <w:rPr>
          <w:color w:val="001F5F"/>
          <w:w w:val="99"/>
          <w:sz w:val="24"/>
          <w:szCs w:val="24"/>
        </w:rPr>
        <w:t>Nicolae</w:t>
      </w:r>
      <w:proofErr w:type="spellEnd"/>
      <w:r w:rsidR="00660E0C">
        <w:rPr>
          <w:color w:val="001F5F"/>
          <w:w w:val="99"/>
          <w:sz w:val="24"/>
          <w:szCs w:val="24"/>
        </w:rPr>
        <w:t xml:space="preserve"> </w:t>
      </w:r>
      <w:proofErr w:type="spellStart"/>
      <w:r w:rsidR="00660E0C">
        <w:rPr>
          <w:color w:val="001F5F"/>
          <w:w w:val="99"/>
          <w:sz w:val="24"/>
          <w:szCs w:val="24"/>
        </w:rPr>
        <w:t>Orghidan</w:t>
      </w:r>
      <w:proofErr w:type="spellEnd"/>
      <w:r w:rsidR="00660E0C">
        <w:rPr>
          <w:color w:val="001F5F"/>
          <w:w w:val="99"/>
          <w:sz w:val="24"/>
          <w:szCs w:val="24"/>
        </w:rPr>
        <w:t xml:space="preserve">” </w:t>
      </w:r>
      <w:proofErr w:type="spellStart"/>
      <w:r w:rsidR="00660E0C">
        <w:rPr>
          <w:color w:val="001F5F"/>
          <w:w w:val="99"/>
          <w:sz w:val="24"/>
          <w:szCs w:val="24"/>
        </w:rPr>
        <w:t>sălile</w:t>
      </w:r>
      <w:proofErr w:type="spellEnd"/>
      <w:r w:rsidR="00660E0C">
        <w:rPr>
          <w:color w:val="001F5F"/>
          <w:w w:val="99"/>
          <w:sz w:val="24"/>
          <w:szCs w:val="24"/>
        </w:rPr>
        <w:t xml:space="preserve"> de </w:t>
      </w:r>
      <w:proofErr w:type="spellStart"/>
      <w:r w:rsidR="00660E0C">
        <w:rPr>
          <w:color w:val="001F5F"/>
          <w:w w:val="99"/>
          <w:sz w:val="24"/>
          <w:szCs w:val="24"/>
        </w:rPr>
        <w:t>grupă</w:t>
      </w:r>
      <w:proofErr w:type="spellEnd"/>
      <w:r w:rsidR="00660E0C">
        <w:rPr>
          <w:color w:val="001F5F"/>
          <w:w w:val="99"/>
          <w:sz w:val="24"/>
          <w:szCs w:val="24"/>
        </w:rPr>
        <w:t xml:space="preserve">, </w:t>
      </w:r>
      <w:proofErr w:type="spellStart"/>
      <w:r w:rsidR="00660E0C">
        <w:rPr>
          <w:color w:val="001F5F"/>
          <w:w w:val="99"/>
          <w:sz w:val="24"/>
          <w:szCs w:val="24"/>
        </w:rPr>
        <w:t>sala</w:t>
      </w:r>
      <w:proofErr w:type="spellEnd"/>
      <w:r w:rsidR="00660E0C">
        <w:rPr>
          <w:color w:val="001F5F"/>
          <w:w w:val="99"/>
          <w:sz w:val="24"/>
          <w:szCs w:val="24"/>
        </w:rPr>
        <w:t xml:space="preserve"> </w:t>
      </w:r>
      <w:proofErr w:type="spellStart"/>
      <w:r w:rsidR="00660E0C">
        <w:rPr>
          <w:color w:val="001F5F"/>
          <w:w w:val="99"/>
          <w:sz w:val="24"/>
          <w:szCs w:val="24"/>
        </w:rPr>
        <w:t>festivă</w:t>
      </w:r>
      <w:proofErr w:type="spellEnd"/>
      <w:r w:rsidR="00660E0C">
        <w:rPr>
          <w:color w:val="001F5F"/>
          <w:w w:val="99"/>
          <w:sz w:val="24"/>
          <w:szCs w:val="24"/>
        </w:rPr>
        <w:t xml:space="preserve"> a </w:t>
      </w:r>
      <w:proofErr w:type="spellStart"/>
      <w:r w:rsidR="00660E0C">
        <w:rPr>
          <w:color w:val="001F5F"/>
          <w:w w:val="99"/>
          <w:sz w:val="24"/>
          <w:szCs w:val="24"/>
        </w:rPr>
        <w:t>gradiniței</w:t>
      </w:r>
      <w:proofErr w:type="spellEnd"/>
      <w:r w:rsidR="00660E0C">
        <w:rPr>
          <w:color w:val="001F5F"/>
          <w:w w:val="99"/>
          <w:sz w:val="24"/>
          <w:szCs w:val="24"/>
        </w:rPr>
        <w:t xml:space="preserve">, </w:t>
      </w:r>
      <w:proofErr w:type="spellStart"/>
      <w:r w:rsidR="00660E0C">
        <w:rPr>
          <w:color w:val="001F5F"/>
          <w:w w:val="99"/>
          <w:sz w:val="24"/>
          <w:szCs w:val="24"/>
        </w:rPr>
        <w:t>curtea</w:t>
      </w:r>
      <w:proofErr w:type="spellEnd"/>
      <w:r w:rsidR="00660E0C">
        <w:rPr>
          <w:color w:val="001F5F"/>
          <w:w w:val="99"/>
          <w:sz w:val="24"/>
          <w:szCs w:val="24"/>
        </w:rPr>
        <w:t xml:space="preserve"> </w:t>
      </w:r>
      <w:proofErr w:type="spellStart"/>
      <w:r w:rsidR="00660E0C">
        <w:rPr>
          <w:color w:val="001F5F"/>
          <w:w w:val="99"/>
          <w:sz w:val="24"/>
          <w:szCs w:val="24"/>
        </w:rPr>
        <w:t>grădiniței</w:t>
      </w:r>
      <w:proofErr w:type="spellEnd"/>
      <w:r w:rsidR="00660E0C">
        <w:rPr>
          <w:color w:val="001F5F"/>
          <w:w w:val="99"/>
          <w:sz w:val="24"/>
          <w:szCs w:val="24"/>
        </w:rPr>
        <w:t>,</w:t>
      </w:r>
    </w:p>
    <w:p w:rsidR="00206101" w:rsidRDefault="00660E0C">
      <w:pPr>
        <w:ind w:left="463" w:right="60"/>
        <w:jc w:val="both"/>
        <w:rPr>
          <w:sz w:val="24"/>
          <w:szCs w:val="24"/>
        </w:rPr>
      </w:pPr>
      <w:r>
        <w:rPr>
          <w:color w:val="001F5F"/>
          <w:w w:val="99"/>
          <w:sz w:val="24"/>
          <w:szCs w:val="24"/>
        </w:rPr>
        <w:t xml:space="preserve"> </w:t>
      </w:r>
      <w:proofErr w:type="spellStart"/>
      <w:proofErr w:type="gramStart"/>
      <w:r>
        <w:rPr>
          <w:color w:val="001F5F"/>
          <w:w w:val="99"/>
          <w:sz w:val="24"/>
          <w:szCs w:val="24"/>
        </w:rPr>
        <w:t>parcul</w:t>
      </w:r>
      <w:proofErr w:type="spellEnd"/>
      <w:proofErr w:type="gramEnd"/>
      <w:r>
        <w:rPr>
          <w:color w:val="001F5F"/>
          <w:w w:val="99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zoologic</w:t>
      </w:r>
      <w:proofErr w:type="spellEnd"/>
      <w:r>
        <w:rPr>
          <w:color w:val="001F5F"/>
          <w:w w:val="99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Noua</w:t>
      </w:r>
      <w:proofErr w:type="spellEnd"/>
      <w:r>
        <w:rPr>
          <w:color w:val="001F5F"/>
          <w:w w:val="99"/>
          <w:sz w:val="24"/>
          <w:szCs w:val="24"/>
        </w:rPr>
        <w:t>.</w:t>
      </w:r>
      <w:r w:rsidR="00744D50">
        <w:rPr>
          <w:color w:val="001F5F"/>
          <w:w w:val="99"/>
          <w:sz w:val="24"/>
          <w:szCs w:val="24"/>
        </w:rPr>
        <w:t>.</w:t>
      </w:r>
    </w:p>
    <w:p w:rsidR="00206101" w:rsidRDefault="00206101">
      <w:pPr>
        <w:spacing w:line="200" w:lineRule="exact"/>
      </w:pPr>
    </w:p>
    <w:p w:rsidR="00206101" w:rsidRDefault="00744D50" w:rsidP="0032234E">
      <w:pPr>
        <w:ind w:firstLine="180"/>
        <w:rPr>
          <w:b/>
          <w:color w:val="001F5F"/>
          <w:w w:val="99"/>
          <w:sz w:val="24"/>
          <w:szCs w:val="24"/>
        </w:rPr>
      </w:pPr>
      <w:r>
        <w:rPr>
          <w:b/>
          <w:color w:val="001F5F"/>
          <w:w w:val="99"/>
          <w:sz w:val="24"/>
          <w:szCs w:val="24"/>
        </w:rPr>
        <w:t>7.</w:t>
      </w:r>
      <w:r>
        <w:rPr>
          <w:b/>
          <w:color w:val="001F5F"/>
          <w:sz w:val="24"/>
          <w:szCs w:val="24"/>
        </w:rPr>
        <w:t xml:space="preserve">    </w:t>
      </w:r>
      <w:proofErr w:type="spellStart"/>
      <w:r>
        <w:rPr>
          <w:b/>
          <w:color w:val="001F5F"/>
          <w:w w:val="99"/>
          <w:sz w:val="24"/>
          <w:szCs w:val="24"/>
        </w:rPr>
        <w:t>Obiectivele</w:t>
      </w:r>
      <w:proofErr w:type="spellEnd"/>
      <w:r>
        <w:rPr>
          <w:b/>
          <w:color w:val="001F5F"/>
          <w:sz w:val="24"/>
          <w:szCs w:val="24"/>
        </w:rPr>
        <w:t xml:space="preserve"> </w:t>
      </w:r>
      <w:proofErr w:type="spellStart"/>
      <w:r>
        <w:rPr>
          <w:b/>
          <w:color w:val="001F5F"/>
          <w:w w:val="99"/>
          <w:sz w:val="24"/>
          <w:szCs w:val="24"/>
        </w:rPr>
        <w:t>urmărite</w:t>
      </w:r>
      <w:proofErr w:type="spellEnd"/>
      <w:r>
        <w:rPr>
          <w:b/>
          <w:color w:val="001F5F"/>
          <w:sz w:val="24"/>
          <w:szCs w:val="24"/>
        </w:rPr>
        <w:t xml:space="preserve"> </w:t>
      </w:r>
      <w:proofErr w:type="spellStart"/>
      <w:r>
        <w:rPr>
          <w:b/>
          <w:color w:val="001F5F"/>
          <w:w w:val="99"/>
          <w:sz w:val="24"/>
          <w:szCs w:val="24"/>
        </w:rPr>
        <w:t>pe</w:t>
      </w:r>
      <w:proofErr w:type="spellEnd"/>
      <w:r>
        <w:rPr>
          <w:b/>
          <w:color w:val="001F5F"/>
          <w:sz w:val="24"/>
          <w:szCs w:val="24"/>
        </w:rPr>
        <w:t xml:space="preserve"> </w:t>
      </w:r>
      <w:proofErr w:type="spellStart"/>
      <w:r>
        <w:rPr>
          <w:b/>
          <w:color w:val="001F5F"/>
          <w:w w:val="99"/>
          <w:sz w:val="24"/>
          <w:szCs w:val="24"/>
        </w:rPr>
        <w:t>parcursul</w:t>
      </w:r>
      <w:proofErr w:type="spellEnd"/>
      <w:r>
        <w:rPr>
          <w:b/>
          <w:color w:val="001F5F"/>
          <w:sz w:val="24"/>
          <w:szCs w:val="24"/>
        </w:rPr>
        <w:t xml:space="preserve"> </w:t>
      </w:r>
      <w:proofErr w:type="spellStart"/>
      <w:r>
        <w:rPr>
          <w:b/>
          <w:color w:val="001F5F"/>
          <w:w w:val="99"/>
          <w:sz w:val="24"/>
          <w:szCs w:val="24"/>
        </w:rPr>
        <w:t>întregii</w:t>
      </w:r>
      <w:proofErr w:type="spellEnd"/>
      <w:r>
        <w:rPr>
          <w:b/>
          <w:color w:val="001F5F"/>
          <w:sz w:val="24"/>
          <w:szCs w:val="24"/>
        </w:rPr>
        <w:t xml:space="preserve"> </w:t>
      </w:r>
      <w:proofErr w:type="spellStart"/>
      <w:r>
        <w:rPr>
          <w:b/>
          <w:color w:val="001F5F"/>
          <w:w w:val="99"/>
          <w:sz w:val="24"/>
          <w:szCs w:val="24"/>
        </w:rPr>
        <w:t>săptămăni</w:t>
      </w:r>
      <w:proofErr w:type="spellEnd"/>
      <w:r>
        <w:rPr>
          <w:b/>
          <w:color w:val="001F5F"/>
          <w:sz w:val="24"/>
          <w:szCs w:val="24"/>
        </w:rPr>
        <w:t xml:space="preserve"> </w:t>
      </w:r>
      <w:r w:rsidR="00660E0C">
        <w:rPr>
          <w:b/>
          <w:color w:val="001F5F"/>
          <w:w w:val="99"/>
          <w:sz w:val="24"/>
          <w:szCs w:val="24"/>
        </w:rPr>
        <w:t>14</w:t>
      </w:r>
      <w:r>
        <w:rPr>
          <w:b/>
          <w:color w:val="001F5F"/>
          <w:w w:val="99"/>
          <w:sz w:val="24"/>
          <w:szCs w:val="24"/>
        </w:rPr>
        <w:t>-</w:t>
      </w:r>
      <w:r w:rsidR="00660E0C">
        <w:rPr>
          <w:b/>
          <w:color w:val="001F5F"/>
          <w:w w:val="99"/>
          <w:sz w:val="24"/>
          <w:szCs w:val="24"/>
        </w:rPr>
        <w:t>18</w:t>
      </w:r>
      <w:r>
        <w:rPr>
          <w:b/>
          <w:color w:val="001F5F"/>
          <w:sz w:val="24"/>
          <w:szCs w:val="24"/>
        </w:rPr>
        <w:t xml:space="preserve"> </w:t>
      </w:r>
      <w:proofErr w:type="spellStart"/>
      <w:r>
        <w:rPr>
          <w:b/>
          <w:color w:val="001F5F"/>
          <w:w w:val="99"/>
          <w:sz w:val="24"/>
          <w:szCs w:val="24"/>
        </w:rPr>
        <w:t>ma</w:t>
      </w:r>
      <w:r w:rsidR="00660E0C">
        <w:rPr>
          <w:b/>
          <w:color w:val="001F5F"/>
          <w:w w:val="99"/>
          <w:sz w:val="24"/>
          <w:szCs w:val="24"/>
        </w:rPr>
        <w:t>i</w:t>
      </w:r>
      <w:proofErr w:type="spellEnd"/>
      <w:r>
        <w:rPr>
          <w:b/>
          <w:color w:val="001F5F"/>
          <w:sz w:val="24"/>
          <w:szCs w:val="24"/>
        </w:rPr>
        <w:t xml:space="preserve"> </w:t>
      </w:r>
      <w:r w:rsidR="00660E0C">
        <w:rPr>
          <w:b/>
          <w:color w:val="001F5F"/>
          <w:w w:val="99"/>
          <w:sz w:val="24"/>
          <w:szCs w:val="24"/>
        </w:rPr>
        <w:t>2018</w:t>
      </w:r>
      <w:r>
        <w:rPr>
          <w:b/>
          <w:color w:val="001F5F"/>
          <w:w w:val="99"/>
          <w:sz w:val="24"/>
          <w:szCs w:val="24"/>
        </w:rPr>
        <w:t>:</w:t>
      </w:r>
    </w:p>
    <w:p w:rsidR="0032234E" w:rsidRDefault="0032234E" w:rsidP="0032234E">
      <w:pPr>
        <w:rPr>
          <w:sz w:val="24"/>
          <w:szCs w:val="24"/>
        </w:rPr>
      </w:pPr>
    </w:p>
    <w:p w:rsidR="00206101" w:rsidRDefault="00744D50" w:rsidP="0032234E">
      <w:pPr>
        <w:ind w:firstLine="180"/>
        <w:rPr>
          <w:sz w:val="24"/>
          <w:szCs w:val="24"/>
        </w:rPr>
      </w:pPr>
      <w:proofErr w:type="gramStart"/>
      <w:r>
        <w:rPr>
          <w:b/>
          <w:color w:val="001F5F"/>
          <w:w w:val="99"/>
          <w:sz w:val="24"/>
          <w:szCs w:val="24"/>
        </w:rPr>
        <w:t>a.</w:t>
      </w:r>
      <w:r>
        <w:rPr>
          <w:b/>
          <w:color w:val="001F5F"/>
          <w:sz w:val="24"/>
          <w:szCs w:val="24"/>
        </w:rPr>
        <w:t xml:space="preserve">  </w:t>
      </w:r>
      <w:proofErr w:type="spellStart"/>
      <w:r>
        <w:rPr>
          <w:color w:val="001F5F"/>
          <w:w w:val="99"/>
          <w:sz w:val="24"/>
          <w:szCs w:val="24"/>
        </w:rPr>
        <w:t>Cunoaşterea</w:t>
      </w:r>
      <w:proofErr w:type="spellEnd"/>
      <w:proofErr w:type="gramEnd"/>
      <w:r>
        <w:rPr>
          <w:color w:val="001F5F"/>
          <w:sz w:val="24"/>
          <w:szCs w:val="24"/>
        </w:rPr>
        <w:t xml:space="preserve">  </w:t>
      </w:r>
      <w:proofErr w:type="spellStart"/>
      <w:r w:rsidR="009B7D16">
        <w:rPr>
          <w:color w:val="001F5F"/>
          <w:w w:val="99"/>
          <w:sz w:val="24"/>
          <w:szCs w:val="24"/>
        </w:rPr>
        <w:t>unor</w:t>
      </w:r>
      <w:proofErr w:type="spellEnd"/>
      <w:r w:rsidR="009B7D16">
        <w:rPr>
          <w:color w:val="001F5F"/>
          <w:w w:val="99"/>
          <w:sz w:val="24"/>
          <w:szCs w:val="24"/>
        </w:rPr>
        <w:t xml:space="preserve"> </w:t>
      </w:r>
      <w:proofErr w:type="spellStart"/>
      <w:r w:rsidR="009B7D16">
        <w:rPr>
          <w:color w:val="001F5F"/>
          <w:w w:val="99"/>
          <w:sz w:val="24"/>
          <w:szCs w:val="24"/>
        </w:rPr>
        <w:t>fenomen</w:t>
      </w:r>
      <w:r w:rsidR="00C02195">
        <w:rPr>
          <w:color w:val="001F5F"/>
          <w:w w:val="99"/>
          <w:sz w:val="24"/>
          <w:szCs w:val="24"/>
        </w:rPr>
        <w:t>e</w:t>
      </w:r>
      <w:proofErr w:type="spellEnd"/>
      <w:r w:rsidR="00C02195">
        <w:rPr>
          <w:color w:val="001F5F"/>
          <w:w w:val="99"/>
          <w:sz w:val="24"/>
          <w:szCs w:val="24"/>
        </w:rPr>
        <w:t xml:space="preserve"> </w:t>
      </w:r>
      <w:proofErr w:type="spellStart"/>
      <w:r w:rsidR="00C02195">
        <w:rPr>
          <w:color w:val="001F5F"/>
          <w:w w:val="99"/>
          <w:sz w:val="24"/>
          <w:szCs w:val="24"/>
        </w:rPr>
        <w:t>fizice</w:t>
      </w:r>
      <w:proofErr w:type="spellEnd"/>
      <w:r w:rsidR="00C02195">
        <w:rPr>
          <w:color w:val="001F5F"/>
          <w:w w:val="99"/>
          <w:sz w:val="24"/>
          <w:szCs w:val="24"/>
        </w:rPr>
        <w:t xml:space="preserve"> </w:t>
      </w:r>
      <w:proofErr w:type="spellStart"/>
      <w:r w:rsidR="00C02195">
        <w:rPr>
          <w:color w:val="001F5F"/>
          <w:w w:val="99"/>
          <w:sz w:val="24"/>
          <w:szCs w:val="24"/>
        </w:rPr>
        <w:t>pe</w:t>
      </w:r>
      <w:proofErr w:type="spellEnd"/>
      <w:r w:rsidR="00C02195">
        <w:rPr>
          <w:color w:val="001F5F"/>
          <w:w w:val="99"/>
          <w:sz w:val="24"/>
          <w:szCs w:val="24"/>
        </w:rPr>
        <w:t xml:space="preserve"> </w:t>
      </w:r>
      <w:proofErr w:type="spellStart"/>
      <w:r w:rsidR="00C02195">
        <w:rPr>
          <w:color w:val="001F5F"/>
          <w:w w:val="99"/>
          <w:sz w:val="24"/>
          <w:szCs w:val="24"/>
        </w:rPr>
        <w:t>înțelesul</w:t>
      </w:r>
      <w:proofErr w:type="spellEnd"/>
      <w:r w:rsidR="00C02195">
        <w:rPr>
          <w:color w:val="001F5F"/>
          <w:w w:val="99"/>
          <w:sz w:val="24"/>
          <w:szCs w:val="24"/>
        </w:rPr>
        <w:t xml:space="preserve"> </w:t>
      </w:r>
      <w:proofErr w:type="spellStart"/>
      <w:r w:rsidR="00C02195">
        <w:rPr>
          <w:color w:val="001F5F"/>
          <w:w w:val="99"/>
          <w:sz w:val="24"/>
          <w:szCs w:val="24"/>
        </w:rPr>
        <w:t>preșcolari</w:t>
      </w:r>
      <w:r w:rsidR="009B7D16">
        <w:rPr>
          <w:color w:val="001F5F"/>
          <w:w w:val="99"/>
          <w:sz w:val="24"/>
          <w:szCs w:val="24"/>
        </w:rPr>
        <w:t>lor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206101" w:rsidRDefault="00744D50">
      <w:pPr>
        <w:spacing w:before="7" w:line="260" w:lineRule="exact"/>
        <w:ind w:left="478" w:right="1725" w:hanging="298"/>
        <w:rPr>
          <w:sz w:val="24"/>
          <w:szCs w:val="24"/>
        </w:rPr>
      </w:pPr>
      <w:proofErr w:type="gramStart"/>
      <w:r>
        <w:rPr>
          <w:b/>
          <w:color w:val="001F5F"/>
          <w:w w:val="99"/>
          <w:sz w:val="24"/>
          <w:szCs w:val="24"/>
        </w:rPr>
        <w:t>b.</w:t>
      </w:r>
      <w:r>
        <w:rPr>
          <w:b/>
          <w:color w:val="001F5F"/>
          <w:sz w:val="24"/>
          <w:szCs w:val="24"/>
        </w:rPr>
        <w:t xml:space="preserve">  </w:t>
      </w:r>
      <w:proofErr w:type="spellStart"/>
      <w:r>
        <w:rPr>
          <w:color w:val="001F5F"/>
          <w:w w:val="99"/>
          <w:sz w:val="24"/>
          <w:szCs w:val="24"/>
        </w:rPr>
        <w:t>Cunoaşterea</w:t>
      </w:r>
      <w:proofErr w:type="spellEnd"/>
      <w:proofErr w:type="gramEnd"/>
      <w:r>
        <w:rPr>
          <w:color w:val="001F5F"/>
          <w:sz w:val="24"/>
          <w:szCs w:val="24"/>
        </w:rPr>
        <w:t xml:space="preserve"> </w:t>
      </w:r>
      <w:proofErr w:type="spellStart"/>
      <w:r w:rsidR="009B7D16">
        <w:rPr>
          <w:color w:val="001F5F"/>
          <w:w w:val="99"/>
          <w:sz w:val="24"/>
          <w:szCs w:val="24"/>
        </w:rPr>
        <w:t>mediului</w:t>
      </w:r>
      <w:proofErr w:type="spellEnd"/>
      <w:r w:rsidR="009B7D16">
        <w:rPr>
          <w:color w:val="001F5F"/>
          <w:w w:val="99"/>
          <w:sz w:val="24"/>
          <w:szCs w:val="24"/>
        </w:rPr>
        <w:t xml:space="preserve"> </w:t>
      </w:r>
      <w:proofErr w:type="spellStart"/>
      <w:r w:rsidR="009B7D16">
        <w:rPr>
          <w:color w:val="001F5F"/>
          <w:w w:val="99"/>
          <w:sz w:val="24"/>
          <w:szCs w:val="24"/>
        </w:rPr>
        <w:t>școlar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206101" w:rsidRDefault="00744D50">
      <w:pPr>
        <w:spacing w:line="260" w:lineRule="exact"/>
        <w:ind w:left="180"/>
        <w:rPr>
          <w:sz w:val="24"/>
          <w:szCs w:val="24"/>
        </w:rPr>
      </w:pPr>
      <w:proofErr w:type="gramStart"/>
      <w:r>
        <w:rPr>
          <w:b/>
          <w:color w:val="001F5F"/>
          <w:w w:val="99"/>
          <w:sz w:val="24"/>
          <w:szCs w:val="24"/>
        </w:rPr>
        <w:t>c.</w:t>
      </w:r>
      <w:r>
        <w:rPr>
          <w:b/>
          <w:color w:val="001F5F"/>
          <w:sz w:val="24"/>
          <w:szCs w:val="24"/>
        </w:rPr>
        <w:t xml:space="preserve">  </w:t>
      </w:r>
      <w:proofErr w:type="spellStart"/>
      <w:r>
        <w:rPr>
          <w:color w:val="001F5F"/>
          <w:w w:val="99"/>
          <w:sz w:val="24"/>
          <w:szCs w:val="24"/>
        </w:rPr>
        <w:t>Dezvoltarea</w:t>
      </w:r>
      <w:proofErr w:type="spellEnd"/>
      <w:proofErr w:type="gram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abilităţilor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de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interacţiune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socială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206101" w:rsidRDefault="00744D50">
      <w:pPr>
        <w:spacing w:line="260" w:lineRule="exact"/>
        <w:ind w:left="180"/>
        <w:rPr>
          <w:sz w:val="24"/>
          <w:szCs w:val="24"/>
        </w:rPr>
      </w:pPr>
      <w:proofErr w:type="gramStart"/>
      <w:r>
        <w:rPr>
          <w:b/>
          <w:color w:val="001F5F"/>
          <w:w w:val="99"/>
          <w:sz w:val="24"/>
          <w:szCs w:val="24"/>
        </w:rPr>
        <w:t>d.</w:t>
      </w:r>
      <w:r>
        <w:rPr>
          <w:b/>
          <w:color w:val="001F5F"/>
          <w:sz w:val="24"/>
          <w:szCs w:val="24"/>
        </w:rPr>
        <w:t xml:space="preserve">  </w:t>
      </w:r>
      <w:proofErr w:type="spellStart"/>
      <w:r>
        <w:rPr>
          <w:color w:val="001F5F"/>
          <w:w w:val="99"/>
          <w:sz w:val="24"/>
          <w:szCs w:val="24"/>
        </w:rPr>
        <w:t>Valorificarea</w:t>
      </w:r>
      <w:proofErr w:type="spellEnd"/>
      <w:proofErr w:type="gram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talentului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şi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a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aptitudinilor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artistice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ale</w:t>
      </w:r>
      <w:r>
        <w:rPr>
          <w:color w:val="001F5F"/>
          <w:sz w:val="24"/>
          <w:szCs w:val="24"/>
        </w:rPr>
        <w:t xml:space="preserve"> </w:t>
      </w:r>
      <w:proofErr w:type="spellStart"/>
      <w:r w:rsidR="009B7D16">
        <w:rPr>
          <w:color w:val="001F5F"/>
          <w:w w:val="99"/>
          <w:sz w:val="24"/>
          <w:szCs w:val="24"/>
        </w:rPr>
        <w:t>preșcolarilor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206101" w:rsidRDefault="00744D50">
      <w:pPr>
        <w:spacing w:before="2"/>
        <w:ind w:left="180"/>
        <w:rPr>
          <w:sz w:val="24"/>
          <w:szCs w:val="24"/>
        </w:rPr>
      </w:pPr>
      <w:proofErr w:type="gramStart"/>
      <w:r>
        <w:rPr>
          <w:b/>
          <w:color w:val="001F5F"/>
          <w:w w:val="99"/>
          <w:sz w:val="24"/>
          <w:szCs w:val="24"/>
        </w:rPr>
        <w:t>e.</w:t>
      </w:r>
      <w:r>
        <w:rPr>
          <w:b/>
          <w:color w:val="001F5F"/>
          <w:sz w:val="24"/>
          <w:szCs w:val="24"/>
        </w:rPr>
        <w:t xml:space="preserve">  </w:t>
      </w:r>
      <w:proofErr w:type="spellStart"/>
      <w:r>
        <w:rPr>
          <w:color w:val="001F5F"/>
          <w:w w:val="99"/>
          <w:sz w:val="24"/>
          <w:szCs w:val="24"/>
        </w:rPr>
        <w:t>Formarea</w:t>
      </w:r>
      <w:proofErr w:type="spellEnd"/>
      <w:proofErr w:type="gram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atitudinii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ecologice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responsabile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9B7D16" w:rsidRDefault="00744D50">
      <w:pPr>
        <w:spacing w:line="260" w:lineRule="exact"/>
        <w:ind w:left="180"/>
        <w:rPr>
          <w:color w:val="001F5F"/>
          <w:w w:val="99"/>
          <w:sz w:val="24"/>
          <w:szCs w:val="24"/>
        </w:rPr>
      </w:pPr>
      <w:r>
        <w:rPr>
          <w:b/>
          <w:color w:val="001F5F"/>
          <w:w w:val="99"/>
          <w:sz w:val="24"/>
          <w:szCs w:val="24"/>
        </w:rPr>
        <w:t>f.</w:t>
      </w:r>
      <w:r>
        <w:rPr>
          <w:b/>
          <w:color w:val="001F5F"/>
          <w:sz w:val="24"/>
          <w:szCs w:val="24"/>
        </w:rPr>
        <w:t xml:space="preserve">   </w:t>
      </w:r>
      <w:proofErr w:type="spellStart"/>
      <w:r>
        <w:rPr>
          <w:color w:val="001F5F"/>
          <w:w w:val="99"/>
          <w:sz w:val="24"/>
          <w:szCs w:val="24"/>
        </w:rPr>
        <w:t>Formarea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 w:rsidR="009B7D16">
        <w:rPr>
          <w:color w:val="001F5F"/>
          <w:w w:val="99"/>
          <w:sz w:val="24"/>
          <w:szCs w:val="24"/>
        </w:rPr>
        <w:t>unor</w:t>
      </w:r>
      <w:proofErr w:type="spellEnd"/>
      <w:r w:rsidR="009B7D16">
        <w:rPr>
          <w:color w:val="001F5F"/>
          <w:w w:val="99"/>
          <w:sz w:val="24"/>
          <w:szCs w:val="24"/>
        </w:rPr>
        <w:t xml:space="preserve"> </w:t>
      </w:r>
      <w:proofErr w:type="spellStart"/>
      <w:r w:rsidR="009B7D16">
        <w:rPr>
          <w:color w:val="001F5F"/>
          <w:w w:val="99"/>
          <w:sz w:val="24"/>
          <w:szCs w:val="24"/>
        </w:rPr>
        <w:t>atitudini</w:t>
      </w:r>
      <w:proofErr w:type="spellEnd"/>
      <w:r w:rsidR="009B7D16">
        <w:rPr>
          <w:color w:val="001F5F"/>
          <w:w w:val="99"/>
          <w:sz w:val="24"/>
          <w:szCs w:val="24"/>
        </w:rPr>
        <w:t xml:space="preserve"> </w:t>
      </w:r>
      <w:proofErr w:type="spellStart"/>
      <w:r w:rsidR="009B7D16">
        <w:rPr>
          <w:color w:val="001F5F"/>
          <w:w w:val="99"/>
          <w:sz w:val="24"/>
          <w:szCs w:val="24"/>
        </w:rPr>
        <w:t>responsabile</w:t>
      </w:r>
      <w:proofErr w:type="spellEnd"/>
      <w:r w:rsidR="009B7D16">
        <w:rPr>
          <w:color w:val="001F5F"/>
          <w:w w:val="99"/>
          <w:sz w:val="24"/>
          <w:szCs w:val="24"/>
        </w:rPr>
        <w:t xml:space="preserve"> cu </w:t>
      </w:r>
      <w:proofErr w:type="spellStart"/>
      <w:r w:rsidR="009B7D16">
        <w:rPr>
          <w:color w:val="001F5F"/>
          <w:w w:val="99"/>
          <w:sz w:val="24"/>
          <w:szCs w:val="24"/>
        </w:rPr>
        <w:t>privire</w:t>
      </w:r>
      <w:proofErr w:type="spellEnd"/>
      <w:r w:rsidR="009B7D16">
        <w:rPr>
          <w:color w:val="001F5F"/>
          <w:w w:val="99"/>
          <w:sz w:val="24"/>
          <w:szCs w:val="24"/>
        </w:rPr>
        <w:t xml:space="preserve"> la </w:t>
      </w:r>
      <w:proofErr w:type="spellStart"/>
      <w:r w:rsidR="009B7D16">
        <w:rPr>
          <w:color w:val="001F5F"/>
          <w:w w:val="99"/>
          <w:sz w:val="24"/>
          <w:szCs w:val="24"/>
        </w:rPr>
        <w:t>educația</w:t>
      </w:r>
      <w:proofErr w:type="spellEnd"/>
      <w:r w:rsidR="009B7D16">
        <w:rPr>
          <w:color w:val="001F5F"/>
          <w:w w:val="99"/>
          <w:sz w:val="24"/>
          <w:szCs w:val="24"/>
        </w:rPr>
        <w:t xml:space="preserve"> </w:t>
      </w:r>
      <w:proofErr w:type="spellStart"/>
      <w:r w:rsidR="009B7D16">
        <w:rPr>
          <w:color w:val="001F5F"/>
          <w:w w:val="99"/>
          <w:sz w:val="24"/>
          <w:szCs w:val="24"/>
        </w:rPr>
        <w:t>rutieră</w:t>
      </w:r>
      <w:proofErr w:type="spellEnd"/>
      <w:r w:rsidR="009B7D16">
        <w:rPr>
          <w:color w:val="001F5F"/>
          <w:w w:val="99"/>
          <w:sz w:val="24"/>
          <w:szCs w:val="24"/>
        </w:rPr>
        <w:t xml:space="preserve"> </w:t>
      </w:r>
      <w:proofErr w:type="spellStart"/>
      <w:r w:rsidR="009B7D16">
        <w:rPr>
          <w:color w:val="001F5F"/>
          <w:w w:val="99"/>
          <w:sz w:val="24"/>
          <w:szCs w:val="24"/>
        </w:rPr>
        <w:t>și</w:t>
      </w:r>
      <w:proofErr w:type="spellEnd"/>
      <w:r w:rsidR="009B7D16">
        <w:rPr>
          <w:color w:val="001F5F"/>
          <w:w w:val="99"/>
          <w:sz w:val="24"/>
          <w:szCs w:val="24"/>
        </w:rPr>
        <w:t xml:space="preserve"> a </w:t>
      </w:r>
      <w:proofErr w:type="spellStart"/>
      <w:r w:rsidR="009B7D16">
        <w:rPr>
          <w:color w:val="001F5F"/>
          <w:w w:val="99"/>
          <w:sz w:val="24"/>
          <w:szCs w:val="24"/>
        </w:rPr>
        <w:t>normelor</w:t>
      </w:r>
      <w:proofErr w:type="spellEnd"/>
    </w:p>
    <w:p w:rsidR="00206101" w:rsidRDefault="009B7D16">
      <w:pPr>
        <w:spacing w:line="260" w:lineRule="exact"/>
        <w:ind w:left="180"/>
        <w:rPr>
          <w:sz w:val="24"/>
          <w:szCs w:val="24"/>
        </w:rPr>
      </w:pPr>
      <w:r>
        <w:rPr>
          <w:color w:val="001F5F"/>
          <w:w w:val="99"/>
          <w:sz w:val="24"/>
          <w:szCs w:val="24"/>
        </w:rPr>
        <w:t xml:space="preserve"> </w:t>
      </w:r>
      <w:proofErr w:type="gramStart"/>
      <w:r>
        <w:rPr>
          <w:color w:val="001F5F"/>
          <w:w w:val="99"/>
          <w:sz w:val="24"/>
          <w:szCs w:val="24"/>
        </w:rPr>
        <w:t>de</w:t>
      </w:r>
      <w:proofErr w:type="gramEnd"/>
      <w:r>
        <w:rPr>
          <w:color w:val="001F5F"/>
          <w:w w:val="99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deplasare</w:t>
      </w:r>
      <w:proofErr w:type="spellEnd"/>
      <w:r>
        <w:rPr>
          <w:color w:val="001F5F"/>
          <w:w w:val="99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pe</w:t>
      </w:r>
      <w:proofErr w:type="spellEnd"/>
      <w:r>
        <w:rPr>
          <w:color w:val="001F5F"/>
          <w:w w:val="99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stradă</w:t>
      </w:r>
      <w:proofErr w:type="spellEnd"/>
      <w:r w:rsidR="00744D50">
        <w:rPr>
          <w:color w:val="001F5F"/>
          <w:w w:val="99"/>
          <w:sz w:val="24"/>
          <w:szCs w:val="24"/>
        </w:rPr>
        <w:t>;</w:t>
      </w:r>
    </w:p>
    <w:p w:rsidR="0032234E" w:rsidRPr="0032234E" w:rsidRDefault="00744D50" w:rsidP="0032234E">
      <w:pPr>
        <w:spacing w:before="7" w:line="260" w:lineRule="exact"/>
        <w:ind w:left="478" w:right="1473" w:hanging="298"/>
        <w:rPr>
          <w:color w:val="001F5F"/>
          <w:w w:val="99"/>
          <w:sz w:val="24"/>
          <w:szCs w:val="24"/>
        </w:rPr>
      </w:pPr>
      <w:proofErr w:type="gramStart"/>
      <w:r>
        <w:rPr>
          <w:b/>
          <w:color w:val="001F5F"/>
          <w:w w:val="99"/>
          <w:sz w:val="24"/>
          <w:szCs w:val="24"/>
        </w:rPr>
        <w:t>g.</w:t>
      </w:r>
      <w:r>
        <w:rPr>
          <w:b/>
          <w:color w:val="001F5F"/>
          <w:sz w:val="24"/>
          <w:szCs w:val="24"/>
        </w:rPr>
        <w:t xml:space="preserve">  </w:t>
      </w:r>
      <w:proofErr w:type="spellStart"/>
      <w:r>
        <w:rPr>
          <w:color w:val="001F5F"/>
          <w:sz w:val="22"/>
          <w:szCs w:val="22"/>
        </w:rPr>
        <w:t>Evidenţierea</w:t>
      </w:r>
      <w:proofErr w:type="spellEnd"/>
      <w:proofErr w:type="gramEnd"/>
      <w:r>
        <w:rPr>
          <w:color w:val="001F5F"/>
          <w:sz w:val="22"/>
          <w:szCs w:val="22"/>
        </w:rPr>
        <w:t xml:space="preserve"> </w:t>
      </w:r>
      <w:proofErr w:type="spellStart"/>
      <w:r>
        <w:rPr>
          <w:color w:val="001F5F"/>
          <w:sz w:val="22"/>
          <w:szCs w:val="22"/>
        </w:rPr>
        <w:t>şi</w:t>
      </w:r>
      <w:proofErr w:type="spellEnd"/>
      <w:r>
        <w:rPr>
          <w:color w:val="001F5F"/>
          <w:sz w:val="22"/>
          <w:szCs w:val="22"/>
        </w:rPr>
        <w:t xml:space="preserve"> </w:t>
      </w:r>
      <w:proofErr w:type="spellStart"/>
      <w:r>
        <w:rPr>
          <w:color w:val="001F5F"/>
          <w:sz w:val="22"/>
          <w:szCs w:val="22"/>
        </w:rPr>
        <w:t>dezvoltarea</w:t>
      </w:r>
      <w:proofErr w:type="spellEnd"/>
      <w:r>
        <w:rPr>
          <w:color w:val="001F5F"/>
          <w:sz w:val="22"/>
          <w:szCs w:val="22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abilităţilor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în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domeniul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estetic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şi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creativ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(</w:t>
      </w:r>
      <w:proofErr w:type="spellStart"/>
      <w:r>
        <w:rPr>
          <w:color w:val="001F5F"/>
          <w:w w:val="99"/>
          <w:sz w:val="24"/>
          <w:szCs w:val="24"/>
        </w:rPr>
        <w:t>desen</w:t>
      </w:r>
      <w:proofErr w:type="spellEnd"/>
      <w:r>
        <w:rPr>
          <w:color w:val="001F5F"/>
          <w:w w:val="99"/>
          <w:sz w:val="24"/>
          <w:szCs w:val="24"/>
        </w:rPr>
        <w:t>,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pictură</w:t>
      </w:r>
      <w:proofErr w:type="spellEnd"/>
      <w:r>
        <w:rPr>
          <w:color w:val="001F5F"/>
          <w:w w:val="99"/>
          <w:sz w:val="24"/>
          <w:szCs w:val="24"/>
        </w:rPr>
        <w:t xml:space="preserve">, </w:t>
      </w:r>
      <w:proofErr w:type="spellStart"/>
      <w:r>
        <w:rPr>
          <w:color w:val="001F5F"/>
          <w:w w:val="99"/>
          <w:sz w:val="24"/>
          <w:szCs w:val="24"/>
        </w:rPr>
        <w:t>activităţi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practice),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precum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şi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în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domeniul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sportiv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206101" w:rsidRDefault="00744D50">
      <w:pPr>
        <w:spacing w:before="42"/>
        <w:ind w:left="180"/>
        <w:rPr>
          <w:sz w:val="24"/>
          <w:szCs w:val="24"/>
        </w:rPr>
      </w:pPr>
      <w:proofErr w:type="gramStart"/>
      <w:r>
        <w:rPr>
          <w:b/>
          <w:color w:val="001F5F"/>
          <w:w w:val="99"/>
          <w:sz w:val="24"/>
          <w:szCs w:val="24"/>
        </w:rPr>
        <w:t>h.</w:t>
      </w:r>
      <w:r>
        <w:rPr>
          <w:b/>
          <w:color w:val="001F5F"/>
          <w:sz w:val="24"/>
          <w:szCs w:val="24"/>
        </w:rPr>
        <w:t xml:space="preserve">  </w:t>
      </w:r>
      <w:proofErr w:type="spellStart"/>
      <w:r>
        <w:rPr>
          <w:color w:val="001F5F"/>
          <w:w w:val="99"/>
          <w:sz w:val="24"/>
          <w:szCs w:val="24"/>
        </w:rPr>
        <w:t>Dezvoltarea</w:t>
      </w:r>
      <w:proofErr w:type="spellEnd"/>
      <w:proofErr w:type="gram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şi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valorizarea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competenţelor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individuale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206101" w:rsidRDefault="00744D50">
      <w:pPr>
        <w:spacing w:before="41"/>
        <w:ind w:left="180"/>
        <w:rPr>
          <w:sz w:val="24"/>
          <w:szCs w:val="24"/>
        </w:rPr>
      </w:pPr>
      <w:proofErr w:type="spellStart"/>
      <w:r>
        <w:rPr>
          <w:b/>
          <w:color w:val="001F5F"/>
          <w:w w:val="99"/>
          <w:sz w:val="24"/>
          <w:szCs w:val="24"/>
        </w:rPr>
        <w:t>i</w:t>
      </w:r>
      <w:proofErr w:type="spellEnd"/>
      <w:r>
        <w:rPr>
          <w:b/>
          <w:color w:val="001F5F"/>
          <w:w w:val="99"/>
          <w:sz w:val="24"/>
          <w:szCs w:val="24"/>
        </w:rPr>
        <w:t>.</w:t>
      </w:r>
      <w:r>
        <w:rPr>
          <w:b/>
          <w:color w:val="001F5F"/>
          <w:sz w:val="24"/>
          <w:szCs w:val="24"/>
        </w:rPr>
        <w:t xml:space="preserve">   </w:t>
      </w:r>
      <w:proofErr w:type="spellStart"/>
      <w:r>
        <w:rPr>
          <w:color w:val="001F5F"/>
          <w:w w:val="99"/>
          <w:sz w:val="24"/>
          <w:szCs w:val="24"/>
        </w:rPr>
        <w:t>Antrenarea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părinţilor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în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activităţi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pentru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promovarea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calităţii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educaţiei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în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 w:rsidR="00B108EA">
        <w:rPr>
          <w:color w:val="001F5F"/>
          <w:w w:val="99"/>
          <w:sz w:val="24"/>
          <w:szCs w:val="24"/>
        </w:rPr>
        <w:t>grădiniță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206101" w:rsidRDefault="00744D50">
      <w:pPr>
        <w:spacing w:before="41"/>
        <w:ind w:left="180"/>
        <w:rPr>
          <w:sz w:val="24"/>
          <w:szCs w:val="24"/>
        </w:rPr>
        <w:sectPr w:rsidR="00206101">
          <w:pgSz w:w="11900" w:h="16840"/>
          <w:pgMar w:top="460" w:right="740" w:bottom="280" w:left="1380" w:header="720" w:footer="720" w:gutter="0"/>
          <w:cols w:space="720"/>
        </w:sectPr>
      </w:pPr>
      <w:r>
        <w:rPr>
          <w:b/>
          <w:color w:val="001F5F"/>
          <w:w w:val="99"/>
          <w:sz w:val="24"/>
          <w:szCs w:val="24"/>
        </w:rPr>
        <w:t>j.</w:t>
      </w:r>
      <w:r>
        <w:rPr>
          <w:b/>
          <w:color w:val="001F5F"/>
          <w:sz w:val="24"/>
          <w:szCs w:val="24"/>
        </w:rPr>
        <w:t xml:space="preserve">   </w:t>
      </w:r>
      <w:proofErr w:type="spellStart"/>
      <w:r>
        <w:rPr>
          <w:color w:val="001F5F"/>
          <w:w w:val="99"/>
          <w:sz w:val="24"/>
          <w:szCs w:val="24"/>
        </w:rPr>
        <w:t>Participarea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cu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bucurie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şi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interes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la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activităţi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206101" w:rsidRDefault="00206101">
      <w:pPr>
        <w:spacing w:before="9" w:line="100" w:lineRule="exact"/>
        <w:rPr>
          <w:sz w:val="11"/>
          <w:szCs w:val="11"/>
        </w:rPr>
      </w:pPr>
    </w:p>
    <w:p w:rsidR="00206101" w:rsidRDefault="00206101">
      <w:pPr>
        <w:spacing w:line="200" w:lineRule="exact"/>
      </w:pPr>
    </w:p>
    <w:p w:rsidR="00206101" w:rsidRDefault="00206101">
      <w:pPr>
        <w:spacing w:line="200" w:lineRule="exact"/>
      </w:pPr>
    </w:p>
    <w:p w:rsidR="00206101" w:rsidRDefault="00206101">
      <w:pPr>
        <w:spacing w:line="200" w:lineRule="exact"/>
      </w:pPr>
    </w:p>
    <w:p w:rsidR="00206101" w:rsidRDefault="00206101">
      <w:pPr>
        <w:spacing w:line="200" w:lineRule="exact"/>
      </w:pPr>
    </w:p>
    <w:p w:rsidR="00206101" w:rsidRDefault="00486C97">
      <w:pPr>
        <w:spacing w:before="29"/>
        <w:ind w:left="432" w:right="5672"/>
        <w:jc w:val="center"/>
        <w:rPr>
          <w:sz w:val="24"/>
          <w:szCs w:val="24"/>
        </w:rPr>
      </w:pPr>
      <w:r w:rsidRPr="00486C97">
        <w:pict>
          <v:shape id="_x0000_s1050" type="#_x0000_t75" style="position:absolute;left:0;text-align:left;margin-left:335.75pt;margin-top:11.85pt;width:194.15pt;height:145.7pt;z-index:-251661824;mso-position-horizontal-relative:page;mso-position-vertical-relative:page">
            <v:imagedata r:id="rId7" o:title=""/>
            <w10:wrap anchorx="page" anchory="page"/>
          </v:shape>
        </w:pict>
      </w:r>
      <w:r w:rsidR="00744D50">
        <w:rPr>
          <w:b/>
          <w:color w:val="001F5F"/>
          <w:w w:val="99"/>
          <w:sz w:val="24"/>
          <w:szCs w:val="24"/>
        </w:rPr>
        <w:t>8.</w:t>
      </w:r>
      <w:r w:rsidR="00744D50">
        <w:rPr>
          <w:b/>
          <w:color w:val="001F5F"/>
          <w:sz w:val="24"/>
          <w:szCs w:val="24"/>
        </w:rPr>
        <w:t xml:space="preserve">   </w:t>
      </w:r>
      <w:proofErr w:type="spellStart"/>
      <w:r w:rsidR="00744D50">
        <w:rPr>
          <w:b/>
          <w:color w:val="001F5F"/>
          <w:w w:val="99"/>
          <w:sz w:val="24"/>
          <w:szCs w:val="24"/>
        </w:rPr>
        <w:t>Modalităţi</w:t>
      </w:r>
      <w:proofErr w:type="spellEnd"/>
      <w:r w:rsidR="00744D50">
        <w:rPr>
          <w:b/>
          <w:color w:val="001F5F"/>
          <w:sz w:val="24"/>
          <w:szCs w:val="24"/>
        </w:rPr>
        <w:t xml:space="preserve"> </w:t>
      </w:r>
      <w:r w:rsidR="00744D50">
        <w:rPr>
          <w:b/>
          <w:color w:val="001F5F"/>
          <w:w w:val="99"/>
          <w:sz w:val="24"/>
          <w:szCs w:val="24"/>
        </w:rPr>
        <w:t>de</w:t>
      </w:r>
      <w:r w:rsidR="00744D50">
        <w:rPr>
          <w:b/>
          <w:color w:val="001F5F"/>
          <w:sz w:val="24"/>
          <w:szCs w:val="24"/>
        </w:rPr>
        <w:t xml:space="preserve"> </w:t>
      </w:r>
      <w:proofErr w:type="spellStart"/>
      <w:r w:rsidR="00744D50">
        <w:rPr>
          <w:b/>
          <w:color w:val="001F5F"/>
          <w:w w:val="99"/>
          <w:sz w:val="24"/>
          <w:szCs w:val="24"/>
        </w:rPr>
        <w:t>evaluare</w:t>
      </w:r>
      <w:proofErr w:type="spellEnd"/>
      <w:r w:rsidR="00744D50">
        <w:rPr>
          <w:b/>
          <w:color w:val="001F5F"/>
          <w:sz w:val="24"/>
          <w:szCs w:val="24"/>
        </w:rPr>
        <w:t xml:space="preserve"> </w:t>
      </w:r>
      <w:proofErr w:type="gramStart"/>
      <w:r w:rsidR="00744D50">
        <w:rPr>
          <w:b/>
          <w:color w:val="001F5F"/>
          <w:w w:val="99"/>
          <w:sz w:val="24"/>
          <w:szCs w:val="24"/>
        </w:rPr>
        <w:t>a</w:t>
      </w:r>
      <w:proofErr w:type="gramEnd"/>
      <w:r w:rsidR="00744D50">
        <w:rPr>
          <w:b/>
          <w:color w:val="001F5F"/>
          <w:sz w:val="24"/>
          <w:szCs w:val="24"/>
        </w:rPr>
        <w:t xml:space="preserve"> </w:t>
      </w:r>
      <w:proofErr w:type="spellStart"/>
      <w:r w:rsidR="00744D50">
        <w:rPr>
          <w:b/>
          <w:color w:val="001F5F"/>
          <w:w w:val="99"/>
          <w:sz w:val="24"/>
          <w:szCs w:val="24"/>
        </w:rPr>
        <w:t>activităţii</w:t>
      </w:r>
      <w:proofErr w:type="spellEnd"/>
      <w:r w:rsidR="00744D50">
        <w:rPr>
          <w:b/>
          <w:color w:val="001F5F"/>
          <w:w w:val="99"/>
          <w:sz w:val="24"/>
          <w:szCs w:val="24"/>
        </w:rPr>
        <w:t>:</w:t>
      </w:r>
    </w:p>
    <w:p w:rsidR="00206101" w:rsidRDefault="00744D50">
      <w:pPr>
        <w:spacing w:line="260" w:lineRule="exact"/>
        <w:ind w:left="1246"/>
        <w:rPr>
          <w:sz w:val="24"/>
          <w:szCs w:val="24"/>
        </w:rPr>
      </w:pPr>
      <w:proofErr w:type="gramStart"/>
      <w:r>
        <w:rPr>
          <w:b/>
          <w:color w:val="001F5F"/>
          <w:w w:val="99"/>
          <w:sz w:val="24"/>
          <w:szCs w:val="24"/>
        </w:rPr>
        <w:t>a.</w:t>
      </w:r>
      <w:r>
        <w:rPr>
          <w:b/>
          <w:color w:val="001F5F"/>
          <w:sz w:val="24"/>
          <w:szCs w:val="24"/>
        </w:rPr>
        <w:t xml:space="preserve">  </w:t>
      </w:r>
      <w:proofErr w:type="spellStart"/>
      <w:r>
        <w:rPr>
          <w:color w:val="001F5F"/>
          <w:w w:val="99"/>
          <w:sz w:val="24"/>
          <w:szCs w:val="24"/>
        </w:rPr>
        <w:t>Chestionare</w:t>
      </w:r>
      <w:proofErr w:type="spellEnd"/>
      <w:proofErr w:type="gramEnd"/>
      <w:r>
        <w:rPr>
          <w:color w:val="001F5F"/>
          <w:w w:val="99"/>
          <w:sz w:val="24"/>
          <w:szCs w:val="24"/>
        </w:rPr>
        <w:t>;</w:t>
      </w:r>
    </w:p>
    <w:p w:rsidR="00206101" w:rsidRDefault="00744D50">
      <w:pPr>
        <w:spacing w:before="2"/>
        <w:ind w:left="1246"/>
        <w:rPr>
          <w:sz w:val="24"/>
          <w:szCs w:val="24"/>
        </w:rPr>
      </w:pPr>
      <w:proofErr w:type="gramStart"/>
      <w:r>
        <w:rPr>
          <w:b/>
          <w:color w:val="001F5F"/>
          <w:w w:val="99"/>
          <w:sz w:val="24"/>
          <w:szCs w:val="24"/>
        </w:rPr>
        <w:t>b.</w:t>
      </w:r>
      <w:r>
        <w:rPr>
          <w:b/>
          <w:color w:val="001F5F"/>
          <w:sz w:val="24"/>
          <w:szCs w:val="24"/>
        </w:rPr>
        <w:t xml:space="preserve">  </w:t>
      </w:r>
      <w:r>
        <w:rPr>
          <w:color w:val="001F5F"/>
          <w:w w:val="99"/>
          <w:sz w:val="24"/>
          <w:szCs w:val="24"/>
        </w:rPr>
        <w:t>Concurs</w:t>
      </w:r>
      <w:proofErr w:type="gramEnd"/>
      <w:r>
        <w:rPr>
          <w:color w:val="001F5F"/>
          <w:w w:val="99"/>
          <w:sz w:val="24"/>
          <w:szCs w:val="24"/>
        </w:rPr>
        <w:t>;</w:t>
      </w:r>
    </w:p>
    <w:p w:rsidR="00206101" w:rsidRDefault="00744D50">
      <w:pPr>
        <w:spacing w:line="260" w:lineRule="exact"/>
        <w:ind w:left="1246"/>
        <w:rPr>
          <w:sz w:val="24"/>
          <w:szCs w:val="24"/>
        </w:rPr>
      </w:pPr>
      <w:proofErr w:type="gramStart"/>
      <w:r>
        <w:rPr>
          <w:b/>
          <w:color w:val="001F5F"/>
          <w:w w:val="99"/>
          <w:sz w:val="24"/>
          <w:szCs w:val="24"/>
        </w:rPr>
        <w:t>c.</w:t>
      </w:r>
      <w:r>
        <w:rPr>
          <w:b/>
          <w:color w:val="001F5F"/>
          <w:sz w:val="24"/>
          <w:szCs w:val="24"/>
        </w:rPr>
        <w:t xml:space="preserve">  </w:t>
      </w:r>
      <w:proofErr w:type="spellStart"/>
      <w:r>
        <w:rPr>
          <w:color w:val="001F5F"/>
          <w:w w:val="99"/>
          <w:sz w:val="24"/>
          <w:szCs w:val="24"/>
        </w:rPr>
        <w:t>Expoziţii</w:t>
      </w:r>
      <w:proofErr w:type="spellEnd"/>
      <w:proofErr w:type="gramEnd"/>
      <w:r>
        <w:rPr>
          <w:color w:val="001F5F"/>
          <w:w w:val="99"/>
          <w:sz w:val="24"/>
          <w:szCs w:val="24"/>
        </w:rPr>
        <w:t>;</w:t>
      </w:r>
    </w:p>
    <w:p w:rsidR="00206101" w:rsidRDefault="00744D50">
      <w:pPr>
        <w:spacing w:before="2"/>
        <w:ind w:left="1246"/>
        <w:rPr>
          <w:sz w:val="24"/>
          <w:szCs w:val="24"/>
        </w:rPr>
      </w:pPr>
      <w:proofErr w:type="gramStart"/>
      <w:r>
        <w:rPr>
          <w:b/>
          <w:color w:val="001F5F"/>
          <w:w w:val="99"/>
          <w:sz w:val="24"/>
          <w:szCs w:val="24"/>
        </w:rPr>
        <w:t>d.</w:t>
      </w:r>
      <w:r>
        <w:rPr>
          <w:b/>
          <w:color w:val="001F5F"/>
          <w:sz w:val="24"/>
          <w:szCs w:val="24"/>
        </w:rPr>
        <w:t xml:space="preserve">  </w:t>
      </w:r>
      <w:proofErr w:type="spellStart"/>
      <w:r>
        <w:rPr>
          <w:color w:val="001F5F"/>
          <w:w w:val="99"/>
          <w:sz w:val="24"/>
          <w:szCs w:val="24"/>
        </w:rPr>
        <w:t>Competiţii</w:t>
      </w:r>
      <w:proofErr w:type="spellEnd"/>
      <w:proofErr w:type="gram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sportive;</w:t>
      </w:r>
    </w:p>
    <w:p w:rsidR="00206101" w:rsidRDefault="00744D50">
      <w:pPr>
        <w:spacing w:line="260" w:lineRule="exact"/>
        <w:ind w:left="1246"/>
        <w:rPr>
          <w:sz w:val="24"/>
          <w:szCs w:val="24"/>
        </w:rPr>
      </w:pPr>
      <w:proofErr w:type="gramStart"/>
      <w:r>
        <w:rPr>
          <w:b/>
          <w:color w:val="001F5F"/>
          <w:w w:val="99"/>
          <w:position w:val="-1"/>
          <w:sz w:val="24"/>
          <w:szCs w:val="24"/>
        </w:rPr>
        <w:t>e.</w:t>
      </w:r>
      <w:r>
        <w:rPr>
          <w:b/>
          <w:color w:val="001F5F"/>
          <w:position w:val="-1"/>
          <w:sz w:val="24"/>
          <w:szCs w:val="24"/>
        </w:rPr>
        <w:t xml:space="preserve">  </w:t>
      </w:r>
      <w:proofErr w:type="spellStart"/>
      <w:r>
        <w:rPr>
          <w:color w:val="001F5F"/>
          <w:w w:val="99"/>
          <w:position w:val="-1"/>
          <w:sz w:val="24"/>
          <w:szCs w:val="24"/>
        </w:rPr>
        <w:t>Fotografii</w:t>
      </w:r>
      <w:proofErr w:type="spellEnd"/>
      <w:proofErr w:type="gramEnd"/>
      <w:r>
        <w:rPr>
          <w:color w:val="001F5F"/>
          <w:w w:val="99"/>
          <w:position w:val="-1"/>
          <w:sz w:val="24"/>
          <w:szCs w:val="24"/>
        </w:rPr>
        <w:t>.</w:t>
      </w:r>
    </w:p>
    <w:p w:rsidR="00206101" w:rsidRDefault="00206101">
      <w:pPr>
        <w:spacing w:before="17" w:line="240" w:lineRule="exact"/>
        <w:rPr>
          <w:sz w:val="24"/>
          <w:szCs w:val="24"/>
        </w:rPr>
      </w:pPr>
    </w:p>
    <w:p w:rsidR="00206101" w:rsidRDefault="00744D50">
      <w:pPr>
        <w:spacing w:before="29"/>
        <w:ind w:left="473"/>
        <w:rPr>
          <w:sz w:val="24"/>
          <w:szCs w:val="24"/>
        </w:rPr>
      </w:pPr>
      <w:r>
        <w:rPr>
          <w:b/>
          <w:color w:val="001F5F"/>
          <w:w w:val="99"/>
          <w:sz w:val="24"/>
          <w:szCs w:val="24"/>
        </w:rPr>
        <w:t>9.</w:t>
      </w:r>
      <w:r>
        <w:rPr>
          <w:b/>
          <w:color w:val="001F5F"/>
          <w:sz w:val="24"/>
          <w:szCs w:val="24"/>
        </w:rPr>
        <w:t xml:space="preserve">   </w:t>
      </w:r>
      <w:proofErr w:type="spellStart"/>
      <w:r>
        <w:rPr>
          <w:b/>
          <w:color w:val="001F5F"/>
          <w:w w:val="99"/>
          <w:sz w:val="24"/>
          <w:szCs w:val="24"/>
        </w:rPr>
        <w:t>Rezultate</w:t>
      </w:r>
      <w:proofErr w:type="spellEnd"/>
      <w:r>
        <w:rPr>
          <w:b/>
          <w:color w:val="001F5F"/>
          <w:sz w:val="24"/>
          <w:szCs w:val="24"/>
        </w:rPr>
        <w:t xml:space="preserve"> </w:t>
      </w:r>
      <w:proofErr w:type="spellStart"/>
      <w:r>
        <w:rPr>
          <w:b/>
          <w:color w:val="001F5F"/>
          <w:w w:val="99"/>
          <w:sz w:val="24"/>
          <w:szCs w:val="24"/>
        </w:rPr>
        <w:t>înregistrate</w:t>
      </w:r>
      <w:proofErr w:type="spellEnd"/>
      <w:r>
        <w:rPr>
          <w:b/>
          <w:color w:val="001F5F"/>
          <w:w w:val="99"/>
          <w:sz w:val="24"/>
          <w:szCs w:val="24"/>
        </w:rPr>
        <w:t>:</w:t>
      </w:r>
    </w:p>
    <w:p w:rsidR="00206101" w:rsidRDefault="00744D50">
      <w:pPr>
        <w:spacing w:line="260" w:lineRule="exact"/>
        <w:ind w:left="1193"/>
        <w:rPr>
          <w:sz w:val="24"/>
          <w:szCs w:val="24"/>
        </w:rPr>
      </w:pPr>
      <w:r>
        <w:rPr>
          <w:b/>
          <w:color w:val="001F5F"/>
          <w:w w:val="99"/>
          <w:sz w:val="24"/>
          <w:szCs w:val="24"/>
        </w:rPr>
        <w:t>a.</w:t>
      </w:r>
      <w:r>
        <w:rPr>
          <w:b/>
          <w:color w:val="001F5F"/>
          <w:sz w:val="24"/>
          <w:szCs w:val="24"/>
        </w:rPr>
        <w:t xml:space="preserve">   </w:t>
      </w:r>
      <w:proofErr w:type="spellStart"/>
      <w:r>
        <w:rPr>
          <w:color w:val="001F5F"/>
          <w:w w:val="99"/>
          <w:sz w:val="24"/>
          <w:szCs w:val="24"/>
        </w:rPr>
        <w:t>Formarea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deprinderilor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de</w:t>
      </w:r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a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lucra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în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echipă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206101" w:rsidRDefault="00744D50">
      <w:pPr>
        <w:spacing w:line="260" w:lineRule="exact"/>
        <w:ind w:left="1193"/>
        <w:rPr>
          <w:sz w:val="24"/>
          <w:szCs w:val="24"/>
        </w:rPr>
      </w:pPr>
      <w:r>
        <w:rPr>
          <w:b/>
          <w:color w:val="001F5F"/>
          <w:w w:val="99"/>
          <w:sz w:val="24"/>
          <w:szCs w:val="24"/>
        </w:rPr>
        <w:t>b.</w:t>
      </w:r>
      <w:r>
        <w:rPr>
          <w:b/>
          <w:color w:val="001F5F"/>
          <w:sz w:val="24"/>
          <w:szCs w:val="24"/>
        </w:rPr>
        <w:t xml:space="preserve">   </w:t>
      </w:r>
      <w:proofErr w:type="spellStart"/>
      <w:r>
        <w:rPr>
          <w:color w:val="001F5F"/>
          <w:w w:val="99"/>
          <w:sz w:val="24"/>
          <w:szCs w:val="24"/>
        </w:rPr>
        <w:t>Descoperirea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unor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aptitudini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noi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206101" w:rsidRDefault="00744D50">
      <w:pPr>
        <w:spacing w:before="2"/>
        <w:ind w:left="1193"/>
        <w:rPr>
          <w:sz w:val="24"/>
          <w:szCs w:val="24"/>
        </w:rPr>
      </w:pPr>
      <w:r>
        <w:rPr>
          <w:b/>
          <w:color w:val="001F5F"/>
          <w:w w:val="99"/>
          <w:sz w:val="24"/>
          <w:szCs w:val="24"/>
        </w:rPr>
        <w:t>c.</w:t>
      </w:r>
      <w:r>
        <w:rPr>
          <w:b/>
          <w:color w:val="001F5F"/>
          <w:sz w:val="24"/>
          <w:szCs w:val="24"/>
        </w:rPr>
        <w:t xml:space="preserve">   </w:t>
      </w:r>
      <w:proofErr w:type="spellStart"/>
      <w:r>
        <w:rPr>
          <w:color w:val="001F5F"/>
          <w:w w:val="99"/>
          <w:sz w:val="24"/>
          <w:szCs w:val="24"/>
        </w:rPr>
        <w:t>Înţelegerea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şi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puterea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de</w:t>
      </w:r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a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dezbate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în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jurul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unui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subiect</w:t>
      </w:r>
      <w:proofErr w:type="spellEnd"/>
      <w:r>
        <w:rPr>
          <w:color w:val="001F5F"/>
          <w:w w:val="99"/>
          <w:sz w:val="24"/>
          <w:szCs w:val="24"/>
        </w:rPr>
        <w:t>,</w:t>
      </w:r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experiment;</w:t>
      </w:r>
    </w:p>
    <w:p w:rsidR="00206101" w:rsidRDefault="00744D50">
      <w:pPr>
        <w:spacing w:line="260" w:lineRule="exact"/>
        <w:ind w:left="1193"/>
        <w:rPr>
          <w:sz w:val="24"/>
          <w:szCs w:val="24"/>
        </w:rPr>
      </w:pPr>
      <w:r>
        <w:rPr>
          <w:b/>
          <w:color w:val="001F5F"/>
          <w:w w:val="99"/>
          <w:sz w:val="24"/>
          <w:szCs w:val="24"/>
        </w:rPr>
        <w:t>d.</w:t>
      </w:r>
      <w:r>
        <w:rPr>
          <w:b/>
          <w:color w:val="001F5F"/>
          <w:sz w:val="24"/>
          <w:szCs w:val="24"/>
        </w:rPr>
        <w:t xml:space="preserve">   </w:t>
      </w:r>
      <w:proofErr w:type="spellStart"/>
      <w:r>
        <w:rPr>
          <w:color w:val="001F5F"/>
          <w:w w:val="99"/>
          <w:sz w:val="24"/>
          <w:szCs w:val="24"/>
        </w:rPr>
        <w:t>Relaţionarea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armonioasă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cu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cei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din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jur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206101" w:rsidRDefault="00B108EA" w:rsidP="00B108EA">
      <w:pPr>
        <w:spacing w:before="2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b/>
          <w:color w:val="001F5F"/>
          <w:w w:val="99"/>
          <w:sz w:val="24"/>
          <w:szCs w:val="24"/>
        </w:rPr>
        <w:t>e</w:t>
      </w:r>
      <w:r w:rsidR="00744D50">
        <w:rPr>
          <w:b/>
          <w:color w:val="001F5F"/>
          <w:w w:val="99"/>
          <w:sz w:val="24"/>
          <w:szCs w:val="24"/>
        </w:rPr>
        <w:t>.</w:t>
      </w:r>
      <w:r w:rsidR="00744D50">
        <w:rPr>
          <w:b/>
          <w:color w:val="001F5F"/>
          <w:sz w:val="24"/>
          <w:szCs w:val="24"/>
        </w:rPr>
        <w:t xml:space="preserve">   </w:t>
      </w:r>
      <w:proofErr w:type="spellStart"/>
      <w:r w:rsidR="00744D50">
        <w:rPr>
          <w:color w:val="001F5F"/>
          <w:w w:val="99"/>
          <w:sz w:val="24"/>
          <w:szCs w:val="24"/>
        </w:rPr>
        <w:t>Îmbogăţirea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orizonturilor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culturale</w:t>
      </w:r>
      <w:proofErr w:type="spellEnd"/>
      <w:r w:rsidR="00744D50">
        <w:rPr>
          <w:color w:val="001F5F"/>
          <w:w w:val="99"/>
          <w:sz w:val="24"/>
          <w:szCs w:val="24"/>
        </w:rPr>
        <w:t>.</w:t>
      </w:r>
    </w:p>
    <w:p w:rsidR="00206101" w:rsidRDefault="00206101">
      <w:pPr>
        <w:spacing w:before="10" w:line="140" w:lineRule="exact"/>
        <w:rPr>
          <w:sz w:val="14"/>
          <w:szCs w:val="14"/>
        </w:rPr>
      </w:pPr>
    </w:p>
    <w:p w:rsidR="00206101" w:rsidRDefault="00206101">
      <w:pPr>
        <w:spacing w:line="200" w:lineRule="exact"/>
      </w:pPr>
    </w:p>
    <w:p w:rsidR="00206101" w:rsidRDefault="00206101">
      <w:pPr>
        <w:spacing w:line="200" w:lineRule="exact"/>
      </w:pPr>
    </w:p>
    <w:p w:rsidR="00206101" w:rsidRDefault="00744D50">
      <w:pPr>
        <w:ind w:left="473"/>
        <w:rPr>
          <w:sz w:val="24"/>
          <w:szCs w:val="24"/>
        </w:rPr>
      </w:pPr>
      <w:r>
        <w:rPr>
          <w:b/>
          <w:color w:val="001F5F"/>
          <w:w w:val="99"/>
          <w:sz w:val="24"/>
          <w:szCs w:val="24"/>
        </w:rPr>
        <w:t>10.</w:t>
      </w:r>
      <w:r>
        <w:rPr>
          <w:b/>
          <w:color w:val="001F5F"/>
          <w:sz w:val="24"/>
          <w:szCs w:val="24"/>
        </w:rPr>
        <w:t xml:space="preserve">  </w:t>
      </w:r>
      <w:r>
        <w:rPr>
          <w:b/>
          <w:color w:val="001F5F"/>
          <w:w w:val="99"/>
          <w:sz w:val="24"/>
          <w:szCs w:val="24"/>
        </w:rPr>
        <w:t>ANALIZA</w:t>
      </w:r>
      <w:r>
        <w:rPr>
          <w:b/>
          <w:color w:val="001F5F"/>
          <w:sz w:val="24"/>
          <w:szCs w:val="24"/>
        </w:rPr>
        <w:t xml:space="preserve"> </w:t>
      </w:r>
      <w:r>
        <w:rPr>
          <w:b/>
          <w:color w:val="001F5F"/>
          <w:w w:val="99"/>
          <w:sz w:val="24"/>
          <w:szCs w:val="24"/>
        </w:rPr>
        <w:t>SWOT</w:t>
      </w:r>
    </w:p>
    <w:p w:rsidR="00206101" w:rsidRDefault="00206101">
      <w:pPr>
        <w:spacing w:before="8" w:line="120" w:lineRule="exact"/>
        <w:rPr>
          <w:sz w:val="13"/>
          <w:szCs w:val="13"/>
        </w:rPr>
      </w:pPr>
    </w:p>
    <w:p w:rsidR="00206101" w:rsidRDefault="00206101">
      <w:pPr>
        <w:spacing w:line="200" w:lineRule="exact"/>
      </w:pPr>
    </w:p>
    <w:p w:rsidR="00206101" w:rsidRDefault="00744D50">
      <w:pPr>
        <w:ind w:left="113" w:right="78" w:firstLine="778"/>
        <w:jc w:val="both"/>
        <w:rPr>
          <w:sz w:val="24"/>
          <w:szCs w:val="24"/>
        </w:rPr>
      </w:pPr>
      <w:proofErr w:type="spellStart"/>
      <w:r>
        <w:rPr>
          <w:color w:val="001F5F"/>
          <w:w w:val="99"/>
          <w:sz w:val="24"/>
          <w:szCs w:val="24"/>
        </w:rPr>
        <w:t>În</w:t>
      </w:r>
      <w:proofErr w:type="spellEnd"/>
      <w:r>
        <w:rPr>
          <w:color w:val="001F5F"/>
          <w:sz w:val="24"/>
          <w:szCs w:val="24"/>
        </w:rPr>
        <w:t xml:space="preserve">  </w:t>
      </w:r>
      <w:proofErr w:type="spellStart"/>
      <w:r>
        <w:rPr>
          <w:color w:val="001F5F"/>
          <w:w w:val="99"/>
          <w:sz w:val="24"/>
          <w:szCs w:val="24"/>
        </w:rPr>
        <w:t>cadrul</w:t>
      </w:r>
      <w:proofErr w:type="spellEnd"/>
      <w:r>
        <w:rPr>
          <w:color w:val="001F5F"/>
          <w:sz w:val="24"/>
          <w:szCs w:val="24"/>
        </w:rPr>
        <w:t xml:space="preserve">  </w:t>
      </w:r>
      <w:proofErr w:type="spellStart"/>
      <w:r>
        <w:rPr>
          <w:color w:val="001F5F"/>
          <w:w w:val="99"/>
          <w:sz w:val="24"/>
          <w:szCs w:val="24"/>
        </w:rPr>
        <w:t>săptămânii</w:t>
      </w:r>
      <w:proofErr w:type="spellEnd"/>
      <w:r>
        <w:rPr>
          <w:color w:val="001F5F"/>
          <w:sz w:val="24"/>
          <w:szCs w:val="24"/>
        </w:rPr>
        <w:t xml:space="preserve">  </w:t>
      </w:r>
      <w:r>
        <w:rPr>
          <w:color w:val="001F5F"/>
          <w:w w:val="99"/>
          <w:sz w:val="24"/>
          <w:szCs w:val="24"/>
        </w:rPr>
        <w:t>„</w:t>
      </w:r>
      <w:proofErr w:type="spellStart"/>
      <w:r>
        <w:rPr>
          <w:color w:val="001F5F"/>
          <w:w w:val="99"/>
          <w:sz w:val="24"/>
          <w:szCs w:val="24"/>
        </w:rPr>
        <w:t>Scoala</w:t>
      </w:r>
      <w:proofErr w:type="spellEnd"/>
      <w:r>
        <w:rPr>
          <w:color w:val="001F5F"/>
          <w:sz w:val="24"/>
          <w:szCs w:val="24"/>
        </w:rPr>
        <w:t xml:space="preserve">  </w:t>
      </w:r>
      <w:proofErr w:type="spellStart"/>
      <w:r>
        <w:rPr>
          <w:color w:val="001F5F"/>
          <w:w w:val="99"/>
          <w:sz w:val="24"/>
          <w:szCs w:val="24"/>
        </w:rPr>
        <w:t>Altfel</w:t>
      </w:r>
      <w:proofErr w:type="spellEnd"/>
      <w:r>
        <w:rPr>
          <w:color w:val="001F5F"/>
          <w:w w:val="99"/>
          <w:sz w:val="24"/>
          <w:szCs w:val="24"/>
        </w:rPr>
        <w:t>”,</w:t>
      </w:r>
      <w:r>
        <w:rPr>
          <w:color w:val="001F5F"/>
          <w:sz w:val="24"/>
          <w:szCs w:val="24"/>
        </w:rPr>
        <w:t xml:space="preserve">   </w:t>
      </w:r>
      <w:r>
        <w:rPr>
          <w:color w:val="001F5F"/>
          <w:w w:val="99"/>
          <w:sz w:val="24"/>
          <w:szCs w:val="24"/>
        </w:rPr>
        <w:t>la</w:t>
      </w:r>
      <w:r>
        <w:rPr>
          <w:color w:val="001F5F"/>
          <w:sz w:val="24"/>
          <w:szCs w:val="24"/>
        </w:rPr>
        <w:t xml:space="preserve">  </w:t>
      </w:r>
      <w:proofErr w:type="spellStart"/>
      <w:r w:rsidR="00B108EA">
        <w:rPr>
          <w:color w:val="001F5F"/>
          <w:w w:val="99"/>
          <w:sz w:val="24"/>
          <w:szCs w:val="24"/>
        </w:rPr>
        <w:t>Grădinița</w:t>
      </w:r>
      <w:proofErr w:type="spellEnd"/>
      <w:r w:rsidR="00B108EA">
        <w:rPr>
          <w:color w:val="001F5F"/>
          <w:w w:val="99"/>
          <w:sz w:val="24"/>
          <w:szCs w:val="24"/>
        </w:rPr>
        <w:t xml:space="preserve"> cu PP </w:t>
      </w:r>
      <w:proofErr w:type="spellStart"/>
      <w:r w:rsidR="00B108EA">
        <w:rPr>
          <w:color w:val="001F5F"/>
          <w:w w:val="99"/>
          <w:sz w:val="24"/>
          <w:szCs w:val="24"/>
        </w:rPr>
        <w:t>și</w:t>
      </w:r>
      <w:proofErr w:type="spellEnd"/>
      <w:r w:rsidR="00B108EA">
        <w:rPr>
          <w:color w:val="001F5F"/>
          <w:w w:val="99"/>
          <w:sz w:val="24"/>
          <w:szCs w:val="24"/>
        </w:rPr>
        <w:t xml:space="preserve"> </w:t>
      </w:r>
      <w:proofErr w:type="spellStart"/>
      <w:r w:rsidR="00B108EA">
        <w:rPr>
          <w:color w:val="001F5F"/>
          <w:w w:val="99"/>
          <w:sz w:val="24"/>
          <w:szCs w:val="24"/>
        </w:rPr>
        <w:t>Grădinița</w:t>
      </w:r>
      <w:proofErr w:type="spellEnd"/>
      <w:r w:rsidR="00B108EA">
        <w:rPr>
          <w:color w:val="001F5F"/>
          <w:w w:val="99"/>
          <w:sz w:val="24"/>
          <w:szCs w:val="24"/>
        </w:rPr>
        <w:t xml:space="preserve"> cu PN</w:t>
      </w:r>
      <w:r w:rsidR="00B108EA">
        <w:rPr>
          <w:color w:val="001F5F"/>
          <w:sz w:val="24"/>
          <w:szCs w:val="24"/>
        </w:rPr>
        <w:t>,</w:t>
      </w:r>
      <w:r>
        <w:rPr>
          <w:color w:val="001F5F"/>
          <w:sz w:val="24"/>
          <w:szCs w:val="24"/>
        </w:rPr>
        <w:t xml:space="preserve"> </w:t>
      </w:r>
      <w:proofErr w:type="spellStart"/>
      <w:r w:rsidR="00B108EA">
        <w:rPr>
          <w:color w:val="001F5F"/>
          <w:w w:val="99"/>
          <w:sz w:val="24"/>
          <w:szCs w:val="24"/>
        </w:rPr>
        <w:t>preșcolarii</w:t>
      </w:r>
      <w:proofErr w:type="spellEnd"/>
      <w:r>
        <w:rPr>
          <w:color w:val="001F5F"/>
          <w:sz w:val="24"/>
          <w:szCs w:val="24"/>
        </w:rPr>
        <w:t xml:space="preserve">  </w:t>
      </w:r>
      <w:r>
        <w:rPr>
          <w:color w:val="001F5F"/>
          <w:w w:val="99"/>
          <w:sz w:val="24"/>
          <w:szCs w:val="24"/>
        </w:rPr>
        <w:t xml:space="preserve">au </w:t>
      </w:r>
      <w:proofErr w:type="spellStart"/>
      <w:r>
        <w:rPr>
          <w:color w:val="001F5F"/>
          <w:w w:val="99"/>
          <w:sz w:val="24"/>
          <w:szCs w:val="24"/>
        </w:rPr>
        <w:t>participat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la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numeroase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activităţi</w:t>
      </w:r>
      <w:proofErr w:type="spellEnd"/>
      <w:r>
        <w:rPr>
          <w:color w:val="001F5F"/>
          <w:w w:val="99"/>
          <w:sz w:val="24"/>
          <w:szCs w:val="24"/>
        </w:rPr>
        <w:t>,</w:t>
      </w:r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de</w:t>
      </w:r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la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jocuri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până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la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vi</w:t>
      </w:r>
      <w:r w:rsidR="00B108EA">
        <w:rPr>
          <w:color w:val="001F5F"/>
          <w:w w:val="99"/>
          <w:sz w:val="24"/>
          <w:szCs w:val="24"/>
        </w:rPr>
        <w:t>zionarea</w:t>
      </w:r>
      <w:proofErr w:type="spellEnd"/>
      <w:r w:rsidR="00B108EA">
        <w:rPr>
          <w:color w:val="001F5F"/>
          <w:w w:val="99"/>
          <w:sz w:val="24"/>
          <w:szCs w:val="24"/>
        </w:rPr>
        <w:t xml:space="preserve"> </w:t>
      </w:r>
      <w:proofErr w:type="spellStart"/>
      <w:r w:rsidR="00B108EA">
        <w:rPr>
          <w:color w:val="001F5F"/>
          <w:w w:val="99"/>
          <w:sz w:val="24"/>
          <w:szCs w:val="24"/>
        </w:rPr>
        <w:t>unui</w:t>
      </w:r>
      <w:proofErr w:type="spellEnd"/>
      <w:r w:rsidR="00B108EA">
        <w:rPr>
          <w:color w:val="001F5F"/>
          <w:w w:val="99"/>
          <w:sz w:val="24"/>
          <w:szCs w:val="24"/>
        </w:rPr>
        <w:t xml:space="preserve"> </w:t>
      </w:r>
      <w:proofErr w:type="spellStart"/>
      <w:r w:rsidR="00B108EA">
        <w:rPr>
          <w:color w:val="001F5F"/>
          <w:w w:val="99"/>
          <w:sz w:val="24"/>
          <w:szCs w:val="24"/>
        </w:rPr>
        <w:t>spectacol</w:t>
      </w:r>
      <w:proofErr w:type="spellEnd"/>
      <w:r w:rsidR="00B108EA">
        <w:rPr>
          <w:color w:val="001F5F"/>
          <w:w w:val="99"/>
          <w:sz w:val="24"/>
          <w:szCs w:val="24"/>
        </w:rPr>
        <w:t xml:space="preserve"> de </w:t>
      </w:r>
      <w:proofErr w:type="spellStart"/>
      <w:r w:rsidR="00B108EA">
        <w:rPr>
          <w:color w:val="001F5F"/>
          <w:w w:val="99"/>
          <w:sz w:val="24"/>
          <w:szCs w:val="24"/>
        </w:rPr>
        <w:t>magie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sau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chiar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excursii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ori</w:t>
      </w:r>
      <w:proofErr w:type="spellEnd"/>
      <w:r>
        <w:rPr>
          <w:color w:val="001F5F"/>
          <w:w w:val="99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ieşiri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cu</w:t>
      </w:r>
      <w:r>
        <w:rPr>
          <w:color w:val="001F5F"/>
          <w:sz w:val="24"/>
          <w:szCs w:val="24"/>
        </w:rPr>
        <w:t xml:space="preserve"> </w:t>
      </w:r>
      <w:proofErr w:type="spellStart"/>
      <w:r w:rsidR="00B108EA">
        <w:rPr>
          <w:color w:val="001F5F"/>
          <w:w w:val="99"/>
          <w:sz w:val="24"/>
          <w:szCs w:val="24"/>
        </w:rPr>
        <w:t>grupa</w:t>
      </w:r>
      <w:proofErr w:type="spellEnd"/>
      <w:r>
        <w:rPr>
          <w:color w:val="001F5F"/>
          <w:w w:val="99"/>
          <w:sz w:val="24"/>
          <w:szCs w:val="24"/>
        </w:rPr>
        <w:t>.</w:t>
      </w:r>
    </w:p>
    <w:p w:rsidR="00206101" w:rsidRDefault="00206101">
      <w:pPr>
        <w:spacing w:before="4" w:line="200" w:lineRule="exact"/>
      </w:pPr>
    </w:p>
    <w:p w:rsidR="00206101" w:rsidRDefault="00744D50" w:rsidP="00B108EA">
      <w:pPr>
        <w:ind w:left="113" w:right="83"/>
        <w:jc w:val="both"/>
        <w:rPr>
          <w:sz w:val="24"/>
          <w:szCs w:val="24"/>
        </w:rPr>
      </w:pPr>
      <w:r>
        <w:rPr>
          <w:b/>
          <w:color w:val="006FBF"/>
          <w:sz w:val="24"/>
          <w:szCs w:val="24"/>
        </w:rPr>
        <w:t xml:space="preserve">  </w:t>
      </w:r>
      <w:r w:rsidR="00B108EA">
        <w:rPr>
          <w:b/>
          <w:color w:val="006FBF"/>
          <w:w w:val="99"/>
          <w:sz w:val="24"/>
          <w:szCs w:val="24"/>
        </w:rPr>
        <w:t>S</w:t>
      </w:r>
      <w:r>
        <w:rPr>
          <w:b/>
          <w:color w:val="006FBF"/>
          <w:w w:val="99"/>
          <w:sz w:val="24"/>
          <w:szCs w:val="24"/>
        </w:rPr>
        <w:t>-au</w:t>
      </w:r>
      <w:r>
        <w:rPr>
          <w:b/>
          <w:color w:val="006FBF"/>
          <w:sz w:val="24"/>
          <w:szCs w:val="24"/>
        </w:rPr>
        <w:t xml:space="preserve">  </w:t>
      </w:r>
      <w:proofErr w:type="spellStart"/>
      <w:r>
        <w:rPr>
          <w:b/>
          <w:color w:val="006FBF"/>
          <w:w w:val="99"/>
          <w:sz w:val="24"/>
          <w:szCs w:val="24"/>
        </w:rPr>
        <w:t>desfăşurat</w:t>
      </w:r>
      <w:proofErr w:type="spellEnd"/>
      <w:r>
        <w:rPr>
          <w:b/>
          <w:color w:val="006FBF"/>
          <w:sz w:val="24"/>
          <w:szCs w:val="24"/>
        </w:rPr>
        <w:t xml:space="preserve">  </w:t>
      </w:r>
      <w:proofErr w:type="spellStart"/>
      <w:r>
        <w:rPr>
          <w:b/>
          <w:color w:val="006FBF"/>
          <w:w w:val="99"/>
          <w:sz w:val="24"/>
          <w:szCs w:val="24"/>
        </w:rPr>
        <w:t>activitati</w:t>
      </w:r>
      <w:proofErr w:type="spellEnd"/>
      <w:r>
        <w:rPr>
          <w:b/>
          <w:color w:val="006FBF"/>
          <w:sz w:val="24"/>
          <w:szCs w:val="24"/>
        </w:rPr>
        <w:t xml:space="preserve">  </w:t>
      </w:r>
      <w:proofErr w:type="spellStart"/>
      <w:r>
        <w:rPr>
          <w:b/>
          <w:color w:val="006FBF"/>
          <w:w w:val="99"/>
          <w:sz w:val="24"/>
          <w:szCs w:val="24"/>
        </w:rPr>
        <w:t>culturale</w:t>
      </w:r>
      <w:proofErr w:type="spellEnd"/>
      <w:r>
        <w:rPr>
          <w:b/>
          <w:color w:val="006FBF"/>
          <w:w w:val="99"/>
          <w:sz w:val="24"/>
          <w:szCs w:val="24"/>
        </w:rPr>
        <w:t>,</w:t>
      </w:r>
      <w:r>
        <w:rPr>
          <w:b/>
          <w:color w:val="006FBF"/>
          <w:sz w:val="24"/>
          <w:szCs w:val="24"/>
        </w:rPr>
        <w:t xml:space="preserve">  </w:t>
      </w:r>
      <w:proofErr w:type="spellStart"/>
      <w:r>
        <w:rPr>
          <w:b/>
          <w:color w:val="006FBF"/>
          <w:w w:val="99"/>
          <w:sz w:val="24"/>
          <w:szCs w:val="24"/>
        </w:rPr>
        <w:t>ecologice</w:t>
      </w:r>
      <w:proofErr w:type="spellEnd"/>
      <w:r>
        <w:rPr>
          <w:b/>
          <w:color w:val="006FBF"/>
          <w:w w:val="99"/>
          <w:sz w:val="24"/>
          <w:szCs w:val="24"/>
        </w:rPr>
        <w:t>,</w:t>
      </w:r>
      <w:r>
        <w:rPr>
          <w:b/>
          <w:color w:val="006FBF"/>
          <w:sz w:val="24"/>
          <w:szCs w:val="24"/>
        </w:rPr>
        <w:t xml:space="preserve">  </w:t>
      </w:r>
      <w:proofErr w:type="spellStart"/>
      <w:r>
        <w:rPr>
          <w:b/>
          <w:color w:val="006FBF"/>
          <w:w w:val="99"/>
          <w:sz w:val="24"/>
          <w:szCs w:val="24"/>
        </w:rPr>
        <w:t>recreative</w:t>
      </w:r>
      <w:proofErr w:type="spellEnd"/>
      <w:r>
        <w:rPr>
          <w:b/>
          <w:color w:val="006FBF"/>
          <w:w w:val="99"/>
          <w:sz w:val="24"/>
          <w:szCs w:val="24"/>
        </w:rPr>
        <w:t>,</w:t>
      </w:r>
      <w:r>
        <w:rPr>
          <w:b/>
          <w:color w:val="006FBF"/>
          <w:sz w:val="24"/>
          <w:szCs w:val="24"/>
        </w:rPr>
        <w:t xml:space="preserve">  </w:t>
      </w:r>
      <w:proofErr w:type="spellStart"/>
      <w:r>
        <w:rPr>
          <w:b/>
          <w:color w:val="006FBF"/>
          <w:w w:val="99"/>
          <w:sz w:val="24"/>
          <w:szCs w:val="24"/>
        </w:rPr>
        <w:t>concursuri</w:t>
      </w:r>
      <w:proofErr w:type="spellEnd"/>
      <w:r>
        <w:rPr>
          <w:b/>
          <w:color w:val="006FBF"/>
          <w:sz w:val="24"/>
          <w:szCs w:val="24"/>
        </w:rPr>
        <w:t xml:space="preserve"> </w:t>
      </w:r>
      <w:r>
        <w:rPr>
          <w:b/>
          <w:color w:val="006FBF"/>
          <w:w w:val="99"/>
          <w:sz w:val="24"/>
          <w:szCs w:val="24"/>
        </w:rPr>
        <w:t>de</w:t>
      </w:r>
      <w:r>
        <w:rPr>
          <w:b/>
          <w:color w:val="006FBF"/>
          <w:sz w:val="24"/>
          <w:szCs w:val="24"/>
        </w:rPr>
        <w:t xml:space="preserve"> </w:t>
      </w:r>
      <w:proofErr w:type="spellStart"/>
      <w:r>
        <w:rPr>
          <w:b/>
          <w:color w:val="006FBF"/>
          <w:w w:val="99"/>
          <w:sz w:val="24"/>
          <w:szCs w:val="24"/>
        </w:rPr>
        <w:t>cultură</w:t>
      </w:r>
      <w:proofErr w:type="spellEnd"/>
      <w:r>
        <w:rPr>
          <w:b/>
          <w:color w:val="006FBF"/>
          <w:sz w:val="24"/>
          <w:szCs w:val="24"/>
        </w:rPr>
        <w:t xml:space="preserve"> </w:t>
      </w:r>
      <w:proofErr w:type="spellStart"/>
      <w:r>
        <w:rPr>
          <w:b/>
          <w:color w:val="006FBF"/>
          <w:w w:val="99"/>
          <w:sz w:val="24"/>
          <w:szCs w:val="24"/>
        </w:rPr>
        <w:t>generală</w:t>
      </w:r>
      <w:proofErr w:type="spellEnd"/>
      <w:r>
        <w:rPr>
          <w:b/>
          <w:color w:val="006FBF"/>
          <w:w w:val="99"/>
          <w:sz w:val="24"/>
          <w:szCs w:val="24"/>
        </w:rPr>
        <w:t>,</w:t>
      </w:r>
      <w:r>
        <w:rPr>
          <w:b/>
          <w:color w:val="006FBF"/>
          <w:sz w:val="24"/>
          <w:szCs w:val="24"/>
        </w:rPr>
        <w:t xml:space="preserve"> </w:t>
      </w:r>
      <w:proofErr w:type="spellStart"/>
      <w:r>
        <w:rPr>
          <w:b/>
          <w:color w:val="006FBF"/>
          <w:w w:val="99"/>
          <w:sz w:val="24"/>
          <w:szCs w:val="24"/>
        </w:rPr>
        <w:t>desene</w:t>
      </w:r>
      <w:proofErr w:type="spellEnd"/>
      <w:r>
        <w:rPr>
          <w:b/>
          <w:color w:val="006FBF"/>
          <w:sz w:val="24"/>
          <w:szCs w:val="24"/>
        </w:rPr>
        <w:t xml:space="preserve"> </w:t>
      </w:r>
      <w:proofErr w:type="spellStart"/>
      <w:r>
        <w:rPr>
          <w:b/>
          <w:color w:val="006FBF"/>
          <w:w w:val="99"/>
          <w:sz w:val="24"/>
          <w:szCs w:val="24"/>
        </w:rPr>
        <w:t>şi</w:t>
      </w:r>
      <w:proofErr w:type="spellEnd"/>
      <w:r>
        <w:rPr>
          <w:b/>
          <w:color w:val="006FBF"/>
          <w:sz w:val="24"/>
          <w:szCs w:val="24"/>
        </w:rPr>
        <w:t xml:space="preserve"> </w:t>
      </w:r>
      <w:proofErr w:type="spellStart"/>
      <w:r>
        <w:rPr>
          <w:b/>
          <w:color w:val="006FBF"/>
          <w:w w:val="99"/>
          <w:sz w:val="24"/>
          <w:szCs w:val="24"/>
        </w:rPr>
        <w:t>colaje</w:t>
      </w:r>
      <w:proofErr w:type="spellEnd"/>
      <w:r>
        <w:rPr>
          <w:b/>
          <w:color w:val="006FBF"/>
          <w:sz w:val="24"/>
          <w:szCs w:val="24"/>
        </w:rPr>
        <w:t xml:space="preserve"> </w:t>
      </w:r>
      <w:r w:rsidR="00B108EA">
        <w:rPr>
          <w:b/>
          <w:color w:val="006FBF"/>
          <w:w w:val="99"/>
          <w:sz w:val="24"/>
          <w:szCs w:val="24"/>
        </w:rPr>
        <w:t>,</w:t>
      </w:r>
      <w:proofErr w:type="spellStart"/>
      <w:r>
        <w:rPr>
          <w:b/>
          <w:color w:val="006FBF"/>
          <w:w w:val="99"/>
          <w:sz w:val="24"/>
          <w:szCs w:val="24"/>
        </w:rPr>
        <w:t>jocuri</w:t>
      </w:r>
      <w:proofErr w:type="spellEnd"/>
      <w:r>
        <w:rPr>
          <w:b/>
          <w:color w:val="006FBF"/>
          <w:w w:val="99"/>
          <w:sz w:val="24"/>
          <w:szCs w:val="24"/>
        </w:rPr>
        <w:t xml:space="preserve"> de</w:t>
      </w:r>
      <w:r>
        <w:rPr>
          <w:b/>
          <w:color w:val="006FBF"/>
          <w:sz w:val="24"/>
          <w:szCs w:val="24"/>
        </w:rPr>
        <w:t xml:space="preserve">  </w:t>
      </w:r>
      <w:proofErr w:type="spellStart"/>
      <w:r>
        <w:rPr>
          <w:b/>
          <w:color w:val="006FBF"/>
          <w:w w:val="99"/>
          <w:sz w:val="24"/>
          <w:szCs w:val="24"/>
        </w:rPr>
        <w:t>rol</w:t>
      </w:r>
      <w:proofErr w:type="spellEnd"/>
      <w:r>
        <w:rPr>
          <w:b/>
          <w:color w:val="006FBF"/>
          <w:w w:val="99"/>
          <w:sz w:val="24"/>
          <w:szCs w:val="24"/>
        </w:rPr>
        <w:t>,</w:t>
      </w:r>
      <w:r>
        <w:rPr>
          <w:b/>
          <w:color w:val="006FBF"/>
          <w:sz w:val="24"/>
          <w:szCs w:val="24"/>
        </w:rPr>
        <w:t xml:space="preserve">  </w:t>
      </w:r>
      <w:proofErr w:type="spellStart"/>
      <w:r>
        <w:rPr>
          <w:b/>
          <w:color w:val="006FBF"/>
          <w:w w:val="99"/>
          <w:sz w:val="24"/>
          <w:szCs w:val="24"/>
        </w:rPr>
        <w:t>ateliere</w:t>
      </w:r>
      <w:proofErr w:type="spellEnd"/>
      <w:r>
        <w:rPr>
          <w:b/>
          <w:color w:val="006FBF"/>
          <w:sz w:val="24"/>
          <w:szCs w:val="24"/>
        </w:rPr>
        <w:t xml:space="preserve">  </w:t>
      </w:r>
      <w:proofErr w:type="spellStart"/>
      <w:r>
        <w:rPr>
          <w:b/>
          <w:color w:val="006FBF"/>
          <w:w w:val="99"/>
          <w:sz w:val="24"/>
          <w:szCs w:val="24"/>
        </w:rPr>
        <w:t>tematice</w:t>
      </w:r>
      <w:proofErr w:type="spellEnd"/>
      <w:r>
        <w:rPr>
          <w:b/>
          <w:color w:val="006FBF"/>
          <w:w w:val="99"/>
          <w:sz w:val="24"/>
          <w:szCs w:val="24"/>
        </w:rPr>
        <w:t>,</w:t>
      </w:r>
      <w:r>
        <w:rPr>
          <w:b/>
          <w:color w:val="006FBF"/>
          <w:sz w:val="24"/>
          <w:szCs w:val="24"/>
        </w:rPr>
        <w:t xml:space="preserve">  </w:t>
      </w:r>
      <w:proofErr w:type="spellStart"/>
      <w:r>
        <w:rPr>
          <w:b/>
          <w:color w:val="006FBF"/>
          <w:w w:val="99"/>
          <w:sz w:val="24"/>
          <w:szCs w:val="24"/>
        </w:rPr>
        <w:t>jocuri</w:t>
      </w:r>
      <w:proofErr w:type="spellEnd"/>
      <w:r>
        <w:rPr>
          <w:b/>
          <w:color w:val="006FBF"/>
          <w:sz w:val="24"/>
          <w:szCs w:val="24"/>
        </w:rPr>
        <w:t xml:space="preserve">  </w:t>
      </w:r>
      <w:r>
        <w:rPr>
          <w:b/>
          <w:color w:val="006FBF"/>
          <w:w w:val="99"/>
          <w:sz w:val="24"/>
          <w:szCs w:val="24"/>
        </w:rPr>
        <w:t>interactive,</w:t>
      </w:r>
      <w:r>
        <w:rPr>
          <w:b/>
          <w:color w:val="006FBF"/>
          <w:sz w:val="24"/>
          <w:szCs w:val="24"/>
        </w:rPr>
        <w:t xml:space="preserve"> </w:t>
      </w:r>
      <w:r>
        <w:rPr>
          <w:b/>
          <w:color w:val="006FBF"/>
          <w:w w:val="99"/>
          <w:sz w:val="24"/>
          <w:szCs w:val="24"/>
        </w:rPr>
        <w:t>cumulate</w:t>
      </w:r>
      <w:r>
        <w:rPr>
          <w:b/>
          <w:color w:val="006FBF"/>
          <w:sz w:val="24"/>
          <w:szCs w:val="24"/>
        </w:rPr>
        <w:t xml:space="preserve">  </w:t>
      </w:r>
      <w:proofErr w:type="spellStart"/>
      <w:r>
        <w:rPr>
          <w:b/>
          <w:color w:val="006FBF"/>
          <w:w w:val="99"/>
          <w:sz w:val="24"/>
          <w:szCs w:val="24"/>
        </w:rPr>
        <w:t>în</w:t>
      </w:r>
      <w:proofErr w:type="spellEnd"/>
      <w:r>
        <w:rPr>
          <w:b/>
          <w:color w:val="006FBF"/>
          <w:sz w:val="24"/>
          <w:szCs w:val="24"/>
        </w:rPr>
        <w:t xml:space="preserve">  </w:t>
      </w:r>
      <w:proofErr w:type="spellStart"/>
      <w:r>
        <w:rPr>
          <w:b/>
          <w:color w:val="006FBF"/>
          <w:w w:val="99"/>
          <w:sz w:val="24"/>
          <w:szCs w:val="24"/>
        </w:rPr>
        <w:t>zile</w:t>
      </w:r>
      <w:proofErr w:type="spellEnd"/>
      <w:r>
        <w:rPr>
          <w:b/>
          <w:color w:val="006FBF"/>
          <w:sz w:val="24"/>
          <w:szCs w:val="24"/>
        </w:rPr>
        <w:t xml:space="preserve">  </w:t>
      </w:r>
      <w:proofErr w:type="spellStart"/>
      <w:r>
        <w:rPr>
          <w:b/>
          <w:color w:val="006FBF"/>
          <w:w w:val="99"/>
          <w:sz w:val="24"/>
          <w:szCs w:val="24"/>
        </w:rPr>
        <w:t>bine</w:t>
      </w:r>
      <w:proofErr w:type="spellEnd"/>
      <w:r>
        <w:rPr>
          <w:b/>
          <w:color w:val="006FBF"/>
          <w:sz w:val="24"/>
          <w:szCs w:val="24"/>
        </w:rPr>
        <w:t xml:space="preserve">  </w:t>
      </w:r>
      <w:proofErr w:type="spellStart"/>
      <w:r>
        <w:rPr>
          <w:b/>
          <w:color w:val="006FBF"/>
          <w:w w:val="99"/>
          <w:sz w:val="24"/>
          <w:szCs w:val="24"/>
        </w:rPr>
        <w:t>stabilite</w:t>
      </w:r>
      <w:proofErr w:type="spellEnd"/>
      <w:r>
        <w:rPr>
          <w:b/>
          <w:color w:val="006FBF"/>
          <w:sz w:val="24"/>
          <w:szCs w:val="24"/>
        </w:rPr>
        <w:t xml:space="preserve">  </w:t>
      </w:r>
      <w:proofErr w:type="spellStart"/>
      <w:r>
        <w:rPr>
          <w:b/>
          <w:color w:val="006FBF"/>
          <w:w w:val="99"/>
          <w:sz w:val="24"/>
          <w:szCs w:val="24"/>
        </w:rPr>
        <w:t>şi</w:t>
      </w:r>
      <w:proofErr w:type="spellEnd"/>
      <w:r>
        <w:rPr>
          <w:b/>
          <w:color w:val="006FBF"/>
          <w:w w:val="99"/>
          <w:sz w:val="24"/>
          <w:szCs w:val="24"/>
        </w:rPr>
        <w:t xml:space="preserve"> </w:t>
      </w:r>
      <w:proofErr w:type="spellStart"/>
      <w:r>
        <w:rPr>
          <w:b/>
          <w:color w:val="006FBF"/>
          <w:w w:val="99"/>
          <w:sz w:val="24"/>
          <w:szCs w:val="24"/>
        </w:rPr>
        <w:t>denumite</w:t>
      </w:r>
      <w:proofErr w:type="spellEnd"/>
      <w:r>
        <w:rPr>
          <w:b/>
          <w:color w:val="006FBF"/>
          <w:sz w:val="24"/>
          <w:szCs w:val="24"/>
        </w:rPr>
        <w:t xml:space="preserve"> </w:t>
      </w:r>
      <w:proofErr w:type="spellStart"/>
      <w:r>
        <w:rPr>
          <w:b/>
          <w:color w:val="006FBF"/>
          <w:w w:val="99"/>
          <w:sz w:val="24"/>
          <w:szCs w:val="24"/>
        </w:rPr>
        <w:t>sugestiv</w:t>
      </w:r>
      <w:proofErr w:type="spellEnd"/>
      <w:r>
        <w:rPr>
          <w:b/>
          <w:color w:val="006FBF"/>
          <w:w w:val="99"/>
          <w:sz w:val="24"/>
          <w:szCs w:val="24"/>
        </w:rPr>
        <w:t>:</w:t>
      </w:r>
    </w:p>
    <w:p w:rsidR="00206101" w:rsidRDefault="00206101">
      <w:pPr>
        <w:spacing w:before="15" w:line="260" w:lineRule="exact"/>
        <w:rPr>
          <w:sz w:val="26"/>
          <w:szCs w:val="26"/>
        </w:rPr>
      </w:pPr>
    </w:p>
    <w:p w:rsidR="00206101" w:rsidRDefault="00C02195" w:rsidP="00D85E5A">
      <w:pPr>
        <w:ind w:left="473"/>
        <w:rPr>
          <w:sz w:val="24"/>
          <w:szCs w:val="24"/>
        </w:rPr>
      </w:pPr>
      <w:r>
        <w:rPr>
          <w:rFonts w:ascii="unifont" w:eastAsia="unifont" w:hAnsi="unifont" w:cs="unifont"/>
          <w:noProof/>
          <w:color w:val="001F5F"/>
          <w:sz w:val="24"/>
          <w:szCs w:val="24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page">
              <wp:posOffset>5126990</wp:posOffset>
            </wp:positionH>
            <wp:positionV relativeFrom="paragraph">
              <wp:posOffset>5927725</wp:posOffset>
            </wp:positionV>
            <wp:extent cx="1932305" cy="2146300"/>
            <wp:effectExtent l="19050" t="0" r="0" b="0"/>
            <wp:wrapNone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14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06101" w:rsidRDefault="00206101">
      <w:pPr>
        <w:spacing w:before="7" w:line="160" w:lineRule="exact"/>
        <w:rPr>
          <w:sz w:val="17"/>
          <w:szCs w:val="17"/>
        </w:rPr>
      </w:pPr>
    </w:p>
    <w:p w:rsidR="00206101" w:rsidRDefault="00206101" w:rsidP="00B108EA">
      <w:pPr>
        <w:ind w:left="468"/>
        <w:rPr>
          <w:sz w:val="24"/>
          <w:szCs w:val="24"/>
        </w:rPr>
      </w:pPr>
    </w:p>
    <w:p w:rsidR="00206101" w:rsidRDefault="00206101">
      <w:pPr>
        <w:spacing w:line="200" w:lineRule="exact"/>
      </w:pPr>
    </w:p>
    <w:p w:rsidR="00206101" w:rsidRDefault="00206101">
      <w:pPr>
        <w:spacing w:before="1" w:line="200" w:lineRule="exact"/>
      </w:pPr>
    </w:p>
    <w:p w:rsidR="00206101" w:rsidRDefault="00744D50">
      <w:pPr>
        <w:ind w:left="473"/>
        <w:rPr>
          <w:sz w:val="24"/>
          <w:szCs w:val="24"/>
        </w:rPr>
      </w:pPr>
      <w:r>
        <w:rPr>
          <w:b/>
          <w:color w:val="BF0000"/>
          <w:sz w:val="24"/>
          <w:szCs w:val="24"/>
        </w:rPr>
        <w:t xml:space="preserve"> </w:t>
      </w:r>
      <w:proofErr w:type="spellStart"/>
      <w:r>
        <w:rPr>
          <w:b/>
          <w:color w:val="BF0000"/>
          <w:w w:val="99"/>
          <w:sz w:val="24"/>
          <w:szCs w:val="24"/>
        </w:rPr>
        <w:t>Activităţi</w:t>
      </w:r>
      <w:proofErr w:type="spellEnd"/>
      <w:r>
        <w:rPr>
          <w:b/>
          <w:color w:val="BF0000"/>
          <w:sz w:val="24"/>
          <w:szCs w:val="24"/>
        </w:rPr>
        <w:t xml:space="preserve"> </w:t>
      </w:r>
      <w:proofErr w:type="spellStart"/>
      <w:r>
        <w:rPr>
          <w:b/>
          <w:color w:val="BF0000"/>
          <w:w w:val="99"/>
          <w:sz w:val="24"/>
          <w:szCs w:val="24"/>
        </w:rPr>
        <w:t>ecologice</w:t>
      </w:r>
      <w:proofErr w:type="spellEnd"/>
      <w:r>
        <w:rPr>
          <w:b/>
          <w:color w:val="BF0000"/>
          <w:w w:val="99"/>
          <w:sz w:val="24"/>
          <w:szCs w:val="24"/>
        </w:rPr>
        <w:t>:</w:t>
      </w:r>
    </w:p>
    <w:p w:rsidR="00206101" w:rsidRDefault="00206101">
      <w:pPr>
        <w:spacing w:before="9" w:line="180" w:lineRule="exact"/>
        <w:rPr>
          <w:sz w:val="19"/>
          <w:szCs w:val="19"/>
        </w:rPr>
      </w:pPr>
    </w:p>
    <w:p w:rsidR="00206101" w:rsidRDefault="00744D50" w:rsidP="007A3529">
      <w:pPr>
        <w:spacing w:line="260" w:lineRule="exact"/>
        <w:ind w:left="828" w:right="81" w:hanging="360"/>
        <w:rPr>
          <w:sz w:val="24"/>
          <w:szCs w:val="24"/>
        </w:rPr>
      </w:pPr>
      <w:r>
        <w:rPr>
          <w:rFonts w:ascii="unifont" w:eastAsia="unifont" w:hAnsi="unifont" w:cs="unifont"/>
          <w:color w:val="001F5F"/>
          <w:w w:val="99"/>
          <w:sz w:val="24"/>
          <w:szCs w:val="24"/>
        </w:rPr>
        <w:t></w:t>
      </w:r>
      <w:r>
        <w:rPr>
          <w:rFonts w:ascii="unifont" w:eastAsia="unifont" w:hAnsi="unifont" w:cs="unifont"/>
          <w:color w:val="001F5F"/>
          <w:sz w:val="24"/>
          <w:szCs w:val="24"/>
        </w:rPr>
        <w:t xml:space="preserve"> </w:t>
      </w:r>
      <w:proofErr w:type="gramStart"/>
      <w:r>
        <w:rPr>
          <w:b/>
          <w:i/>
          <w:color w:val="001F5F"/>
          <w:w w:val="99"/>
          <w:sz w:val="24"/>
          <w:szCs w:val="24"/>
        </w:rPr>
        <w:t>,,</w:t>
      </w:r>
      <w:proofErr w:type="spellStart"/>
      <w:r w:rsidR="00597656">
        <w:rPr>
          <w:b/>
          <w:i/>
          <w:color w:val="001F5F"/>
          <w:w w:val="99"/>
          <w:sz w:val="24"/>
          <w:szCs w:val="24"/>
        </w:rPr>
        <w:t>Curtea</w:t>
      </w:r>
      <w:proofErr w:type="spellEnd"/>
      <w:proofErr w:type="gramEnd"/>
      <w:r w:rsidR="00597656">
        <w:rPr>
          <w:b/>
          <w:i/>
          <w:color w:val="001F5F"/>
          <w:w w:val="99"/>
          <w:sz w:val="24"/>
          <w:szCs w:val="24"/>
        </w:rPr>
        <w:t xml:space="preserve"> </w:t>
      </w:r>
      <w:proofErr w:type="spellStart"/>
      <w:r w:rsidR="00597656">
        <w:rPr>
          <w:b/>
          <w:i/>
          <w:color w:val="001F5F"/>
          <w:w w:val="99"/>
          <w:sz w:val="24"/>
          <w:szCs w:val="24"/>
        </w:rPr>
        <w:t>noastră</w:t>
      </w:r>
      <w:proofErr w:type="spellEnd"/>
      <w:r w:rsidR="00597656">
        <w:rPr>
          <w:b/>
          <w:i/>
          <w:color w:val="001F5F"/>
          <w:w w:val="99"/>
          <w:sz w:val="24"/>
          <w:szCs w:val="24"/>
        </w:rPr>
        <w:t xml:space="preserve"> ca o </w:t>
      </w:r>
      <w:proofErr w:type="spellStart"/>
      <w:r w:rsidR="00597656">
        <w:rPr>
          <w:b/>
          <w:i/>
          <w:color w:val="001F5F"/>
          <w:w w:val="99"/>
          <w:sz w:val="24"/>
          <w:szCs w:val="24"/>
        </w:rPr>
        <w:t>floare</w:t>
      </w:r>
      <w:proofErr w:type="spellEnd"/>
      <w:r>
        <w:rPr>
          <w:b/>
          <w:i/>
          <w:color w:val="001F5F"/>
          <w:w w:val="99"/>
          <w:sz w:val="24"/>
          <w:szCs w:val="24"/>
        </w:rPr>
        <w:t>”</w:t>
      </w:r>
      <w:r>
        <w:rPr>
          <w:b/>
          <w:i/>
          <w:color w:val="001F5F"/>
          <w:sz w:val="24"/>
          <w:szCs w:val="24"/>
        </w:rPr>
        <w:t xml:space="preserve"> </w:t>
      </w:r>
      <w:r>
        <w:rPr>
          <w:b/>
          <w:color w:val="001F5F"/>
          <w:w w:val="99"/>
          <w:sz w:val="24"/>
          <w:szCs w:val="24"/>
        </w:rPr>
        <w:t>–</w:t>
      </w:r>
      <w:r>
        <w:rPr>
          <w:b/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activitate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ecologică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de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înfrumuseţare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a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parcului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 w:rsidR="00597656">
        <w:rPr>
          <w:color w:val="001F5F"/>
          <w:w w:val="99"/>
          <w:sz w:val="24"/>
          <w:szCs w:val="24"/>
        </w:rPr>
        <w:t>grădiniței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D85E5A" w:rsidRDefault="007A3529" w:rsidP="00D85E5A">
      <w:pPr>
        <w:rPr>
          <w:rFonts w:ascii="unifont" w:eastAsia="unifont" w:hAnsi="unifont" w:cs="unifont"/>
          <w:i/>
          <w:color w:val="001F5F"/>
          <w:sz w:val="24"/>
          <w:szCs w:val="24"/>
        </w:rPr>
      </w:pPr>
      <w:r>
        <w:rPr>
          <w:rFonts w:ascii="unifont" w:eastAsia="unifont" w:hAnsi="unifont" w:cs="unifont"/>
          <w:color w:val="001F5F"/>
          <w:w w:val="99"/>
          <w:sz w:val="24"/>
          <w:szCs w:val="24"/>
        </w:rPr>
        <w:t xml:space="preserve">        </w:t>
      </w:r>
      <w:r w:rsidR="00744D50">
        <w:rPr>
          <w:rFonts w:ascii="unifont" w:eastAsia="unifont" w:hAnsi="unifont" w:cs="unifont"/>
          <w:color w:val="001F5F"/>
          <w:w w:val="99"/>
          <w:sz w:val="24"/>
          <w:szCs w:val="24"/>
        </w:rPr>
        <w:t></w:t>
      </w:r>
      <w:r w:rsidRPr="007A3529">
        <w:rPr>
          <w:rFonts w:ascii="unifont" w:eastAsia="unifont" w:hAnsi="unifont" w:cs="unifont"/>
          <w:i/>
          <w:color w:val="001F5F"/>
          <w:sz w:val="24"/>
          <w:szCs w:val="24"/>
        </w:rPr>
        <w:t>„</w:t>
      </w:r>
      <w:proofErr w:type="gramStart"/>
      <w:r w:rsidRPr="007A3529">
        <w:rPr>
          <w:rFonts w:ascii="unifont" w:eastAsia="unifont" w:hAnsi="unifont" w:cs="unifont"/>
          <w:i/>
          <w:color w:val="001F5F"/>
          <w:sz w:val="24"/>
          <w:szCs w:val="24"/>
        </w:rPr>
        <w:t xml:space="preserve">Am  </w:t>
      </w:r>
      <w:proofErr w:type="spellStart"/>
      <w:r w:rsidRPr="007A3529">
        <w:rPr>
          <w:rFonts w:ascii="unifont" w:eastAsia="unifont" w:hAnsi="unifont" w:cs="unifont"/>
          <w:i/>
          <w:color w:val="001F5F"/>
          <w:sz w:val="24"/>
          <w:szCs w:val="24"/>
        </w:rPr>
        <w:t>sădit</w:t>
      </w:r>
      <w:proofErr w:type="spellEnd"/>
      <w:proofErr w:type="gramEnd"/>
      <w:r w:rsidRPr="007A3529">
        <w:rPr>
          <w:rFonts w:ascii="unifont" w:eastAsia="unifont" w:hAnsi="unifont" w:cs="unifont"/>
          <w:i/>
          <w:color w:val="001F5F"/>
          <w:sz w:val="24"/>
          <w:szCs w:val="24"/>
        </w:rPr>
        <w:t xml:space="preserve"> un </w:t>
      </w:r>
      <w:proofErr w:type="spellStart"/>
      <w:r w:rsidRPr="007A3529">
        <w:rPr>
          <w:rFonts w:ascii="unifont" w:eastAsia="unifont" w:hAnsi="unifont" w:cs="unifont"/>
          <w:i/>
          <w:color w:val="001F5F"/>
          <w:sz w:val="24"/>
          <w:szCs w:val="24"/>
        </w:rPr>
        <w:t>pomișor</w:t>
      </w:r>
      <w:proofErr w:type="spellEnd"/>
    </w:p>
    <w:p w:rsidR="00D85E5A" w:rsidRDefault="00D85E5A" w:rsidP="00D85E5A">
      <w:pPr>
        <w:rPr>
          <w:rFonts w:ascii="unifont" w:eastAsia="unifont" w:hAnsi="unifont" w:cs="unifont"/>
          <w:i/>
          <w:color w:val="001F5F"/>
          <w:sz w:val="24"/>
          <w:szCs w:val="24"/>
        </w:rPr>
      </w:pPr>
    </w:p>
    <w:p w:rsidR="00D85E5A" w:rsidRDefault="007A3529" w:rsidP="00D85E5A">
      <w:pPr>
        <w:rPr>
          <w:sz w:val="24"/>
          <w:szCs w:val="24"/>
        </w:rPr>
      </w:pPr>
      <w:r w:rsidRPr="007A3529">
        <w:rPr>
          <w:rFonts w:ascii="unifont" w:eastAsia="unifont" w:hAnsi="unifont" w:cs="unifont"/>
          <w:i/>
          <w:color w:val="001F5F"/>
          <w:sz w:val="24"/>
          <w:szCs w:val="24"/>
        </w:rPr>
        <w:t>”</w:t>
      </w:r>
      <w:r w:rsidR="00D85E5A" w:rsidRPr="00D85E5A">
        <w:t xml:space="preserve"> </w:t>
      </w:r>
      <w:r w:rsidR="00D85E5A">
        <w:rPr>
          <w:noProof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page">
              <wp:posOffset>4669790</wp:posOffset>
            </wp:positionH>
            <wp:positionV relativeFrom="paragraph">
              <wp:posOffset>87630</wp:posOffset>
            </wp:positionV>
            <wp:extent cx="2072640" cy="1810385"/>
            <wp:effectExtent l="19050" t="0" r="3810" b="0"/>
            <wp:wrapNone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81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85E5A">
        <w:rPr>
          <w:b/>
          <w:color w:val="BF0000"/>
          <w:sz w:val="24"/>
          <w:szCs w:val="24"/>
        </w:rPr>
        <w:t xml:space="preserve">  </w:t>
      </w:r>
      <w:proofErr w:type="spellStart"/>
      <w:r w:rsidR="00D85E5A">
        <w:rPr>
          <w:b/>
          <w:color w:val="BF0000"/>
          <w:w w:val="99"/>
          <w:sz w:val="24"/>
          <w:szCs w:val="24"/>
        </w:rPr>
        <w:t>Activităţi</w:t>
      </w:r>
      <w:proofErr w:type="spellEnd"/>
      <w:r w:rsidR="00D85E5A">
        <w:rPr>
          <w:b/>
          <w:color w:val="BF0000"/>
          <w:sz w:val="24"/>
          <w:szCs w:val="24"/>
        </w:rPr>
        <w:t xml:space="preserve"> </w:t>
      </w:r>
      <w:r w:rsidR="00D85E5A">
        <w:rPr>
          <w:b/>
          <w:color w:val="BF0000"/>
          <w:w w:val="99"/>
          <w:sz w:val="24"/>
          <w:szCs w:val="24"/>
        </w:rPr>
        <w:t>de</w:t>
      </w:r>
      <w:r w:rsidR="00D85E5A">
        <w:rPr>
          <w:b/>
          <w:color w:val="BF0000"/>
          <w:sz w:val="24"/>
          <w:szCs w:val="24"/>
        </w:rPr>
        <w:t xml:space="preserve"> </w:t>
      </w:r>
      <w:r w:rsidR="00D85E5A">
        <w:rPr>
          <w:b/>
          <w:color w:val="BF0000"/>
          <w:w w:val="99"/>
          <w:sz w:val="24"/>
          <w:szCs w:val="24"/>
        </w:rPr>
        <w:t>tip</w:t>
      </w:r>
      <w:r w:rsidR="00D85E5A">
        <w:rPr>
          <w:b/>
          <w:color w:val="BF0000"/>
          <w:sz w:val="24"/>
          <w:szCs w:val="24"/>
        </w:rPr>
        <w:t xml:space="preserve"> </w:t>
      </w:r>
      <w:r w:rsidR="00D85E5A">
        <w:rPr>
          <w:b/>
          <w:color w:val="BF0000"/>
          <w:w w:val="99"/>
          <w:sz w:val="24"/>
          <w:szCs w:val="24"/>
        </w:rPr>
        <w:t>atelier</w:t>
      </w:r>
      <w:r w:rsidR="00D85E5A">
        <w:rPr>
          <w:b/>
          <w:color w:val="BF0000"/>
          <w:sz w:val="24"/>
          <w:szCs w:val="24"/>
        </w:rPr>
        <w:t xml:space="preserve"> </w:t>
      </w:r>
      <w:proofErr w:type="spellStart"/>
      <w:r w:rsidR="00D85E5A">
        <w:rPr>
          <w:b/>
          <w:color w:val="BF0000"/>
          <w:w w:val="99"/>
          <w:sz w:val="24"/>
          <w:szCs w:val="24"/>
        </w:rPr>
        <w:t>şi</w:t>
      </w:r>
      <w:proofErr w:type="spellEnd"/>
      <w:r w:rsidR="00D85E5A">
        <w:rPr>
          <w:b/>
          <w:color w:val="BF0000"/>
          <w:sz w:val="24"/>
          <w:szCs w:val="24"/>
        </w:rPr>
        <w:t xml:space="preserve"> </w:t>
      </w:r>
      <w:proofErr w:type="spellStart"/>
      <w:r w:rsidR="00D85E5A">
        <w:rPr>
          <w:b/>
          <w:color w:val="BF0000"/>
          <w:w w:val="99"/>
          <w:sz w:val="24"/>
          <w:szCs w:val="24"/>
        </w:rPr>
        <w:t>concursuri</w:t>
      </w:r>
      <w:proofErr w:type="spellEnd"/>
      <w:r w:rsidR="00D85E5A">
        <w:rPr>
          <w:b/>
          <w:color w:val="BF0000"/>
          <w:w w:val="99"/>
          <w:sz w:val="24"/>
          <w:szCs w:val="24"/>
        </w:rPr>
        <w:t>:</w:t>
      </w:r>
    </w:p>
    <w:p w:rsidR="00D85E5A" w:rsidRDefault="00D85E5A" w:rsidP="00D85E5A">
      <w:pPr>
        <w:spacing w:before="7" w:line="160" w:lineRule="exact"/>
        <w:rPr>
          <w:sz w:val="16"/>
          <w:szCs w:val="16"/>
        </w:rPr>
      </w:pPr>
    </w:p>
    <w:p w:rsidR="00D85E5A" w:rsidRDefault="00D85E5A" w:rsidP="00D85E5A">
      <w:pPr>
        <w:ind w:left="113"/>
        <w:rPr>
          <w:b/>
          <w:i/>
          <w:color w:val="001F5F"/>
          <w:w w:val="99"/>
          <w:sz w:val="24"/>
          <w:szCs w:val="24"/>
        </w:rPr>
      </w:pPr>
      <w:r>
        <w:rPr>
          <w:rFonts w:ascii="unifont" w:eastAsia="unifont" w:hAnsi="unifont" w:cs="unifont"/>
          <w:color w:val="001F5F"/>
          <w:w w:val="99"/>
          <w:sz w:val="24"/>
          <w:szCs w:val="24"/>
        </w:rPr>
        <w:t></w:t>
      </w:r>
      <w:r>
        <w:rPr>
          <w:rFonts w:ascii="unifont" w:eastAsia="unifont" w:hAnsi="unifont" w:cs="unifont"/>
          <w:color w:val="001F5F"/>
          <w:sz w:val="24"/>
          <w:szCs w:val="24"/>
        </w:rPr>
        <w:t xml:space="preserve"> </w:t>
      </w:r>
      <w:r>
        <w:rPr>
          <w:b/>
          <w:i/>
          <w:color w:val="001F5F"/>
          <w:w w:val="99"/>
          <w:sz w:val="24"/>
          <w:szCs w:val="24"/>
        </w:rPr>
        <w:t>“</w:t>
      </w:r>
      <w:proofErr w:type="spellStart"/>
      <w:r>
        <w:rPr>
          <w:b/>
          <w:i/>
          <w:color w:val="001F5F"/>
          <w:w w:val="99"/>
          <w:sz w:val="24"/>
          <w:szCs w:val="24"/>
        </w:rPr>
        <w:t>SuperPITICOT</w:t>
      </w:r>
      <w:proofErr w:type="spellEnd"/>
    </w:p>
    <w:p w:rsidR="00044E2E" w:rsidRDefault="00044E2E" w:rsidP="00D85E5A">
      <w:pPr>
        <w:ind w:left="113"/>
        <w:rPr>
          <w:rFonts w:ascii="unifont" w:eastAsia="unifont" w:hAnsi="unifont" w:cs="unifont"/>
          <w:color w:val="001F5F"/>
          <w:w w:val="99"/>
          <w:sz w:val="24"/>
          <w:szCs w:val="24"/>
        </w:rPr>
      </w:pPr>
    </w:p>
    <w:p w:rsidR="00044E2E" w:rsidRPr="00F247A5" w:rsidRDefault="00044E2E" w:rsidP="00D85E5A">
      <w:pPr>
        <w:ind w:left="113"/>
        <w:rPr>
          <w:color w:val="001F5F"/>
          <w:w w:val="99"/>
          <w:sz w:val="24"/>
          <w:szCs w:val="24"/>
        </w:rPr>
      </w:pPr>
      <w:r>
        <w:rPr>
          <w:rFonts w:ascii="unifont" w:eastAsia="unifont" w:hAnsi="unifont" w:cs="unifont"/>
          <w:color w:val="001F5F"/>
          <w:w w:val="99"/>
          <w:sz w:val="24"/>
          <w:szCs w:val="24"/>
        </w:rPr>
        <w:t xml:space="preserve">     </w:t>
      </w:r>
      <w:proofErr w:type="spellStart"/>
      <w:r w:rsidRPr="00F247A5">
        <w:rPr>
          <w:rFonts w:ascii="unifont" w:eastAsia="unifont" w:hAnsi="unifont" w:cs="unifont"/>
          <w:b/>
          <w:i/>
          <w:color w:val="001F5F"/>
          <w:w w:val="99"/>
          <w:sz w:val="24"/>
          <w:szCs w:val="24"/>
        </w:rPr>
        <w:t>Micul</w:t>
      </w:r>
      <w:proofErr w:type="spellEnd"/>
      <w:r w:rsidRPr="00F247A5">
        <w:rPr>
          <w:rFonts w:ascii="unifont" w:eastAsia="unifont" w:hAnsi="unifont" w:cs="unifont"/>
          <w:b/>
          <w:i/>
          <w:color w:val="001F5F"/>
          <w:w w:val="99"/>
          <w:sz w:val="24"/>
          <w:szCs w:val="24"/>
        </w:rPr>
        <w:t xml:space="preserve"> artist</w:t>
      </w:r>
      <w:r w:rsidR="00F247A5">
        <w:rPr>
          <w:rFonts w:ascii="unifont" w:eastAsia="unifont" w:hAnsi="unifont" w:cs="unifont"/>
          <w:b/>
          <w:i/>
          <w:color w:val="001F5F"/>
          <w:w w:val="99"/>
          <w:sz w:val="24"/>
          <w:szCs w:val="24"/>
        </w:rPr>
        <w:t>-</w:t>
      </w:r>
      <w:r w:rsidR="00F247A5">
        <w:rPr>
          <w:rFonts w:ascii="unifont" w:eastAsia="unifont" w:hAnsi="unifont" w:cs="unifont"/>
          <w:color w:val="001F5F"/>
          <w:w w:val="99"/>
          <w:sz w:val="24"/>
          <w:szCs w:val="24"/>
        </w:rPr>
        <w:t xml:space="preserve"> </w:t>
      </w:r>
    </w:p>
    <w:p w:rsidR="00044E2E" w:rsidRDefault="00044E2E" w:rsidP="00D85E5A">
      <w:pPr>
        <w:ind w:left="113"/>
        <w:rPr>
          <w:b/>
          <w:i/>
          <w:color w:val="001F5F"/>
          <w:w w:val="99"/>
          <w:sz w:val="24"/>
          <w:szCs w:val="24"/>
        </w:rPr>
      </w:pPr>
    </w:p>
    <w:p w:rsidR="00044E2E" w:rsidRDefault="00044E2E" w:rsidP="00044E2E">
      <w:pPr>
        <w:rPr>
          <w:sz w:val="24"/>
          <w:szCs w:val="24"/>
        </w:rPr>
      </w:pPr>
    </w:p>
    <w:p w:rsidR="00044E2E" w:rsidRPr="00044E2E" w:rsidRDefault="00044E2E" w:rsidP="00044E2E">
      <w:pPr>
        <w:pStyle w:val="ListParagraph"/>
        <w:numPr>
          <w:ilvl w:val="0"/>
          <w:numId w:val="4"/>
        </w:numPr>
        <w:rPr>
          <w:sz w:val="24"/>
          <w:szCs w:val="24"/>
        </w:rPr>
        <w:sectPr w:rsidR="00044E2E" w:rsidRPr="00044E2E">
          <w:pgSz w:w="11900" w:h="16840"/>
          <w:pgMar w:top="1020" w:right="760" w:bottom="280" w:left="1380" w:header="720" w:footer="720" w:gutter="0"/>
          <w:cols w:space="720"/>
        </w:sectPr>
      </w:pPr>
    </w:p>
    <w:p w:rsidR="00206101" w:rsidRDefault="00206101" w:rsidP="007A3529">
      <w:pPr>
        <w:spacing w:before="92"/>
        <w:ind w:left="360" w:right="81" w:hanging="360"/>
        <w:rPr>
          <w:rFonts w:ascii="unifont" w:eastAsia="unifont" w:hAnsi="unifont" w:cs="unifont"/>
          <w:i/>
          <w:color w:val="001F5F"/>
          <w:sz w:val="24"/>
          <w:szCs w:val="24"/>
        </w:rPr>
      </w:pPr>
    </w:p>
    <w:p w:rsidR="0032234E" w:rsidRDefault="0032234E" w:rsidP="0032234E">
      <w:pPr>
        <w:spacing w:before="92"/>
        <w:ind w:right="81"/>
        <w:rPr>
          <w:sz w:val="24"/>
          <w:szCs w:val="24"/>
        </w:rPr>
      </w:pPr>
    </w:p>
    <w:p w:rsidR="00206101" w:rsidRDefault="00744D50">
      <w:pPr>
        <w:spacing w:before="71"/>
        <w:ind w:left="473"/>
        <w:rPr>
          <w:sz w:val="24"/>
          <w:szCs w:val="24"/>
        </w:rPr>
      </w:pPr>
      <w:r>
        <w:rPr>
          <w:b/>
          <w:color w:val="BF0000"/>
          <w:sz w:val="24"/>
          <w:szCs w:val="24"/>
        </w:rPr>
        <w:t xml:space="preserve"> </w:t>
      </w:r>
      <w:proofErr w:type="spellStart"/>
      <w:r>
        <w:rPr>
          <w:b/>
          <w:color w:val="BF0000"/>
          <w:w w:val="99"/>
          <w:sz w:val="24"/>
          <w:szCs w:val="24"/>
        </w:rPr>
        <w:t>Activităţi</w:t>
      </w:r>
      <w:proofErr w:type="spellEnd"/>
      <w:r>
        <w:rPr>
          <w:b/>
          <w:color w:val="BF0000"/>
          <w:sz w:val="24"/>
          <w:szCs w:val="24"/>
        </w:rPr>
        <w:t xml:space="preserve"> </w:t>
      </w:r>
      <w:r w:rsidR="00C02195">
        <w:rPr>
          <w:b/>
          <w:color w:val="BF0000"/>
          <w:w w:val="99"/>
          <w:sz w:val="24"/>
          <w:szCs w:val="24"/>
        </w:rPr>
        <w:t xml:space="preserve">de </w:t>
      </w:r>
      <w:proofErr w:type="spellStart"/>
      <w:r w:rsidR="00C02195">
        <w:rPr>
          <w:b/>
          <w:color w:val="BF0000"/>
          <w:w w:val="99"/>
          <w:sz w:val="24"/>
          <w:szCs w:val="24"/>
        </w:rPr>
        <w:t>educație</w:t>
      </w:r>
      <w:proofErr w:type="spellEnd"/>
      <w:r w:rsidR="00C02195">
        <w:rPr>
          <w:b/>
          <w:color w:val="BF0000"/>
          <w:w w:val="99"/>
          <w:sz w:val="24"/>
          <w:szCs w:val="24"/>
        </w:rPr>
        <w:t xml:space="preserve"> </w:t>
      </w:r>
      <w:proofErr w:type="spellStart"/>
      <w:r w:rsidR="00C02195">
        <w:rPr>
          <w:b/>
          <w:color w:val="BF0000"/>
          <w:w w:val="99"/>
          <w:sz w:val="24"/>
          <w:szCs w:val="24"/>
        </w:rPr>
        <w:t>pentru</w:t>
      </w:r>
      <w:proofErr w:type="spellEnd"/>
      <w:r w:rsidR="00C02195">
        <w:rPr>
          <w:b/>
          <w:color w:val="BF0000"/>
          <w:w w:val="99"/>
          <w:sz w:val="24"/>
          <w:szCs w:val="24"/>
        </w:rPr>
        <w:t xml:space="preserve"> </w:t>
      </w:r>
      <w:proofErr w:type="spellStart"/>
      <w:r w:rsidR="00C02195">
        <w:rPr>
          <w:b/>
          <w:color w:val="BF0000"/>
          <w:w w:val="99"/>
          <w:sz w:val="24"/>
          <w:szCs w:val="24"/>
        </w:rPr>
        <w:t>sănătate</w:t>
      </w:r>
      <w:proofErr w:type="spellEnd"/>
      <w:r>
        <w:rPr>
          <w:b/>
          <w:color w:val="BF0000"/>
          <w:w w:val="99"/>
          <w:sz w:val="24"/>
          <w:szCs w:val="24"/>
        </w:rPr>
        <w:t>:</w:t>
      </w:r>
    </w:p>
    <w:p w:rsidR="00206101" w:rsidRDefault="00206101">
      <w:pPr>
        <w:spacing w:before="7" w:line="160" w:lineRule="exact"/>
        <w:rPr>
          <w:sz w:val="16"/>
          <w:szCs w:val="16"/>
        </w:rPr>
      </w:pPr>
    </w:p>
    <w:p w:rsidR="00206101" w:rsidRDefault="00744D50">
      <w:pPr>
        <w:ind w:left="468"/>
        <w:rPr>
          <w:sz w:val="24"/>
          <w:szCs w:val="24"/>
        </w:rPr>
      </w:pPr>
      <w:proofErr w:type="gramStart"/>
      <w:r>
        <w:rPr>
          <w:rFonts w:ascii="unifont" w:eastAsia="unifont" w:hAnsi="unifont" w:cs="unifont"/>
          <w:color w:val="001F5F"/>
          <w:w w:val="99"/>
          <w:sz w:val="24"/>
          <w:szCs w:val="24"/>
        </w:rPr>
        <w:t></w:t>
      </w:r>
      <w:r>
        <w:rPr>
          <w:rFonts w:ascii="unifont" w:eastAsia="unifont" w:hAnsi="unifont" w:cs="unifont"/>
          <w:color w:val="001F5F"/>
          <w:sz w:val="24"/>
          <w:szCs w:val="24"/>
        </w:rPr>
        <w:t xml:space="preserve"> </w:t>
      </w:r>
      <w:r>
        <w:rPr>
          <w:b/>
          <w:i/>
          <w:color w:val="000000"/>
          <w:w w:val="99"/>
          <w:sz w:val="24"/>
          <w:szCs w:val="24"/>
        </w:rPr>
        <w:t>”</w:t>
      </w:r>
      <w:proofErr w:type="gramEnd"/>
      <w:r w:rsidR="00C02195">
        <w:rPr>
          <w:b/>
          <w:i/>
          <w:color w:val="001F5F"/>
          <w:w w:val="99"/>
          <w:sz w:val="24"/>
          <w:szCs w:val="24"/>
        </w:rPr>
        <w:t xml:space="preserve">Un </w:t>
      </w:r>
      <w:proofErr w:type="spellStart"/>
      <w:r w:rsidR="00C02195">
        <w:rPr>
          <w:b/>
          <w:i/>
          <w:color w:val="001F5F"/>
          <w:w w:val="99"/>
          <w:sz w:val="24"/>
          <w:szCs w:val="24"/>
        </w:rPr>
        <w:t>zâmbet</w:t>
      </w:r>
      <w:proofErr w:type="spellEnd"/>
      <w:r w:rsidR="00C02195">
        <w:rPr>
          <w:b/>
          <w:i/>
          <w:color w:val="001F5F"/>
          <w:w w:val="99"/>
          <w:sz w:val="24"/>
          <w:szCs w:val="24"/>
        </w:rPr>
        <w:t xml:space="preserve"> </w:t>
      </w:r>
      <w:proofErr w:type="spellStart"/>
      <w:r w:rsidR="00C02195">
        <w:rPr>
          <w:b/>
          <w:i/>
          <w:color w:val="001F5F"/>
          <w:w w:val="99"/>
          <w:sz w:val="24"/>
          <w:szCs w:val="24"/>
        </w:rPr>
        <w:t>frumos</w:t>
      </w:r>
      <w:proofErr w:type="spellEnd"/>
      <w:r>
        <w:rPr>
          <w:b/>
          <w:i/>
          <w:color w:val="001F5F"/>
          <w:w w:val="99"/>
          <w:sz w:val="24"/>
          <w:szCs w:val="24"/>
        </w:rPr>
        <w:t>”</w:t>
      </w:r>
      <w:r>
        <w:rPr>
          <w:color w:val="001F5F"/>
          <w:w w:val="99"/>
          <w:sz w:val="24"/>
          <w:szCs w:val="24"/>
        </w:rPr>
        <w:t>-</w:t>
      </w:r>
      <w:r>
        <w:rPr>
          <w:color w:val="001F5F"/>
          <w:sz w:val="24"/>
          <w:szCs w:val="24"/>
        </w:rPr>
        <w:t xml:space="preserve"> </w:t>
      </w:r>
      <w:proofErr w:type="spellStart"/>
      <w:r w:rsidR="00C02195">
        <w:rPr>
          <w:color w:val="001F5F"/>
          <w:w w:val="99"/>
          <w:sz w:val="24"/>
          <w:szCs w:val="24"/>
        </w:rPr>
        <w:t>deprinderi</w:t>
      </w:r>
      <w:proofErr w:type="spellEnd"/>
      <w:r w:rsidR="00C02195">
        <w:rPr>
          <w:color w:val="001F5F"/>
          <w:w w:val="99"/>
          <w:sz w:val="24"/>
          <w:szCs w:val="24"/>
        </w:rPr>
        <w:t xml:space="preserve"> de </w:t>
      </w:r>
      <w:proofErr w:type="spellStart"/>
      <w:r w:rsidR="00C02195">
        <w:rPr>
          <w:color w:val="001F5F"/>
          <w:w w:val="99"/>
          <w:sz w:val="24"/>
          <w:szCs w:val="24"/>
        </w:rPr>
        <w:t>igiena</w:t>
      </w:r>
      <w:proofErr w:type="spellEnd"/>
      <w:r w:rsidR="00C02195">
        <w:rPr>
          <w:color w:val="001F5F"/>
          <w:w w:val="99"/>
          <w:sz w:val="24"/>
          <w:szCs w:val="24"/>
        </w:rPr>
        <w:t xml:space="preserve"> </w:t>
      </w:r>
      <w:proofErr w:type="spellStart"/>
      <w:r w:rsidR="00C02195">
        <w:rPr>
          <w:color w:val="001F5F"/>
          <w:w w:val="99"/>
          <w:sz w:val="24"/>
          <w:szCs w:val="24"/>
        </w:rPr>
        <w:t>dentară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206101" w:rsidRDefault="00744D50">
      <w:pPr>
        <w:spacing w:before="95"/>
        <w:ind w:left="473"/>
        <w:rPr>
          <w:sz w:val="24"/>
          <w:szCs w:val="24"/>
        </w:rPr>
      </w:pPr>
      <w:proofErr w:type="gramStart"/>
      <w:r>
        <w:rPr>
          <w:rFonts w:ascii="unifont" w:eastAsia="unifont" w:hAnsi="unifont" w:cs="unifont"/>
          <w:color w:val="001F5F"/>
          <w:w w:val="99"/>
          <w:sz w:val="24"/>
          <w:szCs w:val="24"/>
        </w:rPr>
        <w:t></w:t>
      </w:r>
      <w:r>
        <w:rPr>
          <w:rFonts w:ascii="unifont" w:eastAsia="unifont" w:hAnsi="unifont" w:cs="unifont"/>
          <w:color w:val="001F5F"/>
          <w:sz w:val="24"/>
          <w:szCs w:val="24"/>
        </w:rPr>
        <w:t xml:space="preserve"> </w:t>
      </w:r>
      <w:r>
        <w:rPr>
          <w:b/>
          <w:i/>
          <w:color w:val="001F5F"/>
          <w:w w:val="99"/>
          <w:sz w:val="24"/>
          <w:szCs w:val="24"/>
        </w:rPr>
        <w:t>”</w:t>
      </w:r>
      <w:proofErr w:type="spellStart"/>
      <w:proofErr w:type="gramEnd"/>
      <w:r>
        <w:rPr>
          <w:b/>
          <w:i/>
          <w:color w:val="001F5F"/>
          <w:w w:val="99"/>
          <w:sz w:val="24"/>
          <w:szCs w:val="24"/>
        </w:rPr>
        <w:t>Paştele</w:t>
      </w:r>
      <w:proofErr w:type="spellEnd"/>
      <w:r>
        <w:rPr>
          <w:b/>
          <w:i/>
          <w:color w:val="001F5F"/>
          <w:sz w:val="24"/>
          <w:szCs w:val="24"/>
        </w:rPr>
        <w:t xml:space="preserve"> </w:t>
      </w:r>
      <w:r>
        <w:rPr>
          <w:b/>
          <w:i/>
          <w:color w:val="001F5F"/>
          <w:w w:val="99"/>
          <w:sz w:val="24"/>
          <w:szCs w:val="24"/>
        </w:rPr>
        <w:t>la</w:t>
      </w:r>
      <w:r>
        <w:rPr>
          <w:b/>
          <w:i/>
          <w:color w:val="001F5F"/>
          <w:sz w:val="24"/>
          <w:szCs w:val="24"/>
        </w:rPr>
        <w:t xml:space="preserve"> </w:t>
      </w:r>
      <w:proofErr w:type="spellStart"/>
      <w:r>
        <w:rPr>
          <w:b/>
          <w:i/>
          <w:color w:val="001F5F"/>
          <w:w w:val="99"/>
          <w:sz w:val="24"/>
          <w:szCs w:val="24"/>
        </w:rPr>
        <w:t>români</w:t>
      </w:r>
      <w:proofErr w:type="spellEnd"/>
      <w:r>
        <w:rPr>
          <w:b/>
          <w:i/>
          <w:color w:val="001F5F"/>
          <w:w w:val="99"/>
          <w:sz w:val="24"/>
          <w:szCs w:val="24"/>
        </w:rPr>
        <w:t>”-</w:t>
      </w:r>
      <w:r>
        <w:rPr>
          <w:b/>
          <w:i/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ouă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încondeiate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-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expoziţie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cu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cele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mai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reuşite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lucrări</w:t>
      </w:r>
      <w:proofErr w:type="spellEnd"/>
      <w:r>
        <w:rPr>
          <w:color w:val="001F5F"/>
          <w:w w:val="99"/>
          <w:sz w:val="24"/>
          <w:szCs w:val="24"/>
        </w:rPr>
        <w:t>.</w:t>
      </w:r>
    </w:p>
    <w:p w:rsidR="00206101" w:rsidRDefault="00206101">
      <w:pPr>
        <w:spacing w:before="1" w:line="280" w:lineRule="exact"/>
        <w:rPr>
          <w:sz w:val="28"/>
          <w:szCs w:val="28"/>
        </w:rPr>
      </w:pPr>
    </w:p>
    <w:p w:rsidR="00206101" w:rsidRDefault="00744D50">
      <w:pPr>
        <w:ind w:left="468"/>
        <w:rPr>
          <w:sz w:val="24"/>
          <w:szCs w:val="24"/>
        </w:rPr>
      </w:pPr>
      <w:r>
        <w:rPr>
          <w:b/>
          <w:color w:val="BF0000"/>
          <w:sz w:val="24"/>
          <w:szCs w:val="24"/>
        </w:rPr>
        <w:t xml:space="preserve">  </w:t>
      </w:r>
      <w:proofErr w:type="spellStart"/>
      <w:r>
        <w:rPr>
          <w:b/>
          <w:color w:val="BF0000"/>
          <w:w w:val="99"/>
          <w:sz w:val="24"/>
          <w:szCs w:val="24"/>
        </w:rPr>
        <w:t>Activităţi</w:t>
      </w:r>
      <w:proofErr w:type="spellEnd"/>
      <w:r>
        <w:rPr>
          <w:b/>
          <w:color w:val="BF0000"/>
          <w:sz w:val="24"/>
          <w:szCs w:val="24"/>
        </w:rPr>
        <w:t xml:space="preserve"> </w:t>
      </w:r>
      <w:r>
        <w:rPr>
          <w:b/>
          <w:color w:val="BF0000"/>
          <w:w w:val="99"/>
          <w:sz w:val="24"/>
          <w:szCs w:val="24"/>
        </w:rPr>
        <w:t>de</w:t>
      </w:r>
      <w:r>
        <w:rPr>
          <w:b/>
          <w:color w:val="BF0000"/>
          <w:sz w:val="24"/>
          <w:szCs w:val="24"/>
        </w:rPr>
        <w:t xml:space="preserve"> </w:t>
      </w:r>
      <w:proofErr w:type="spellStart"/>
      <w:r>
        <w:rPr>
          <w:b/>
          <w:color w:val="BF0000"/>
          <w:w w:val="99"/>
          <w:sz w:val="24"/>
          <w:szCs w:val="24"/>
        </w:rPr>
        <w:t>gospodărire</w:t>
      </w:r>
      <w:proofErr w:type="spellEnd"/>
      <w:r>
        <w:rPr>
          <w:b/>
          <w:color w:val="BF0000"/>
          <w:w w:val="99"/>
          <w:sz w:val="24"/>
          <w:szCs w:val="24"/>
        </w:rPr>
        <w:t>:</w:t>
      </w:r>
    </w:p>
    <w:p w:rsidR="00206101" w:rsidRDefault="00744D50">
      <w:pPr>
        <w:spacing w:before="85"/>
        <w:ind w:left="468"/>
        <w:rPr>
          <w:sz w:val="24"/>
          <w:szCs w:val="24"/>
        </w:rPr>
      </w:pPr>
      <w:proofErr w:type="gramStart"/>
      <w:r>
        <w:rPr>
          <w:rFonts w:ascii="unifont" w:eastAsia="unifont" w:hAnsi="unifont" w:cs="unifont"/>
          <w:color w:val="001F5F"/>
          <w:w w:val="99"/>
          <w:sz w:val="24"/>
          <w:szCs w:val="24"/>
        </w:rPr>
        <w:t></w:t>
      </w:r>
      <w:r>
        <w:rPr>
          <w:rFonts w:ascii="unifont" w:eastAsia="unifont" w:hAnsi="unifont" w:cs="unifont"/>
          <w:color w:val="001F5F"/>
          <w:sz w:val="24"/>
          <w:szCs w:val="24"/>
        </w:rPr>
        <w:t xml:space="preserve"> </w:t>
      </w:r>
      <w:r>
        <w:rPr>
          <w:b/>
          <w:i/>
          <w:color w:val="001F5F"/>
          <w:w w:val="99"/>
          <w:sz w:val="24"/>
          <w:szCs w:val="24"/>
        </w:rPr>
        <w:t>”</w:t>
      </w:r>
      <w:proofErr w:type="spellStart"/>
      <w:proofErr w:type="gramEnd"/>
      <w:r>
        <w:rPr>
          <w:b/>
          <w:i/>
          <w:color w:val="001F5F"/>
          <w:w w:val="99"/>
          <w:sz w:val="24"/>
          <w:szCs w:val="24"/>
        </w:rPr>
        <w:t>Sănătatea</w:t>
      </w:r>
      <w:proofErr w:type="spellEnd"/>
      <w:r>
        <w:rPr>
          <w:b/>
          <w:i/>
          <w:color w:val="001F5F"/>
          <w:sz w:val="24"/>
          <w:szCs w:val="24"/>
        </w:rPr>
        <w:t xml:space="preserve"> </w:t>
      </w:r>
      <w:proofErr w:type="spellStart"/>
      <w:r>
        <w:rPr>
          <w:b/>
          <w:i/>
          <w:color w:val="001F5F"/>
          <w:w w:val="99"/>
          <w:sz w:val="24"/>
          <w:szCs w:val="24"/>
        </w:rPr>
        <w:t>alimentației</w:t>
      </w:r>
      <w:proofErr w:type="spellEnd"/>
      <w:r>
        <w:rPr>
          <w:b/>
          <w:i/>
          <w:color w:val="001F5F"/>
          <w:w w:val="99"/>
          <w:sz w:val="24"/>
          <w:szCs w:val="24"/>
        </w:rPr>
        <w:t>”-</w:t>
      </w:r>
      <w:r>
        <w:rPr>
          <w:b/>
          <w:i/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prepararea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unei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salate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de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fructe</w:t>
      </w:r>
      <w:proofErr w:type="spellEnd"/>
      <w:r>
        <w:rPr>
          <w:color w:val="001F5F"/>
          <w:w w:val="99"/>
          <w:sz w:val="24"/>
          <w:szCs w:val="24"/>
        </w:rPr>
        <w:t>,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piramida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alimentelor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206101" w:rsidRDefault="00744D50">
      <w:pPr>
        <w:spacing w:before="95"/>
        <w:ind w:left="473"/>
        <w:rPr>
          <w:color w:val="001F5F"/>
          <w:w w:val="99"/>
          <w:sz w:val="24"/>
          <w:szCs w:val="24"/>
        </w:rPr>
      </w:pPr>
      <w:proofErr w:type="gramStart"/>
      <w:r>
        <w:rPr>
          <w:rFonts w:ascii="unifont" w:eastAsia="unifont" w:hAnsi="unifont" w:cs="unifont"/>
          <w:color w:val="001F5F"/>
          <w:w w:val="99"/>
          <w:sz w:val="24"/>
          <w:szCs w:val="24"/>
        </w:rPr>
        <w:t></w:t>
      </w:r>
      <w:r>
        <w:rPr>
          <w:rFonts w:ascii="unifont" w:eastAsia="unifont" w:hAnsi="unifont" w:cs="unifont"/>
          <w:color w:val="001F5F"/>
          <w:sz w:val="24"/>
          <w:szCs w:val="24"/>
        </w:rPr>
        <w:t xml:space="preserve"> </w:t>
      </w:r>
      <w:r>
        <w:rPr>
          <w:b/>
          <w:i/>
          <w:color w:val="001F5F"/>
          <w:w w:val="99"/>
          <w:sz w:val="24"/>
          <w:szCs w:val="24"/>
        </w:rPr>
        <w:t>”</w:t>
      </w:r>
      <w:proofErr w:type="spellStart"/>
      <w:proofErr w:type="gramEnd"/>
      <w:r w:rsidR="007A3529">
        <w:rPr>
          <w:b/>
          <w:i/>
          <w:color w:val="001F5F"/>
          <w:w w:val="99"/>
          <w:sz w:val="24"/>
          <w:szCs w:val="24"/>
        </w:rPr>
        <w:t>Micii</w:t>
      </w:r>
      <w:proofErr w:type="spellEnd"/>
      <w:r w:rsidR="007A3529">
        <w:rPr>
          <w:b/>
          <w:i/>
          <w:color w:val="001F5F"/>
          <w:w w:val="99"/>
          <w:sz w:val="24"/>
          <w:szCs w:val="24"/>
        </w:rPr>
        <w:t xml:space="preserve"> </w:t>
      </w:r>
      <w:proofErr w:type="spellStart"/>
      <w:r w:rsidR="007A3529">
        <w:rPr>
          <w:b/>
          <w:i/>
          <w:color w:val="001F5F"/>
          <w:w w:val="99"/>
          <w:sz w:val="24"/>
          <w:szCs w:val="24"/>
        </w:rPr>
        <w:t>cofetari</w:t>
      </w:r>
      <w:proofErr w:type="spellEnd"/>
      <w:r>
        <w:rPr>
          <w:b/>
          <w:i/>
          <w:color w:val="001F5F"/>
          <w:w w:val="99"/>
          <w:sz w:val="24"/>
          <w:szCs w:val="24"/>
        </w:rPr>
        <w:t>”</w:t>
      </w:r>
      <w:r>
        <w:rPr>
          <w:i/>
          <w:color w:val="001F5F"/>
          <w:w w:val="99"/>
          <w:sz w:val="24"/>
          <w:szCs w:val="24"/>
        </w:rPr>
        <w:t>-</w:t>
      </w:r>
      <w:r>
        <w:rPr>
          <w:i/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Activitate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în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colaborare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cu</w:t>
      </w:r>
      <w:r>
        <w:rPr>
          <w:color w:val="001F5F"/>
          <w:sz w:val="24"/>
          <w:szCs w:val="24"/>
        </w:rPr>
        <w:t xml:space="preserve"> </w:t>
      </w:r>
      <w:proofErr w:type="spellStart"/>
      <w:r w:rsidR="007A3529">
        <w:rPr>
          <w:color w:val="001F5F"/>
          <w:w w:val="99"/>
          <w:sz w:val="24"/>
          <w:szCs w:val="24"/>
        </w:rPr>
        <w:t>cofetăria</w:t>
      </w:r>
      <w:proofErr w:type="spellEnd"/>
      <w:r w:rsidR="007A3529">
        <w:rPr>
          <w:color w:val="001F5F"/>
          <w:w w:val="99"/>
          <w:sz w:val="24"/>
          <w:szCs w:val="24"/>
        </w:rPr>
        <w:t xml:space="preserve"> </w:t>
      </w:r>
      <w:proofErr w:type="spellStart"/>
      <w:r w:rsidR="007A3529">
        <w:rPr>
          <w:color w:val="001F5F"/>
          <w:w w:val="99"/>
          <w:sz w:val="24"/>
          <w:szCs w:val="24"/>
        </w:rPr>
        <w:t>Kronstad</w:t>
      </w:r>
      <w:proofErr w:type="spellEnd"/>
      <w:r>
        <w:rPr>
          <w:color w:val="001F5F"/>
          <w:w w:val="99"/>
          <w:sz w:val="24"/>
          <w:szCs w:val="24"/>
        </w:rPr>
        <w:t>.</w:t>
      </w:r>
    </w:p>
    <w:p w:rsidR="00044E2E" w:rsidRDefault="00044E2E">
      <w:pPr>
        <w:spacing w:before="95"/>
        <w:ind w:left="473"/>
        <w:rPr>
          <w:sz w:val="24"/>
          <w:szCs w:val="24"/>
        </w:rPr>
      </w:pPr>
      <w:r>
        <w:rPr>
          <w:rFonts w:ascii="unifont" w:eastAsia="unifont" w:hAnsi="unifont" w:cs="unifont"/>
          <w:color w:val="001F5F"/>
          <w:w w:val="99"/>
          <w:sz w:val="24"/>
          <w:szCs w:val="24"/>
        </w:rPr>
        <w:t xml:space="preserve">     </w:t>
      </w:r>
      <w:proofErr w:type="spellStart"/>
      <w:r w:rsidRPr="00044E2E">
        <w:rPr>
          <w:rFonts w:ascii="unifont" w:eastAsia="unifont" w:hAnsi="unifont" w:cs="unifont"/>
          <w:b/>
          <w:i/>
          <w:color w:val="001F5F"/>
          <w:w w:val="99"/>
          <w:sz w:val="24"/>
          <w:szCs w:val="24"/>
        </w:rPr>
        <w:t>Cultură</w:t>
      </w:r>
      <w:proofErr w:type="spellEnd"/>
      <w:r w:rsidRPr="00044E2E">
        <w:rPr>
          <w:rFonts w:ascii="unifont" w:eastAsia="unifont" w:hAnsi="unifont" w:cs="unifont"/>
          <w:b/>
          <w:i/>
          <w:color w:val="001F5F"/>
          <w:w w:val="99"/>
          <w:sz w:val="24"/>
          <w:szCs w:val="24"/>
        </w:rPr>
        <w:t xml:space="preserve"> </w:t>
      </w:r>
      <w:proofErr w:type="spellStart"/>
      <w:r w:rsidRPr="00044E2E">
        <w:rPr>
          <w:rFonts w:ascii="unifont" w:eastAsia="unifont" w:hAnsi="unifont" w:cs="unifont"/>
          <w:b/>
          <w:i/>
          <w:color w:val="001F5F"/>
          <w:w w:val="99"/>
          <w:sz w:val="24"/>
          <w:szCs w:val="24"/>
        </w:rPr>
        <w:t>japoneză</w:t>
      </w:r>
      <w:proofErr w:type="spellEnd"/>
      <w:r w:rsidRPr="00044E2E">
        <w:rPr>
          <w:rFonts w:ascii="unifont" w:eastAsia="unifont" w:hAnsi="unifont" w:cs="unifont"/>
          <w:b/>
          <w:i/>
          <w:color w:val="001F5F"/>
          <w:w w:val="99"/>
          <w:sz w:val="24"/>
          <w:szCs w:val="24"/>
        </w:rPr>
        <w:t xml:space="preserve"> </w:t>
      </w:r>
      <w:proofErr w:type="spellStart"/>
      <w:r w:rsidRPr="00044E2E">
        <w:rPr>
          <w:rFonts w:ascii="unifont" w:eastAsia="unifont" w:hAnsi="unifont" w:cs="unifont"/>
          <w:b/>
          <w:i/>
          <w:color w:val="001F5F"/>
          <w:w w:val="99"/>
          <w:sz w:val="24"/>
          <w:szCs w:val="24"/>
        </w:rPr>
        <w:t>pe</w:t>
      </w:r>
      <w:proofErr w:type="spellEnd"/>
      <w:r w:rsidRPr="00044E2E">
        <w:rPr>
          <w:rFonts w:ascii="unifont" w:eastAsia="unifont" w:hAnsi="unifont" w:cs="unifont"/>
          <w:b/>
          <w:i/>
          <w:color w:val="001F5F"/>
          <w:w w:val="99"/>
          <w:sz w:val="24"/>
          <w:szCs w:val="24"/>
        </w:rPr>
        <w:t xml:space="preserve"> </w:t>
      </w:r>
      <w:proofErr w:type="spellStart"/>
      <w:r w:rsidRPr="00044E2E">
        <w:rPr>
          <w:rFonts w:ascii="unifont" w:eastAsia="unifont" w:hAnsi="unifont" w:cs="unifont"/>
          <w:b/>
          <w:i/>
          <w:color w:val="001F5F"/>
          <w:w w:val="99"/>
          <w:sz w:val="24"/>
          <w:szCs w:val="24"/>
        </w:rPr>
        <w:t>înțelesul</w:t>
      </w:r>
      <w:proofErr w:type="spellEnd"/>
      <w:r w:rsidRPr="00044E2E">
        <w:rPr>
          <w:rFonts w:ascii="unifont" w:eastAsia="unifont" w:hAnsi="unifont" w:cs="unifont"/>
          <w:b/>
          <w:i/>
          <w:color w:val="001F5F"/>
          <w:w w:val="99"/>
          <w:sz w:val="24"/>
          <w:szCs w:val="24"/>
        </w:rPr>
        <w:t xml:space="preserve"> </w:t>
      </w:r>
      <w:proofErr w:type="spellStart"/>
      <w:r w:rsidRPr="00044E2E">
        <w:rPr>
          <w:rFonts w:ascii="unifont" w:eastAsia="unifont" w:hAnsi="unifont" w:cs="unifont"/>
          <w:b/>
          <w:i/>
          <w:color w:val="001F5F"/>
          <w:w w:val="99"/>
          <w:sz w:val="24"/>
          <w:szCs w:val="24"/>
        </w:rPr>
        <w:t>copiilor</w:t>
      </w:r>
      <w:proofErr w:type="spellEnd"/>
      <w:r>
        <w:rPr>
          <w:rFonts w:ascii="unifont" w:eastAsia="unifont" w:hAnsi="unifont" w:cs="unifont"/>
          <w:color w:val="001F5F"/>
          <w:w w:val="99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viață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japonezilor</w:t>
      </w:r>
      <w:proofErr w:type="spellEnd"/>
    </w:p>
    <w:p w:rsidR="00206101" w:rsidRPr="00044E2E" w:rsidRDefault="00044E2E">
      <w:pPr>
        <w:spacing w:before="1" w:line="280" w:lineRule="exact"/>
        <w:rPr>
          <w:sz w:val="28"/>
          <w:szCs w:val="28"/>
          <w:lang w:val="ro-RO"/>
        </w:rPr>
      </w:pPr>
      <w:r>
        <w:rPr>
          <w:sz w:val="28"/>
          <w:szCs w:val="28"/>
        </w:rPr>
        <w:t xml:space="preserve">         </w:t>
      </w:r>
    </w:p>
    <w:p w:rsidR="00206101" w:rsidRDefault="00744D50">
      <w:pPr>
        <w:ind w:left="468"/>
        <w:rPr>
          <w:sz w:val="24"/>
          <w:szCs w:val="24"/>
        </w:rPr>
      </w:pPr>
      <w:r>
        <w:rPr>
          <w:b/>
          <w:color w:val="BF0000"/>
          <w:sz w:val="24"/>
          <w:szCs w:val="24"/>
        </w:rPr>
        <w:t xml:space="preserve">  </w:t>
      </w:r>
      <w:proofErr w:type="spellStart"/>
      <w:r>
        <w:rPr>
          <w:b/>
          <w:color w:val="BF0000"/>
          <w:w w:val="99"/>
          <w:sz w:val="24"/>
          <w:szCs w:val="24"/>
        </w:rPr>
        <w:t>Activităţi</w:t>
      </w:r>
      <w:proofErr w:type="spellEnd"/>
      <w:r>
        <w:rPr>
          <w:b/>
          <w:color w:val="BF0000"/>
          <w:sz w:val="24"/>
          <w:szCs w:val="24"/>
        </w:rPr>
        <w:t xml:space="preserve"> </w:t>
      </w:r>
      <w:proofErr w:type="spellStart"/>
      <w:r>
        <w:rPr>
          <w:b/>
          <w:color w:val="BF0000"/>
          <w:w w:val="99"/>
          <w:sz w:val="24"/>
          <w:szCs w:val="24"/>
        </w:rPr>
        <w:t>artistice</w:t>
      </w:r>
      <w:proofErr w:type="spellEnd"/>
      <w:r>
        <w:rPr>
          <w:b/>
          <w:color w:val="BF0000"/>
          <w:w w:val="99"/>
          <w:sz w:val="24"/>
          <w:szCs w:val="24"/>
        </w:rPr>
        <w:t>:</w:t>
      </w:r>
    </w:p>
    <w:p w:rsidR="00206101" w:rsidRDefault="00206101">
      <w:pPr>
        <w:spacing w:before="7" w:line="160" w:lineRule="exact"/>
        <w:rPr>
          <w:sz w:val="16"/>
          <w:szCs w:val="16"/>
        </w:rPr>
      </w:pPr>
    </w:p>
    <w:p w:rsidR="00206101" w:rsidRDefault="00744D50">
      <w:pPr>
        <w:ind w:left="468"/>
        <w:rPr>
          <w:sz w:val="24"/>
          <w:szCs w:val="24"/>
        </w:rPr>
      </w:pPr>
      <w:proofErr w:type="gramStart"/>
      <w:r>
        <w:rPr>
          <w:rFonts w:ascii="unifont" w:eastAsia="unifont" w:hAnsi="unifont" w:cs="unifont"/>
          <w:color w:val="001F5F"/>
          <w:w w:val="99"/>
          <w:sz w:val="24"/>
          <w:szCs w:val="24"/>
        </w:rPr>
        <w:t></w:t>
      </w:r>
      <w:r>
        <w:rPr>
          <w:rFonts w:ascii="unifont" w:eastAsia="unifont" w:hAnsi="unifont" w:cs="unifont"/>
          <w:color w:val="001F5F"/>
          <w:sz w:val="24"/>
          <w:szCs w:val="24"/>
        </w:rPr>
        <w:t xml:space="preserve"> </w:t>
      </w:r>
      <w:r>
        <w:rPr>
          <w:b/>
          <w:i/>
          <w:color w:val="001F5F"/>
          <w:w w:val="99"/>
          <w:sz w:val="24"/>
          <w:szCs w:val="24"/>
        </w:rPr>
        <w:t>”</w:t>
      </w:r>
      <w:proofErr w:type="spellStart"/>
      <w:proofErr w:type="gramEnd"/>
      <w:r w:rsidR="00597656">
        <w:rPr>
          <w:b/>
          <w:i/>
          <w:color w:val="001F5F"/>
          <w:w w:val="99"/>
          <w:sz w:val="24"/>
          <w:szCs w:val="24"/>
        </w:rPr>
        <w:t>Măști</w:t>
      </w:r>
      <w:proofErr w:type="spellEnd"/>
      <w:r>
        <w:rPr>
          <w:b/>
          <w:i/>
          <w:color w:val="001F5F"/>
          <w:w w:val="99"/>
          <w:sz w:val="24"/>
          <w:szCs w:val="24"/>
        </w:rPr>
        <w:t>”</w:t>
      </w:r>
      <w:r>
        <w:rPr>
          <w:color w:val="001F5F"/>
          <w:w w:val="99"/>
          <w:sz w:val="24"/>
          <w:szCs w:val="24"/>
        </w:rPr>
        <w:t>-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carnaval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206101" w:rsidRDefault="00744D50">
      <w:pPr>
        <w:spacing w:before="90"/>
        <w:ind w:left="473"/>
        <w:rPr>
          <w:sz w:val="24"/>
          <w:szCs w:val="24"/>
        </w:rPr>
      </w:pPr>
      <w:proofErr w:type="gramStart"/>
      <w:r>
        <w:rPr>
          <w:rFonts w:ascii="unifont" w:eastAsia="unifont" w:hAnsi="unifont" w:cs="unifont"/>
          <w:color w:val="001F5F"/>
          <w:w w:val="99"/>
          <w:sz w:val="24"/>
          <w:szCs w:val="24"/>
        </w:rPr>
        <w:t></w:t>
      </w:r>
      <w:r>
        <w:rPr>
          <w:rFonts w:ascii="unifont" w:eastAsia="unifont" w:hAnsi="unifont" w:cs="unifont"/>
          <w:color w:val="001F5F"/>
          <w:sz w:val="24"/>
          <w:szCs w:val="24"/>
        </w:rPr>
        <w:t xml:space="preserve"> </w:t>
      </w:r>
      <w:r>
        <w:rPr>
          <w:b/>
          <w:i/>
          <w:color w:val="001F5F"/>
          <w:w w:val="99"/>
          <w:sz w:val="24"/>
          <w:szCs w:val="24"/>
        </w:rPr>
        <w:t>”</w:t>
      </w:r>
      <w:proofErr w:type="gramEnd"/>
      <w:r w:rsidR="00597656">
        <w:rPr>
          <w:b/>
          <w:i/>
          <w:color w:val="001F5F"/>
          <w:w w:val="99"/>
          <w:sz w:val="24"/>
          <w:szCs w:val="24"/>
        </w:rPr>
        <w:t>Tip-top Mini TOP</w:t>
      </w:r>
      <w:r>
        <w:rPr>
          <w:b/>
          <w:i/>
          <w:color w:val="001F5F"/>
          <w:w w:val="99"/>
          <w:sz w:val="24"/>
          <w:szCs w:val="24"/>
        </w:rPr>
        <w:t>”-</w:t>
      </w:r>
      <w:r>
        <w:rPr>
          <w:b/>
          <w:i/>
          <w:color w:val="001F5F"/>
          <w:sz w:val="24"/>
          <w:szCs w:val="24"/>
        </w:rPr>
        <w:t xml:space="preserve"> </w:t>
      </w:r>
      <w:r w:rsidR="00597656">
        <w:rPr>
          <w:color w:val="001F5F"/>
          <w:w w:val="99"/>
          <w:sz w:val="24"/>
          <w:szCs w:val="24"/>
        </w:rPr>
        <w:t>program artistic</w:t>
      </w:r>
      <w:r>
        <w:rPr>
          <w:color w:val="001F5F"/>
          <w:w w:val="99"/>
          <w:sz w:val="24"/>
          <w:szCs w:val="24"/>
        </w:rPr>
        <w:t>;</w:t>
      </w:r>
    </w:p>
    <w:p w:rsidR="00206101" w:rsidRDefault="00206101">
      <w:pPr>
        <w:spacing w:before="1" w:line="280" w:lineRule="exact"/>
        <w:rPr>
          <w:sz w:val="28"/>
          <w:szCs w:val="28"/>
        </w:rPr>
      </w:pPr>
    </w:p>
    <w:p w:rsidR="00206101" w:rsidRDefault="00744D50">
      <w:pPr>
        <w:ind w:left="396"/>
        <w:rPr>
          <w:sz w:val="24"/>
          <w:szCs w:val="24"/>
        </w:rPr>
      </w:pPr>
      <w:r>
        <w:rPr>
          <w:b/>
          <w:color w:val="BF0000"/>
          <w:sz w:val="24"/>
          <w:szCs w:val="24"/>
        </w:rPr>
        <w:t xml:space="preserve"> </w:t>
      </w:r>
      <w:proofErr w:type="spellStart"/>
      <w:r>
        <w:rPr>
          <w:b/>
          <w:color w:val="BF0000"/>
          <w:w w:val="99"/>
          <w:sz w:val="24"/>
          <w:szCs w:val="24"/>
        </w:rPr>
        <w:t>Activităţi</w:t>
      </w:r>
      <w:proofErr w:type="spellEnd"/>
      <w:r>
        <w:rPr>
          <w:b/>
          <w:color w:val="BF0000"/>
          <w:sz w:val="24"/>
          <w:szCs w:val="24"/>
        </w:rPr>
        <w:t xml:space="preserve"> </w:t>
      </w:r>
      <w:r>
        <w:rPr>
          <w:b/>
          <w:color w:val="BF0000"/>
          <w:w w:val="99"/>
          <w:sz w:val="24"/>
          <w:szCs w:val="24"/>
        </w:rPr>
        <w:t>sportive:</w:t>
      </w:r>
    </w:p>
    <w:p w:rsidR="00206101" w:rsidRDefault="00206101">
      <w:pPr>
        <w:spacing w:before="7" w:line="160" w:lineRule="exact"/>
        <w:rPr>
          <w:sz w:val="16"/>
          <w:szCs w:val="16"/>
        </w:rPr>
      </w:pPr>
    </w:p>
    <w:p w:rsidR="00206101" w:rsidRDefault="00744D50">
      <w:pPr>
        <w:ind w:left="473"/>
        <w:rPr>
          <w:sz w:val="24"/>
          <w:szCs w:val="24"/>
        </w:rPr>
      </w:pPr>
      <w:proofErr w:type="gramStart"/>
      <w:r>
        <w:rPr>
          <w:rFonts w:ascii="unifont" w:eastAsia="unifont" w:hAnsi="unifont" w:cs="unifont"/>
          <w:color w:val="001F5F"/>
          <w:w w:val="99"/>
          <w:sz w:val="24"/>
          <w:szCs w:val="24"/>
        </w:rPr>
        <w:t></w:t>
      </w:r>
      <w:r>
        <w:rPr>
          <w:rFonts w:ascii="unifont" w:eastAsia="unifont" w:hAnsi="unifont" w:cs="unifont"/>
          <w:color w:val="001F5F"/>
          <w:sz w:val="24"/>
          <w:szCs w:val="24"/>
        </w:rPr>
        <w:t xml:space="preserve"> </w:t>
      </w:r>
      <w:r>
        <w:rPr>
          <w:b/>
          <w:i/>
          <w:color w:val="001F5F"/>
          <w:w w:val="99"/>
          <w:sz w:val="24"/>
          <w:szCs w:val="24"/>
        </w:rPr>
        <w:t>”</w:t>
      </w:r>
      <w:proofErr w:type="spellStart"/>
      <w:proofErr w:type="gramEnd"/>
      <w:r w:rsidR="007A3529">
        <w:rPr>
          <w:b/>
          <w:i/>
          <w:color w:val="001F5F"/>
          <w:w w:val="99"/>
          <w:sz w:val="24"/>
          <w:szCs w:val="24"/>
        </w:rPr>
        <w:t>Micii</w:t>
      </w:r>
      <w:proofErr w:type="spellEnd"/>
      <w:r w:rsidR="007A3529">
        <w:rPr>
          <w:b/>
          <w:i/>
          <w:color w:val="001F5F"/>
          <w:w w:val="99"/>
          <w:sz w:val="24"/>
          <w:szCs w:val="24"/>
        </w:rPr>
        <w:t xml:space="preserve"> </w:t>
      </w:r>
      <w:proofErr w:type="spellStart"/>
      <w:r w:rsidR="007A3529">
        <w:rPr>
          <w:b/>
          <w:i/>
          <w:color w:val="001F5F"/>
          <w:w w:val="99"/>
          <w:sz w:val="24"/>
          <w:szCs w:val="24"/>
        </w:rPr>
        <w:t>sportivi</w:t>
      </w:r>
      <w:proofErr w:type="spellEnd"/>
      <w:r>
        <w:rPr>
          <w:b/>
          <w:i/>
          <w:color w:val="001F5F"/>
          <w:w w:val="99"/>
          <w:sz w:val="24"/>
          <w:szCs w:val="24"/>
        </w:rPr>
        <w:t>”-</w:t>
      </w:r>
      <w:r>
        <w:rPr>
          <w:b/>
          <w:i/>
          <w:color w:val="001F5F"/>
          <w:sz w:val="24"/>
          <w:szCs w:val="24"/>
        </w:rPr>
        <w:t xml:space="preserve"> 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jocuri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și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concursuri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cu</w:t>
      </w:r>
      <w:r>
        <w:rPr>
          <w:color w:val="001F5F"/>
          <w:sz w:val="24"/>
          <w:szCs w:val="24"/>
        </w:rPr>
        <w:t xml:space="preserve"> </w:t>
      </w:r>
      <w:proofErr w:type="spellStart"/>
      <w:r w:rsidR="007A3529">
        <w:rPr>
          <w:color w:val="001F5F"/>
          <w:w w:val="99"/>
          <w:sz w:val="24"/>
          <w:szCs w:val="24"/>
        </w:rPr>
        <w:t>Bebe</w:t>
      </w:r>
      <w:proofErr w:type="spellEnd"/>
      <w:r w:rsidR="007A3529">
        <w:rPr>
          <w:color w:val="001F5F"/>
          <w:w w:val="99"/>
          <w:sz w:val="24"/>
          <w:szCs w:val="24"/>
        </w:rPr>
        <w:t xml:space="preserve"> </w:t>
      </w:r>
      <w:proofErr w:type="spellStart"/>
      <w:r w:rsidR="007A3529">
        <w:rPr>
          <w:color w:val="001F5F"/>
          <w:w w:val="99"/>
          <w:sz w:val="24"/>
          <w:szCs w:val="24"/>
        </w:rPr>
        <w:t>Rostogol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206101" w:rsidRDefault="00744D50">
      <w:pPr>
        <w:spacing w:before="95"/>
        <w:ind w:left="473"/>
        <w:rPr>
          <w:sz w:val="24"/>
          <w:szCs w:val="24"/>
        </w:rPr>
      </w:pPr>
      <w:proofErr w:type="gramStart"/>
      <w:r>
        <w:rPr>
          <w:rFonts w:ascii="unifont" w:eastAsia="unifont" w:hAnsi="unifont" w:cs="unifont"/>
          <w:color w:val="001F5F"/>
          <w:w w:val="99"/>
          <w:sz w:val="24"/>
          <w:szCs w:val="24"/>
        </w:rPr>
        <w:t></w:t>
      </w:r>
      <w:r>
        <w:rPr>
          <w:rFonts w:ascii="unifont" w:eastAsia="unifont" w:hAnsi="unifont" w:cs="unifont"/>
          <w:color w:val="001F5F"/>
          <w:sz w:val="24"/>
          <w:szCs w:val="24"/>
        </w:rPr>
        <w:t xml:space="preserve"> </w:t>
      </w:r>
      <w:r>
        <w:rPr>
          <w:b/>
          <w:i/>
          <w:color w:val="001F5F"/>
          <w:w w:val="99"/>
          <w:sz w:val="24"/>
          <w:szCs w:val="24"/>
        </w:rPr>
        <w:t>”</w:t>
      </w:r>
      <w:proofErr w:type="spellStart"/>
      <w:proofErr w:type="gramEnd"/>
      <w:r>
        <w:rPr>
          <w:b/>
          <w:i/>
          <w:color w:val="001F5F"/>
          <w:w w:val="99"/>
          <w:sz w:val="24"/>
          <w:szCs w:val="24"/>
        </w:rPr>
        <w:t>Mi</w:t>
      </w:r>
      <w:r w:rsidR="007A3529">
        <w:rPr>
          <w:b/>
          <w:i/>
          <w:color w:val="001F5F"/>
          <w:w w:val="99"/>
          <w:sz w:val="24"/>
          <w:szCs w:val="24"/>
        </w:rPr>
        <w:t>cii</w:t>
      </w:r>
      <w:proofErr w:type="spellEnd"/>
      <w:r w:rsidR="007A3529">
        <w:rPr>
          <w:b/>
          <w:i/>
          <w:color w:val="001F5F"/>
          <w:w w:val="99"/>
          <w:sz w:val="24"/>
          <w:szCs w:val="24"/>
        </w:rPr>
        <w:t xml:space="preserve"> </w:t>
      </w:r>
      <w:proofErr w:type="spellStart"/>
      <w:r w:rsidR="007A3529">
        <w:rPr>
          <w:b/>
          <w:i/>
          <w:color w:val="001F5F"/>
          <w:w w:val="99"/>
          <w:sz w:val="24"/>
          <w:szCs w:val="24"/>
        </w:rPr>
        <w:t>gimnasti</w:t>
      </w:r>
      <w:proofErr w:type="spellEnd"/>
      <w:r>
        <w:rPr>
          <w:b/>
          <w:i/>
          <w:color w:val="001F5F"/>
          <w:w w:val="99"/>
          <w:sz w:val="24"/>
          <w:szCs w:val="24"/>
        </w:rPr>
        <w:t>”</w:t>
      </w:r>
      <w:r>
        <w:rPr>
          <w:b/>
          <w:color w:val="001F5F"/>
          <w:w w:val="99"/>
          <w:sz w:val="24"/>
          <w:szCs w:val="24"/>
        </w:rPr>
        <w:t>-</w:t>
      </w:r>
      <w:r>
        <w:rPr>
          <w:b/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competiţii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sportive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în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curtea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 w:rsidR="004A2361">
        <w:rPr>
          <w:color w:val="001F5F"/>
          <w:w w:val="99"/>
          <w:sz w:val="24"/>
          <w:szCs w:val="24"/>
        </w:rPr>
        <w:t>grădiniței</w:t>
      </w:r>
      <w:proofErr w:type="spellEnd"/>
      <w:r>
        <w:rPr>
          <w:b/>
          <w:color w:val="001F5F"/>
          <w:w w:val="99"/>
          <w:sz w:val="24"/>
          <w:szCs w:val="24"/>
        </w:rPr>
        <w:t>;</w:t>
      </w:r>
    </w:p>
    <w:p w:rsidR="00206101" w:rsidRDefault="00744D50">
      <w:pPr>
        <w:spacing w:before="90"/>
        <w:ind w:left="473"/>
        <w:rPr>
          <w:sz w:val="24"/>
          <w:szCs w:val="24"/>
        </w:rPr>
      </w:pPr>
      <w:proofErr w:type="gramStart"/>
      <w:r>
        <w:rPr>
          <w:rFonts w:ascii="unifont" w:eastAsia="unifont" w:hAnsi="unifont" w:cs="unifont"/>
          <w:color w:val="001F5F"/>
          <w:w w:val="99"/>
          <w:sz w:val="24"/>
          <w:szCs w:val="24"/>
        </w:rPr>
        <w:t></w:t>
      </w:r>
      <w:r>
        <w:rPr>
          <w:rFonts w:ascii="unifont" w:eastAsia="unifont" w:hAnsi="unifont" w:cs="unifont"/>
          <w:color w:val="001F5F"/>
          <w:sz w:val="24"/>
          <w:szCs w:val="24"/>
        </w:rPr>
        <w:t xml:space="preserve"> </w:t>
      </w:r>
      <w:r>
        <w:rPr>
          <w:b/>
          <w:i/>
          <w:color w:val="001F5F"/>
          <w:w w:val="99"/>
          <w:sz w:val="24"/>
          <w:szCs w:val="24"/>
        </w:rPr>
        <w:t>”</w:t>
      </w:r>
      <w:proofErr w:type="gramEnd"/>
      <w:r w:rsidR="004A2361">
        <w:rPr>
          <w:b/>
          <w:i/>
          <w:color w:val="001F5F"/>
          <w:w w:val="99"/>
          <w:sz w:val="24"/>
          <w:szCs w:val="24"/>
        </w:rPr>
        <w:t xml:space="preserve">Cu </w:t>
      </w:r>
      <w:proofErr w:type="spellStart"/>
      <w:r w:rsidR="004A2361">
        <w:rPr>
          <w:b/>
          <w:i/>
          <w:color w:val="001F5F"/>
          <w:w w:val="99"/>
          <w:sz w:val="24"/>
          <w:szCs w:val="24"/>
        </w:rPr>
        <w:t>tata</w:t>
      </w:r>
      <w:proofErr w:type="spellEnd"/>
      <w:r w:rsidR="004A2361">
        <w:rPr>
          <w:b/>
          <w:i/>
          <w:color w:val="001F5F"/>
          <w:w w:val="99"/>
          <w:sz w:val="24"/>
          <w:szCs w:val="24"/>
        </w:rPr>
        <w:t xml:space="preserve"> la </w:t>
      </w:r>
      <w:proofErr w:type="spellStart"/>
      <w:r w:rsidR="004A2361">
        <w:rPr>
          <w:b/>
          <w:i/>
          <w:color w:val="001F5F"/>
          <w:w w:val="99"/>
          <w:sz w:val="24"/>
          <w:szCs w:val="24"/>
        </w:rPr>
        <w:t>joacă</w:t>
      </w:r>
      <w:proofErr w:type="spellEnd"/>
      <w:r>
        <w:rPr>
          <w:b/>
          <w:i/>
          <w:color w:val="001F5F"/>
          <w:w w:val="99"/>
          <w:sz w:val="24"/>
          <w:szCs w:val="24"/>
        </w:rPr>
        <w:t>”</w:t>
      </w:r>
      <w:r>
        <w:rPr>
          <w:color w:val="001F5F"/>
          <w:w w:val="99"/>
          <w:sz w:val="24"/>
          <w:szCs w:val="24"/>
        </w:rPr>
        <w:t>-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concursuri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sportive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şi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jocuri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sportive.</w:t>
      </w:r>
    </w:p>
    <w:p w:rsidR="00206101" w:rsidRDefault="00206101">
      <w:pPr>
        <w:spacing w:line="200" w:lineRule="exact"/>
      </w:pPr>
    </w:p>
    <w:p w:rsidR="00206101" w:rsidRDefault="00206101">
      <w:pPr>
        <w:spacing w:before="1" w:line="200" w:lineRule="exact"/>
      </w:pPr>
    </w:p>
    <w:p w:rsidR="00206101" w:rsidRDefault="00744D50">
      <w:pPr>
        <w:ind w:left="291" w:right="7040"/>
        <w:jc w:val="center"/>
        <w:rPr>
          <w:sz w:val="24"/>
          <w:szCs w:val="24"/>
        </w:rPr>
      </w:pPr>
      <w:r>
        <w:rPr>
          <w:b/>
          <w:color w:val="BF0000"/>
          <w:sz w:val="24"/>
          <w:szCs w:val="24"/>
        </w:rPr>
        <w:t xml:space="preserve">  </w:t>
      </w:r>
      <w:proofErr w:type="spellStart"/>
      <w:r>
        <w:rPr>
          <w:b/>
          <w:color w:val="BF0000"/>
          <w:w w:val="99"/>
          <w:sz w:val="24"/>
          <w:szCs w:val="24"/>
        </w:rPr>
        <w:t>Activităţi</w:t>
      </w:r>
      <w:proofErr w:type="spellEnd"/>
      <w:r>
        <w:rPr>
          <w:b/>
          <w:color w:val="BF0000"/>
          <w:sz w:val="24"/>
          <w:szCs w:val="24"/>
        </w:rPr>
        <w:t xml:space="preserve"> </w:t>
      </w:r>
      <w:proofErr w:type="spellStart"/>
      <w:r>
        <w:rPr>
          <w:b/>
          <w:color w:val="BF0000"/>
          <w:w w:val="99"/>
          <w:sz w:val="24"/>
          <w:szCs w:val="24"/>
        </w:rPr>
        <w:t>recreative</w:t>
      </w:r>
      <w:proofErr w:type="spellEnd"/>
      <w:r>
        <w:rPr>
          <w:b/>
          <w:color w:val="BF0000"/>
          <w:w w:val="99"/>
          <w:sz w:val="24"/>
          <w:szCs w:val="24"/>
        </w:rPr>
        <w:t>:</w:t>
      </w:r>
    </w:p>
    <w:p w:rsidR="00206101" w:rsidRDefault="00206101">
      <w:pPr>
        <w:spacing w:before="2" w:line="160" w:lineRule="exact"/>
        <w:rPr>
          <w:sz w:val="17"/>
          <w:szCs w:val="17"/>
        </w:rPr>
      </w:pPr>
    </w:p>
    <w:p w:rsidR="00206101" w:rsidRDefault="00744D50">
      <w:pPr>
        <w:ind w:left="473"/>
        <w:rPr>
          <w:sz w:val="24"/>
          <w:szCs w:val="24"/>
        </w:rPr>
      </w:pPr>
      <w:r>
        <w:rPr>
          <w:rFonts w:ascii="unifont" w:eastAsia="unifont" w:hAnsi="unifont" w:cs="unifont"/>
          <w:color w:val="001F5F"/>
          <w:w w:val="99"/>
          <w:sz w:val="24"/>
          <w:szCs w:val="24"/>
        </w:rPr>
        <w:t></w:t>
      </w:r>
      <w:r>
        <w:rPr>
          <w:rFonts w:ascii="unifont" w:eastAsia="unifont" w:hAnsi="unifont" w:cs="unifont"/>
          <w:color w:val="001F5F"/>
          <w:sz w:val="24"/>
          <w:szCs w:val="24"/>
        </w:rPr>
        <w:t xml:space="preserve"> </w:t>
      </w:r>
      <w:r>
        <w:rPr>
          <w:b/>
          <w:i/>
          <w:color w:val="001F5F"/>
          <w:w w:val="99"/>
          <w:sz w:val="24"/>
          <w:szCs w:val="24"/>
        </w:rPr>
        <w:t>“</w:t>
      </w:r>
      <w:proofErr w:type="spellStart"/>
      <w:proofErr w:type="gramStart"/>
      <w:r>
        <w:rPr>
          <w:b/>
          <w:i/>
          <w:color w:val="001F5F"/>
          <w:w w:val="99"/>
          <w:sz w:val="24"/>
          <w:szCs w:val="24"/>
        </w:rPr>
        <w:t>Necuvântătoarele</w:t>
      </w:r>
      <w:proofErr w:type="spellEnd"/>
      <w:r>
        <w:rPr>
          <w:b/>
          <w:i/>
          <w:color w:val="001F5F"/>
          <w:sz w:val="24"/>
          <w:szCs w:val="24"/>
        </w:rPr>
        <w:t xml:space="preserve">  </w:t>
      </w:r>
      <w:proofErr w:type="spellStart"/>
      <w:r>
        <w:rPr>
          <w:b/>
          <w:i/>
          <w:color w:val="001F5F"/>
          <w:w w:val="99"/>
          <w:sz w:val="24"/>
          <w:szCs w:val="24"/>
        </w:rPr>
        <w:t>şi</w:t>
      </w:r>
      <w:proofErr w:type="spellEnd"/>
      <w:proofErr w:type="gramEnd"/>
      <w:r>
        <w:rPr>
          <w:b/>
          <w:i/>
          <w:color w:val="001F5F"/>
          <w:sz w:val="24"/>
          <w:szCs w:val="24"/>
        </w:rPr>
        <w:t xml:space="preserve"> </w:t>
      </w:r>
      <w:proofErr w:type="spellStart"/>
      <w:r>
        <w:rPr>
          <w:b/>
          <w:i/>
          <w:color w:val="001F5F"/>
          <w:w w:val="99"/>
          <w:sz w:val="24"/>
          <w:szCs w:val="24"/>
        </w:rPr>
        <w:t>secretele</w:t>
      </w:r>
      <w:proofErr w:type="spellEnd"/>
      <w:r>
        <w:rPr>
          <w:b/>
          <w:i/>
          <w:color w:val="001F5F"/>
          <w:sz w:val="24"/>
          <w:szCs w:val="24"/>
        </w:rPr>
        <w:t xml:space="preserve"> </w:t>
      </w:r>
      <w:proofErr w:type="spellStart"/>
      <w:r>
        <w:rPr>
          <w:b/>
          <w:i/>
          <w:color w:val="001F5F"/>
          <w:w w:val="99"/>
          <w:sz w:val="24"/>
          <w:szCs w:val="24"/>
        </w:rPr>
        <w:t>lor</w:t>
      </w:r>
      <w:proofErr w:type="spellEnd"/>
      <w:r>
        <w:rPr>
          <w:b/>
          <w:i/>
          <w:color w:val="001F5F"/>
          <w:w w:val="99"/>
          <w:sz w:val="24"/>
          <w:szCs w:val="24"/>
        </w:rPr>
        <w:t>”</w:t>
      </w:r>
      <w:r>
        <w:rPr>
          <w:i/>
          <w:color w:val="001F5F"/>
          <w:w w:val="99"/>
          <w:sz w:val="24"/>
          <w:szCs w:val="24"/>
        </w:rPr>
        <w:t>-</w:t>
      </w:r>
      <w:proofErr w:type="spellStart"/>
      <w:r>
        <w:rPr>
          <w:color w:val="001F5F"/>
          <w:w w:val="99"/>
          <w:sz w:val="24"/>
          <w:szCs w:val="24"/>
        </w:rPr>
        <w:t>vizită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la</w:t>
      </w:r>
      <w:r>
        <w:rPr>
          <w:color w:val="001F5F"/>
          <w:sz w:val="24"/>
          <w:szCs w:val="24"/>
        </w:rPr>
        <w:t xml:space="preserve"> </w:t>
      </w:r>
      <w:proofErr w:type="spellStart"/>
      <w:r w:rsidR="00597656">
        <w:rPr>
          <w:color w:val="001F5F"/>
          <w:w w:val="99"/>
          <w:sz w:val="24"/>
          <w:szCs w:val="24"/>
        </w:rPr>
        <w:t>Parcul</w:t>
      </w:r>
      <w:proofErr w:type="spellEnd"/>
      <w:r w:rsidR="00597656">
        <w:rPr>
          <w:color w:val="001F5F"/>
          <w:w w:val="99"/>
          <w:sz w:val="24"/>
          <w:szCs w:val="24"/>
        </w:rPr>
        <w:t xml:space="preserve"> </w:t>
      </w:r>
      <w:proofErr w:type="spellStart"/>
      <w:r w:rsidR="00597656">
        <w:rPr>
          <w:color w:val="001F5F"/>
          <w:w w:val="99"/>
          <w:sz w:val="24"/>
          <w:szCs w:val="24"/>
        </w:rPr>
        <w:t>Zoologic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;</w:t>
      </w:r>
    </w:p>
    <w:p w:rsidR="00206101" w:rsidRDefault="00744D50">
      <w:pPr>
        <w:spacing w:before="90"/>
        <w:ind w:left="473"/>
        <w:rPr>
          <w:sz w:val="24"/>
          <w:szCs w:val="24"/>
        </w:rPr>
      </w:pPr>
      <w:r>
        <w:rPr>
          <w:rFonts w:ascii="unifont" w:eastAsia="unifont" w:hAnsi="unifont" w:cs="unifont"/>
          <w:color w:val="001F5F"/>
          <w:w w:val="99"/>
          <w:sz w:val="24"/>
          <w:szCs w:val="24"/>
        </w:rPr>
        <w:t></w:t>
      </w:r>
      <w:r>
        <w:rPr>
          <w:rFonts w:ascii="unifont" w:eastAsia="unifont" w:hAnsi="unifont" w:cs="unifont"/>
          <w:color w:val="001F5F"/>
          <w:sz w:val="24"/>
          <w:szCs w:val="24"/>
        </w:rPr>
        <w:t xml:space="preserve"> </w:t>
      </w:r>
      <w:r>
        <w:rPr>
          <w:b/>
          <w:i/>
          <w:color w:val="001F5F"/>
          <w:w w:val="99"/>
          <w:sz w:val="24"/>
          <w:szCs w:val="24"/>
        </w:rPr>
        <w:t>“</w:t>
      </w:r>
      <w:proofErr w:type="spellStart"/>
      <w:r w:rsidR="007A3529">
        <w:rPr>
          <w:b/>
          <w:i/>
          <w:color w:val="001F5F"/>
          <w:w w:val="99"/>
          <w:sz w:val="24"/>
          <w:szCs w:val="24"/>
        </w:rPr>
        <w:t>Profesorul</w:t>
      </w:r>
      <w:proofErr w:type="spellEnd"/>
      <w:r w:rsidR="007A3529">
        <w:rPr>
          <w:b/>
          <w:i/>
          <w:color w:val="001F5F"/>
          <w:w w:val="99"/>
          <w:sz w:val="24"/>
          <w:szCs w:val="24"/>
        </w:rPr>
        <w:t xml:space="preserve"> magician</w:t>
      </w:r>
      <w:r>
        <w:rPr>
          <w:b/>
          <w:i/>
          <w:color w:val="001F5F"/>
          <w:w w:val="99"/>
          <w:sz w:val="24"/>
          <w:szCs w:val="24"/>
        </w:rPr>
        <w:t>”</w:t>
      </w:r>
      <w:r>
        <w:rPr>
          <w:b/>
          <w:color w:val="001F5F"/>
          <w:w w:val="99"/>
          <w:sz w:val="24"/>
          <w:szCs w:val="24"/>
        </w:rPr>
        <w:t>-</w:t>
      </w:r>
      <w:r>
        <w:rPr>
          <w:b/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vizionarea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 w:rsidR="007A3529">
        <w:rPr>
          <w:color w:val="001F5F"/>
          <w:w w:val="99"/>
          <w:sz w:val="24"/>
          <w:szCs w:val="24"/>
        </w:rPr>
        <w:t>spectacolului</w:t>
      </w:r>
      <w:proofErr w:type="spellEnd"/>
      <w:r w:rsidR="007A3529">
        <w:rPr>
          <w:color w:val="001F5F"/>
          <w:w w:val="99"/>
          <w:sz w:val="24"/>
          <w:szCs w:val="24"/>
        </w:rPr>
        <w:t xml:space="preserve"> de </w:t>
      </w:r>
      <w:proofErr w:type="spellStart"/>
      <w:r w:rsidR="007A3529">
        <w:rPr>
          <w:color w:val="001F5F"/>
          <w:w w:val="99"/>
          <w:sz w:val="24"/>
          <w:szCs w:val="24"/>
        </w:rPr>
        <w:t>magie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206101" w:rsidRDefault="00206101">
      <w:pPr>
        <w:spacing w:before="95"/>
        <w:ind w:left="473"/>
        <w:rPr>
          <w:sz w:val="24"/>
          <w:szCs w:val="24"/>
        </w:rPr>
      </w:pPr>
    </w:p>
    <w:p w:rsidR="00206101" w:rsidRDefault="00206101">
      <w:pPr>
        <w:spacing w:line="200" w:lineRule="exact"/>
      </w:pPr>
    </w:p>
    <w:p w:rsidR="00206101" w:rsidRDefault="00206101">
      <w:pPr>
        <w:spacing w:line="200" w:lineRule="exact"/>
      </w:pPr>
    </w:p>
    <w:p w:rsidR="00206101" w:rsidRDefault="00206101" w:rsidP="00F72ADD">
      <w:pPr>
        <w:spacing w:line="276" w:lineRule="auto"/>
        <w:ind w:right="77"/>
        <w:jc w:val="both"/>
        <w:rPr>
          <w:sz w:val="24"/>
          <w:szCs w:val="24"/>
        </w:rPr>
      </w:pPr>
    </w:p>
    <w:p w:rsidR="00206101" w:rsidRDefault="00206101">
      <w:pPr>
        <w:spacing w:before="8" w:line="140" w:lineRule="exact"/>
        <w:rPr>
          <w:sz w:val="15"/>
          <w:szCs w:val="15"/>
        </w:rPr>
      </w:pPr>
    </w:p>
    <w:p w:rsidR="00206101" w:rsidRDefault="00206101">
      <w:pPr>
        <w:spacing w:line="200" w:lineRule="exact"/>
      </w:pPr>
    </w:p>
    <w:p w:rsidR="00206101" w:rsidRDefault="00206101">
      <w:pPr>
        <w:spacing w:line="200" w:lineRule="exact"/>
      </w:pPr>
    </w:p>
    <w:p w:rsidR="00206101" w:rsidRDefault="00744D50" w:rsidP="004A2361">
      <w:pPr>
        <w:ind w:left="540"/>
        <w:rPr>
          <w:sz w:val="24"/>
          <w:szCs w:val="24"/>
        </w:rPr>
      </w:pPr>
      <w:r>
        <w:rPr>
          <w:b/>
          <w:color w:val="BF0000"/>
          <w:sz w:val="24"/>
          <w:szCs w:val="24"/>
        </w:rPr>
        <w:t xml:space="preserve">  </w:t>
      </w:r>
      <w:proofErr w:type="spellStart"/>
      <w:r>
        <w:rPr>
          <w:b/>
          <w:color w:val="BF0000"/>
          <w:w w:val="99"/>
          <w:sz w:val="24"/>
          <w:szCs w:val="24"/>
        </w:rPr>
        <w:t>Activităţi</w:t>
      </w:r>
      <w:proofErr w:type="spellEnd"/>
      <w:r>
        <w:rPr>
          <w:b/>
          <w:color w:val="BF0000"/>
          <w:sz w:val="24"/>
          <w:szCs w:val="24"/>
        </w:rPr>
        <w:t xml:space="preserve"> </w:t>
      </w:r>
      <w:r>
        <w:rPr>
          <w:b/>
          <w:color w:val="BF0000"/>
          <w:w w:val="99"/>
          <w:sz w:val="24"/>
          <w:szCs w:val="24"/>
        </w:rPr>
        <w:t>educative</w:t>
      </w:r>
    </w:p>
    <w:p w:rsidR="00206101" w:rsidRDefault="00C02195">
      <w:pPr>
        <w:spacing w:before="90"/>
        <w:ind w:left="473"/>
        <w:rPr>
          <w:sz w:val="24"/>
          <w:szCs w:val="24"/>
        </w:rPr>
      </w:pPr>
      <w:r>
        <w:rPr>
          <w:rFonts w:ascii="unifont" w:eastAsia="unifont" w:hAnsi="unifont" w:cs="unifont"/>
          <w:noProof/>
          <w:color w:val="001F5F"/>
          <w:sz w:val="24"/>
          <w:szCs w:val="24"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page">
              <wp:posOffset>4983480</wp:posOffset>
            </wp:positionH>
            <wp:positionV relativeFrom="paragraph">
              <wp:posOffset>-365125</wp:posOffset>
            </wp:positionV>
            <wp:extent cx="2054225" cy="1923415"/>
            <wp:effectExtent l="19050" t="0" r="3175" b="0"/>
            <wp:wrapNone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44D50">
        <w:rPr>
          <w:rFonts w:ascii="unifont" w:eastAsia="unifont" w:hAnsi="unifont" w:cs="unifont"/>
          <w:color w:val="001F5F"/>
          <w:w w:val="99"/>
          <w:sz w:val="24"/>
          <w:szCs w:val="24"/>
        </w:rPr>
        <w:t></w:t>
      </w:r>
      <w:r w:rsidR="00744D50">
        <w:rPr>
          <w:rFonts w:ascii="unifont" w:eastAsia="unifont" w:hAnsi="unifont" w:cs="unifont"/>
          <w:color w:val="001F5F"/>
          <w:sz w:val="24"/>
          <w:szCs w:val="24"/>
        </w:rPr>
        <w:t xml:space="preserve"> </w:t>
      </w:r>
      <w:proofErr w:type="gramStart"/>
      <w:r w:rsidR="00744D50">
        <w:rPr>
          <w:b/>
          <w:i/>
          <w:color w:val="001F5F"/>
          <w:w w:val="99"/>
          <w:sz w:val="24"/>
          <w:szCs w:val="24"/>
        </w:rPr>
        <w:t>,,</w:t>
      </w:r>
      <w:proofErr w:type="spellStart"/>
      <w:r w:rsidR="00744D50">
        <w:rPr>
          <w:b/>
          <w:i/>
          <w:color w:val="001F5F"/>
          <w:w w:val="99"/>
          <w:sz w:val="24"/>
          <w:szCs w:val="24"/>
        </w:rPr>
        <w:t>M</w:t>
      </w:r>
      <w:r w:rsidR="004A2361">
        <w:rPr>
          <w:b/>
          <w:i/>
          <w:color w:val="001F5F"/>
          <w:w w:val="99"/>
          <w:sz w:val="24"/>
          <w:szCs w:val="24"/>
        </w:rPr>
        <w:t>ici</w:t>
      </w:r>
      <w:proofErr w:type="spellEnd"/>
      <w:proofErr w:type="gramEnd"/>
      <w:r w:rsidR="004A2361">
        <w:rPr>
          <w:b/>
          <w:i/>
          <w:color w:val="001F5F"/>
          <w:w w:val="99"/>
          <w:sz w:val="24"/>
          <w:szCs w:val="24"/>
        </w:rPr>
        <w:t xml:space="preserve"> , </w:t>
      </w:r>
      <w:proofErr w:type="spellStart"/>
      <w:r w:rsidR="004A2361">
        <w:rPr>
          <w:b/>
          <w:i/>
          <w:color w:val="001F5F"/>
          <w:w w:val="99"/>
          <w:sz w:val="24"/>
          <w:szCs w:val="24"/>
        </w:rPr>
        <w:t>dar</w:t>
      </w:r>
      <w:proofErr w:type="spellEnd"/>
      <w:r w:rsidR="004A2361">
        <w:rPr>
          <w:b/>
          <w:i/>
          <w:color w:val="001F5F"/>
          <w:w w:val="99"/>
          <w:sz w:val="24"/>
          <w:szCs w:val="24"/>
        </w:rPr>
        <w:t xml:space="preserve"> </w:t>
      </w:r>
      <w:proofErr w:type="spellStart"/>
      <w:r w:rsidR="004A2361">
        <w:rPr>
          <w:b/>
          <w:i/>
          <w:color w:val="001F5F"/>
          <w:w w:val="99"/>
          <w:sz w:val="24"/>
          <w:szCs w:val="24"/>
        </w:rPr>
        <w:t>isteți</w:t>
      </w:r>
      <w:proofErr w:type="spellEnd"/>
      <w:r w:rsidR="004A2361">
        <w:rPr>
          <w:b/>
          <w:i/>
          <w:color w:val="001F5F"/>
          <w:w w:val="99"/>
          <w:sz w:val="24"/>
          <w:szCs w:val="24"/>
        </w:rPr>
        <w:t>!</w:t>
      </w:r>
      <w:r w:rsidR="00744D50">
        <w:rPr>
          <w:b/>
          <w:i/>
          <w:color w:val="001F5F"/>
          <w:w w:val="99"/>
          <w:sz w:val="24"/>
          <w:szCs w:val="24"/>
        </w:rPr>
        <w:t>”</w:t>
      </w:r>
      <w:r w:rsidR="00744D50">
        <w:rPr>
          <w:i/>
          <w:color w:val="001F5F"/>
          <w:w w:val="99"/>
          <w:sz w:val="24"/>
          <w:szCs w:val="24"/>
        </w:rPr>
        <w:t>;</w:t>
      </w:r>
    </w:p>
    <w:p w:rsidR="00206101" w:rsidRDefault="00C02195" w:rsidP="004A2361">
      <w:pPr>
        <w:spacing w:before="95"/>
        <w:ind w:left="473"/>
        <w:rPr>
          <w:sz w:val="24"/>
          <w:szCs w:val="24"/>
        </w:rPr>
        <w:sectPr w:rsidR="00206101">
          <w:pgSz w:w="11900" w:h="16840"/>
          <w:pgMar w:top="940" w:right="720" w:bottom="280" w:left="1020" w:header="720" w:footer="720" w:gutter="0"/>
          <w:cols w:space="720"/>
        </w:sectPr>
      </w:pPr>
      <w:r>
        <w:rPr>
          <w:sz w:val="24"/>
          <w:szCs w:val="24"/>
        </w:rPr>
        <w:t xml:space="preserve">                                      </w:t>
      </w:r>
      <w:r w:rsidR="00D85E5A">
        <w:rPr>
          <w:sz w:val="24"/>
          <w:szCs w:val="24"/>
        </w:rPr>
        <w:t xml:space="preserve">            </w:t>
      </w:r>
      <w:r w:rsidR="00F247A5">
        <w:rPr>
          <w:sz w:val="24"/>
          <w:szCs w:val="24"/>
        </w:rPr>
        <w:t xml:space="preserve">      </w:t>
      </w:r>
    </w:p>
    <w:p w:rsidR="00206101" w:rsidRPr="00F72ADD" w:rsidRDefault="00206101" w:rsidP="00F72ADD">
      <w:pPr>
        <w:spacing w:before="69"/>
        <w:rPr>
          <w:sz w:val="24"/>
          <w:szCs w:val="24"/>
        </w:rPr>
      </w:pPr>
    </w:p>
    <w:p w:rsidR="00206101" w:rsidRDefault="00206101">
      <w:pPr>
        <w:spacing w:line="200" w:lineRule="exact"/>
      </w:pPr>
    </w:p>
    <w:p w:rsidR="00206101" w:rsidRDefault="00206101">
      <w:pPr>
        <w:spacing w:line="200" w:lineRule="exact"/>
      </w:pPr>
    </w:p>
    <w:p w:rsidR="00206101" w:rsidRDefault="00206101">
      <w:pPr>
        <w:spacing w:before="13" w:line="220" w:lineRule="exact"/>
        <w:rPr>
          <w:sz w:val="22"/>
          <w:szCs w:val="22"/>
        </w:rPr>
      </w:pPr>
    </w:p>
    <w:p w:rsidR="00206101" w:rsidRDefault="00744D50">
      <w:pPr>
        <w:spacing w:line="260" w:lineRule="exact"/>
        <w:ind w:left="113"/>
        <w:rPr>
          <w:sz w:val="24"/>
          <w:szCs w:val="24"/>
        </w:rPr>
      </w:pPr>
      <w:r>
        <w:rPr>
          <w:b/>
          <w:color w:val="001F5F"/>
          <w:w w:val="99"/>
          <w:position w:val="-1"/>
          <w:sz w:val="24"/>
          <w:szCs w:val="24"/>
        </w:rPr>
        <w:t>CONCLUZII:</w:t>
      </w:r>
    </w:p>
    <w:p w:rsidR="00206101" w:rsidRDefault="00206101">
      <w:pPr>
        <w:spacing w:before="7" w:line="240" w:lineRule="exact"/>
        <w:rPr>
          <w:sz w:val="24"/>
          <w:szCs w:val="24"/>
        </w:rPr>
      </w:pPr>
    </w:p>
    <w:p w:rsidR="00206101" w:rsidRDefault="00486C97" w:rsidP="004A2361">
      <w:pPr>
        <w:spacing w:before="29" w:line="360" w:lineRule="auto"/>
        <w:ind w:left="113" w:right="78"/>
        <w:jc w:val="both"/>
        <w:rPr>
          <w:sz w:val="24"/>
          <w:szCs w:val="24"/>
        </w:rPr>
      </w:pPr>
      <w:r w:rsidRPr="00486C97">
        <w:pict>
          <v:group id="_x0000_s1045" style="position:absolute;left:0;text-align:left;margin-left:56.65pt;margin-top:1.15pt;width:496.1pt;height:14.4pt;z-index:-251657728;mso-position-horizontal-relative:page" coordorigin="1133,23" coordsize="9922,288">
            <v:shape id="_x0000_s1046" style="position:absolute;left:1133;top:23;width:9922;height:288" coordorigin="1133,23" coordsize="9922,288" path="m1133,311r9921,l11054,23r-9921,l1133,311xe" fillcolor="#dae4f0" stroked="f">
              <v:path arrowok="t"/>
            </v:shape>
            <w10:wrap anchorx="page"/>
          </v:group>
        </w:pict>
      </w:r>
      <w:r w:rsidRPr="00486C97">
        <w:pict>
          <v:group id="_x0000_s1043" style="position:absolute;left:0;text-align:left;margin-left:56.65pt;margin-top:22.25pt;width:496.1pt;height:14.15pt;z-index:-251656704;mso-position-horizontal-relative:page" coordorigin="1133,445" coordsize="9922,283">
            <v:shape id="_x0000_s1044" style="position:absolute;left:1133;top:445;width:9922;height:283" coordorigin="1133,445" coordsize="9922,283" path="m1133,728r9921,l11054,445r-9921,l1133,728xe" fillcolor="#dae4f0" stroked="f">
              <v:path arrowok="t"/>
            </v:shape>
            <w10:wrap anchorx="page"/>
          </v:group>
        </w:pict>
      </w:r>
      <w:r w:rsidRPr="00486C97">
        <w:pict>
          <v:group id="_x0000_s1041" style="position:absolute;left:0;text-align:left;margin-left:56.65pt;margin-top:42.9pt;width:496.1pt;height:14.15pt;z-index:-251655680;mso-position-horizontal-relative:page" coordorigin="1133,858" coordsize="9922,283">
            <v:shape id="_x0000_s1042" style="position:absolute;left:1133;top:858;width:9922;height:283" coordorigin="1133,858" coordsize="9922,283" path="m1133,1141r9921,l11054,858r-9921,l1133,1141xe" fillcolor="#dae4f0" stroked="f">
              <v:path arrowok="t"/>
            </v:shape>
            <w10:wrap anchorx="page"/>
          </v:group>
        </w:pict>
      </w:r>
      <w:r w:rsidRPr="00486C97">
        <w:pict>
          <v:group id="_x0000_s1039" style="position:absolute;left:0;text-align:left;margin-left:56.65pt;margin-top:63.55pt;width:496.1pt;height:14.15pt;z-index:-251654656;mso-position-horizontal-relative:page" coordorigin="1133,1271" coordsize="9922,283">
            <v:shape id="_x0000_s1040" style="position:absolute;left:1133;top:1271;width:9922;height:283" coordorigin="1133,1271" coordsize="9922,283" path="m1133,1554r9921,l11054,1271r-9921,l1133,1554xe" fillcolor="#dae4f0" stroked="f">
              <v:path arrowok="t"/>
            </v:shape>
            <w10:wrap anchorx="page"/>
          </v:group>
        </w:pict>
      </w:r>
      <w:r w:rsidRPr="00486C97">
        <w:pict>
          <v:group id="_x0000_s1037" style="position:absolute;left:0;text-align:left;margin-left:56.65pt;margin-top:84.15pt;width:496.1pt;height:14.15pt;z-index:-251653632;mso-position-horizontal-relative:page" coordorigin="1133,1683" coordsize="9922,283">
            <v:shape id="_x0000_s1038" style="position:absolute;left:1133;top:1683;width:9922;height:283" coordorigin="1133,1683" coordsize="9922,283" path="m1133,1967r9921,l11054,1683r-9921,l1133,1967xe" fillcolor="#dae4f0" stroked="f">
              <v:path arrowok="t"/>
            </v:shape>
            <w10:wrap anchorx="page"/>
          </v:group>
        </w:pict>
      </w:r>
      <w:r w:rsidRPr="00486C97">
        <w:pict>
          <v:group id="_x0000_s1035" style="position:absolute;left:0;text-align:left;margin-left:56.65pt;margin-top:105.05pt;width:177.35pt;height:14.15pt;z-index:-251652608;mso-position-horizontal-relative:page" coordorigin="1133,2101" coordsize="3547,283">
            <v:shape id="_x0000_s1036" style="position:absolute;left:1133;top:2101;width:3547;height:283" coordorigin="1133,2101" coordsize="3547,283" path="m1133,2384r3547,l4680,2101r-3547,l1133,2384xe" fillcolor="#dae4f0" stroked="f">
              <v:path arrowok="t"/>
            </v:shape>
            <w10:wrap anchorx="page"/>
          </v:group>
        </w:pict>
      </w:r>
      <w:proofErr w:type="spellStart"/>
      <w:r w:rsidR="00744D50">
        <w:rPr>
          <w:color w:val="001F5F"/>
          <w:w w:val="99"/>
          <w:sz w:val="24"/>
          <w:szCs w:val="24"/>
        </w:rPr>
        <w:t>Acţiunile</w:t>
      </w:r>
      <w:proofErr w:type="spellEnd"/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valorificate</w:t>
      </w:r>
      <w:proofErr w:type="spellEnd"/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în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cadrul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programului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b/>
          <w:i/>
          <w:color w:val="001F5F"/>
          <w:w w:val="99"/>
          <w:sz w:val="24"/>
          <w:szCs w:val="24"/>
        </w:rPr>
        <w:t>Şcoala</w:t>
      </w:r>
      <w:proofErr w:type="spellEnd"/>
      <w:r w:rsidR="00744D50">
        <w:rPr>
          <w:b/>
          <w:i/>
          <w:color w:val="001F5F"/>
          <w:sz w:val="24"/>
          <w:szCs w:val="24"/>
        </w:rPr>
        <w:t xml:space="preserve">  </w:t>
      </w:r>
      <w:proofErr w:type="spellStart"/>
      <w:r w:rsidR="00744D50">
        <w:rPr>
          <w:b/>
          <w:i/>
          <w:color w:val="001F5F"/>
          <w:w w:val="99"/>
          <w:sz w:val="24"/>
          <w:szCs w:val="24"/>
        </w:rPr>
        <w:t>Altfel</w:t>
      </w:r>
      <w:proofErr w:type="spellEnd"/>
      <w:r w:rsidR="00744D50">
        <w:rPr>
          <w:b/>
          <w:i/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şi</w:t>
      </w:r>
      <w:proofErr w:type="spellEnd"/>
      <w:r w:rsidR="00744D50">
        <w:rPr>
          <w:color w:val="001F5F"/>
          <w:w w:val="99"/>
          <w:sz w:val="24"/>
          <w:szCs w:val="24"/>
        </w:rPr>
        <w:t>-au</w:t>
      </w:r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atins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r w:rsidR="00744D50">
        <w:rPr>
          <w:color w:val="001F5F"/>
          <w:w w:val="99"/>
          <w:sz w:val="24"/>
          <w:szCs w:val="24"/>
        </w:rPr>
        <w:t>cu</w:t>
      </w:r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succes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obiectivele</w:t>
      </w:r>
      <w:proofErr w:type="spellEnd"/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propuse</w:t>
      </w:r>
      <w:proofErr w:type="spellEnd"/>
      <w:r w:rsidR="00744D50">
        <w:rPr>
          <w:color w:val="001F5F"/>
          <w:w w:val="99"/>
          <w:sz w:val="24"/>
          <w:szCs w:val="24"/>
        </w:rPr>
        <w:t xml:space="preserve">, </w:t>
      </w:r>
      <w:proofErr w:type="spellStart"/>
      <w:r w:rsidR="00744D50">
        <w:rPr>
          <w:color w:val="001F5F"/>
          <w:w w:val="99"/>
          <w:sz w:val="24"/>
          <w:szCs w:val="24"/>
        </w:rPr>
        <w:t>prin</w:t>
      </w:r>
      <w:proofErr w:type="spellEnd"/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jocuri</w:t>
      </w:r>
      <w:proofErr w:type="spellEnd"/>
      <w:r w:rsidR="00744D50">
        <w:rPr>
          <w:color w:val="001F5F"/>
          <w:sz w:val="24"/>
          <w:szCs w:val="24"/>
        </w:rPr>
        <w:t xml:space="preserve">  </w:t>
      </w:r>
      <w:r w:rsidR="00744D50">
        <w:rPr>
          <w:color w:val="001F5F"/>
          <w:w w:val="99"/>
          <w:sz w:val="24"/>
          <w:szCs w:val="24"/>
        </w:rPr>
        <w:t>interactive,</w:t>
      </w:r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ateliere</w:t>
      </w:r>
      <w:proofErr w:type="spellEnd"/>
      <w:r w:rsidR="00744D50">
        <w:rPr>
          <w:color w:val="001F5F"/>
          <w:sz w:val="24"/>
          <w:szCs w:val="24"/>
        </w:rPr>
        <w:t xml:space="preserve">  </w:t>
      </w:r>
      <w:r w:rsidR="00744D50">
        <w:rPr>
          <w:color w:val="001F5F"/>
          <w:w w:val="99"/>
          <w:sz w:val="24"/>
          <w:szCs w:val="24"/>
        </w:rPr>
        <w:t>de</w:t>
      </w:r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lucru</w:t>
      </w:r>
      <w:proofErr w:type="spellEnd"/>
      <w:r w:rsidR="00744D50">
        <w:rPr>
          <w:color w:val="001F5F"/>
          <w:w w:val="99"/>
          <w:sz w:val="24"/>
          <w:szCs w:val="24"/>
        </w:rPr>
        <w:t>,</w:t>
      </w:r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dezbateri</w:t>
      </w:r>
      <w:proofErr w:type="spellEnd"/>
      <w:r w:rsidR="00744D50">
        <w:rPr>
          <w:color w:val="001F5F"/>
          <w:w w:val="99"/>
          <w:sz w:val="24"/>
          <w:szCs w:val="24"/>
        </w:rPr>
        <w:t>,</w:t>
      </w:r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vizionare</w:t>
      </w:r>
      <w:proofErr w:type="spellEnd"/>
      <w:r w:rsidR="004A2361">
        <w:rPr>
          <w:color w:val="001F5F"/>
          <w:sz w:val="24"/>
          <w:szCs w:val="24"/>
        </w:rPr>
        <w:t xml:space="preserve"> </w:t>
      </w:r>
      <w:proofErr w:type="spellStart"/>
      <w:r w:rsidR="004A2361">
        <w:rPr>
          <w:color w:val="001F5F"/>
          <w:sz w:val="24"/>
          <w:szCs w:val="24"/>
        </w:rPr>
        <w:t>spectacolului</w:t>
      </w:r>
      <w:proofErr w:type="spellEnd"/>
      <w:r w:rsidR="004A2361">
        <w:rPr>
          <w:color w:val="001F5F"/>
          <w:sz w:val="24"/>
          <w:szCs w:val="24"/>
        </w:rPr>
        <w:t xml:space="preserve"> de </w:t>
      </w:r>
      <w:proofErr w:type="spellStart"/>
      <w:r w:rsidR="004A2361">
        <w:rPr>
          <w:color w:val="001F5F"/>
          <w:sz w:val="24"/>
          <w:szCs w:val="24"/>
        </w:rPr>
        <w:t>magie</w:t>
      </w:r>
      <w:proofErr w:type="spellEnd"/>
      <w:r w:rsidR="004A2361">
        <w:rPr>
          <w:color w:val="001F5F"/>
          <w:sz w:val="24"/>
          <w:szCs w:val="24"/>
        </w:rPr>
        <w:t>.</w:t>
      </w:r>
      <w:r w:rsidR="00744D50">
        <w:rPr>
          <w:color w:val="001F5F"/>
          <w:w w:val="99"/>
          <w:sz w:val="24"/>
          <w:szCs w:val="24"/>
        </w:rPr>
        <w:t>.</w:t>
      </w:r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Prin</w:t>
      </w:r>
      <w:proofErr w:type="spellEnd"/>
      <w:r w:rsidR="00744D50">
        <w:rPr>
          <w:color w:val="001F5F"/>
          <w:w w:val="99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derularea</w:t>
      </w:r>
      <w:proofErr w:type="spellEnd"/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responsabilă</w:t>
      </w:r>
      <w:proofErr w:type="spellEnd"/>
      <w:r w:rsidR="00744D50">
        <w:rPr>
          <w:color w:val="001F5F"/>
          <w:sz w:val="24"/>
          <w:szCs w:val="24"/>
        </w:rPr>
        <w:t xml:space="preserve">  </w:t>
      </w:r>
      <w:r w:rsidR="00744D50">
        <w:rPr>
          <w:color w:val="001F5F"/>
          <w:w w:val="99"/>
          <w:sz w:val="24"/>
          <w:szCs w:val="24"/>
        </w:rPr>
        <w:t>a</w:t>
      </w:r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programului</w:t>
      </w:r>
      <w:proofErr w:type="spellEnd"/>
      <w:r w:rsidR="00744D50">
        <w:rPr>
          <w:color w:val="001F5F"/>
          <w:w w:val="99"/>
          <w:sz w:val="24"/>
          <w:szCs w:val="24"/>
        </w:rPr>
        <w:t>,</w:t>
      </w:r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4A2361">
        <w:rPr>
          <w:color w:val="001F5F"/>
          <w:w w:val="99"/>
          <w:sz w:val="24"/>
          <w:szCs w:val="24"/>
        </w:rPr>
        <w:t>preșcolarii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r w:rsidR="00744D50">
        <w:rPr>
          <w:color w:val="001F5F"/>
          <w:w w:val="99"/>
          <w:sz w:val="24"/>
          <w:szCs w:val="24"/>
        </w:rPr>
        <w:t>au</w:t>
      </w:r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avut</w:t>
      </w:r>
      <w:proofErr w:type="spellEnd"/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posibilitatea</w:t>
      </w:r>
      <w:proofErr w:type="spellEnd"/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să-şi</w:t>
      </w:r>
      <w:proofErr w:type="spellEnd"/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formeze</w:t>
      </w:r>
      <w:proofErr w:type="spellEnd"/>
      <w:r w:rsidR="00744D50">
        <w:rPr>
          <w:color w:val="001F5F"/>
          <w:sz w:val="24"/>
          <w:szCs w:val="24"/>
        </w:rPr>
        <w:t xml:space="preserve">  </w:t>
      </w:r>
      <w:r w:rsidR="00744D50">
        <w:rPr>
          <w:color w:val="001F5F"/>
          <w:w w:val="99"/>
          <w:sz w:val="24"/>
          <w:szCs w:val="24"/>
        </w:rPr>
        <w:t>un</w:t>
      </w:r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comportament</w:t>
      </w:r>
      <w:proofErr w:type="spellEnd"/>
      <w:r w:rsidR="00744D50">
        <w:rPr>
          <w:color w:val="001F5F"/>
          <w:w w:val="99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liber</w:t>
      </w:r>
      <w:proofErr w:type="spellEnd"/>
      <w:r w:rsidR="00744D50">
        <w:rPr>
          <w:color w:val="001F5F"/>
          <w:w w:val="99"/>
          <w:sz w:val="24"/>
          <w:szCs w:val="24"/>
        </w:rPr>
        <w:t>,</w:t>
      </w:r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responsabil</w:t>
      </w:r>
      <w:proofErr w:type="spellEnd"/>
      <w:r w:rsidR="00744D50">
        <w:rPr>
          <w:color w:val="001F5F"/>
          <w:w w:val="99"/>
          <w:sz w:val="24"/>
          <w:szCs w:val="24"/>
        </w:rPr>
        <w:t>,</w:t>
      </w:r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deschis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spre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comunicare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şi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iniţiativă</w:t>
      </w:r>
      <w:proofErr w:type="spellEnd"/>
      <w:r w:rsidR="00744D50">
        <w:rPr>
          <w:color w:val="001F5F"/>
          <w:w w:val="99"/>
          <w:sz w:val="24"/>
          <w:szCs w:val="24"/>
        </w:rPr>
        <w:t>,</w:t>
      </w:r>
      <w:r w:rsidR="00744D50">
        <w:rPr>
          <w:color w:val="001F5F"/>
          <w:sz w:val="24"/>
          <w:szCs w:val="24"/>
        </w:rPr>
        <w:t xml:space="preserve"> </w:t>
      </w:r>
      <w:r w:rsidR="00744D50">
        <w:rPr>
          <w:color w:val="001F5F"/>
          <w:w w:val="99"/>
          <w:sz w:val="24"/>
          <w:szCs w:val="24"/>
        </w:rPr>
        <w:t>au</w:t>
      </w:r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conştientizat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valoarea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efortului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depus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prin</w:t>
      </w:r>
      <w:proofErr w:type="spellEnd"/>
      <w:r w:rsidR="00744D50">
        <w:rPr>
          <w:color w:val="001F5F"/>
          <w:w w:val="99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contribuţia</w:t>
      </w:r>
      <w:proofErr w:type="spellEnd"/>
      <w:r w:rsidR="00744D50">
        <w:rPr>
          <w:color w:val="001F5F"/>
          <w:sz w:val="24"/>
          <w:szCs w:val="24"/>
        </w:rPr>
        <w:t xml:space="preserve">   </w:t>
      </w:r>
      <w:proofErr w:type="spellStart"/>
      <w:r w:rsidR="00744D50">
        <w:rPr>
          <w:color w:val="001F5F"/>
          <w:w w:val="99"/>
          <w:sz w:val="24"/>
          <w:szCs w:val="24"/>
        </w:rPr>
        <w:t>lor</w:t>
      </w:r>
      <w:proofErr w:type="spellEnd"/>
      <w:r w:rsidR="00744D50">
        <w:rPr>
          <w:color w:val="001F5F"/>
          <w:sz w:val="24"/>
          <w:szCs w:val="24"/>
        </w:rPr>
        <w:t xml:space="preserve">   </w:t>
      </w:r>
      <w:proofErr w:type="spellStart"/>
      <w:r w:rsidR="00744D50">
        <w:rPr>
          <w:color w:val="001F5F"/>
          <w:w w:val="99"/>
          <w:sz w:val="24"/>
          <w:szCs w:val="24"/>
        </w:rPr>
        <w:t>activă</w:t>
      </w:r>
      <w:proofErr w:type="spellEnd"/>
      <w:r w:rsidR="00744D50">
        <w:rPr>
          <w:color w:val="001F5F"/>
          <w:sz w:val="24"/>
          <w:szCs w:val="24"/>
        </w:rPr>
        <w:t xml:space="preserve">   </w:t>
      </w:r>
      <w:r w:rsidR="00744D50">
        <w:rPr>
          <w:color w:val="001F5F"/>
          <w:w w:val="99"/>
          <w:sz w:val="24"/>
          <w:szCs w:val="24"/>
        </w:rPr>
        <w:t>la</w:t>
      </w:r>
      <w:r w:rsidR="00744D50">
        <w:rPr>
          <w:color w:val="001F5F"/>
          <w:sz w:val="24"/>
          <w:szCs w:val="24"/>
        </w:rPr>
        <w:t xml:space="preserve">   </w:t>
      </w:r>
      <w:proofErr w:type="spellStart"/>
      <w:r w:rsidR="00744D50">
        <w:rPr>
          <w:color w:val="001F5F"/>
          <w:w w:val="99"/>
          <w:sz w:val="24"/>
          <w:szCs w:val="24"/>
        </w:rPr>
        <w:t>prezentarea</w:t>
      </w:r>
      <w:proofErr w:type="spellEnd"/>
      <w:r w:rsidR="00744D50">
        <w:rPr>
          <w:color w:val="001F5F"/>
          <w:sz w:val="24"/>
          <w:szCs w:val="24"/>
        </w:rPr>
        <w:t xml:space="preserve">   </w:t>
      </w:r>
      <w:proofErr w:type="spellStart"/>
      <w:r w:rsidR="00744D50">
        <w:rPr>
          <w:color w:val="001F5F"/>
          <w:w w:val="99"/>
          <w:sz w:val="24"/>
          <w:szCs w:val="24"/>
        </w:rPr>
        <w:t>unor</w:t>
      </w:r>
      <w:proofErr w:type="spellEnd"/>
      <w:r w:rsidR="00744D50">
        <w:rPr>
          <w:color w:val="001F5F"/>
          <w:sz w:val="24"/>
          <w:szCs w:val="24"/>
        </w:rPr>
        <w:t xml:space="preserve">   </w:t>
      </w:r>
      <w:proofErr w:type="spellStart"/>
      <w:r w:rsidR="00744D50">
        <w:rPr>
          <w:color w:val="001F5F"/>
          <w:w w:val="99"/>
          <w:sz w:val="24"/>
          <w:szCs w:val="24"/>
        </w:rPr>
        <w:t>activităţi</w:t>
      </w:r>
      <w:proofErr w:type="spellEnd"/>
      <w:r w:rsidR="00744D50">
        <w:rPr>
          <w:color w:val="001F5F"/>
          <w:sz w:val="24"/>
          <w:szCs w:val="24"/>
        </w:rPr>
        <w:t xml:space="preserve">   </w:t>
      </w:r>
      <w:proofErr w:type="spellStart"/>
      <w:r w:rsidR="00744D50">
        <w:rPr>
          <w:color w:val="001F5F"/>
          <w:w w:val="99"/>
          <w:sz w:val="24"/>
          <w:szCs w:val="24"/>
        </w:rPr>
        <w:t>recreative</w:t>
      </w:r>
      <w:proofErr w:type="spellEnd"/>
      <w:r w:rsidR="00744D50">
        <w:rPr>
          <w:color w:val="001F5F"/>
          <w:w w:val="99"/>
          <w:sz w:val="24"/>
          <w:szCs w:val="24"/>
        </w:rPr>
        <w:t>,</w:t>
      </w:r>
      <w:r w:rsidR="00744D50">
        <w:rPr>
          <w:color w:val="001F5F"/>
          <w:sz w:val="24"/>
          <w:szCs w:val="24"/>
        </w:rPr>
        <w:t xml:space="preserve">   </w:t>
      </w:r>
      <w:r w:rsidR="00744D50">
        <w:rPr>
          <w:color w:val="001F5F"/>
          <w:w w:val="99"/>
          <w:sz w:val="24"/>
          <w:szCs w:val="24"/>
        </w:rPr>
        <w:t>cultural-</w:t>
      </w:r>
      <w:proofErr w:type="spellStart"/>
      <w:r w:rsidR="00744D50">
        <w:rPr>
          <w:color w:val="001F5F"/>
          <w:w w:val="99"/>
          <w:sz w:val="24"/>
          <w:szCs w:val="24"/>
        </w:rPr>
        <w:t>artistice</w:t>
      </w:r>
      <w:proofErr w:type="spellEnd"/>
      <w:r w:rsidR="00744D50">
        <w:rPr>
          <w:color w:val="001F5F"/>
          <w:sz w:val="24"/>
          <w:szCs w:val="24"/>
        </w:rPr>
        <w:t xml:space="preserve">   </w:t>
      </w:r>
      <w:proofErr w:type="spellStart"/>
      <w:r w:rsidR="00744D50">
        <w:rPr>
          <w:color w:val="001F5F"/>
          <w:w w:val="99"/>
          <w:sz w:val="24"/>
          <w:szCs w:val="24"/>
        </w:rPr>
        <w:t>şi</w:t>
      </w:r>
      <w:proofErr w:type="spellEnd"/>
      <w:r w:rsidR="00744D50">
        <w:rPr>
          <w:color w:val="001F5F"/>
          <w:sz w:val="24"/>
          <w:szCs w:val="24"/>
        </w:rPr>
        <w:t xml:space="preserve">  </w:t>
      </w:r>
      <w:r w:rsidR="00744D50">
        <w:rPr>
          <w:color w:val="001F5F"/>
          <w:w w:val="99"/>
          <w:sz w:val="24"/>
          <w:szCs w:val="24"/>
        </w:rPr>
        <w:t>sportive</w:t>
      </w:r>
      <w:r w:rsidR="004A2361">
        <w:rPr>
          <w:color w:val="001F5F"/>
          <w:w w:val="99"/>
          <w:sz w:val="24"/>
          <w:szCs w:val="24"/>
        </w:rPr>
        <w:t xml:space="preserve"> </w:t>
      </w:r>
      <w:r w:rsidR="00744D50">
        <w:rPr>
          <w:color w:val="001F5F"/>
          <w:w w:val="99"/>
          <w:position w:val="-1"/>
          <w:sz w:val="24"/>
          <w:szCs w:val="24"/>
        </w:rPr>
        <w:t>.</w:t>
      </w:r>
    </w:p>
    <w:p w:rsidR="00206101" w:rsidRDefault="00206101">
      <w:pPr>
        <w:spacing w:before="6" w:line="120" w:lineRule="exact"/>
        <w:rPr>
          <w:sz w:val="12"/>
          <w:szCs w:val="12"/>
        </w:rPr>
      </w:pPr>
    </w:p>
    <w:p w:rsidR="00206101" w:rsidRDefault="00206101">
      <w:pPr>
        <w:spacing w:line="200" w:lineRule="exact"/>
      </w:pPr>
    </w:p>
    <w:p w:rsidR="00206101" w:rsidRDefault="00206101">
      <w:pPr>
        <w:spacing w:line="200" w:lineRule="exact"/>
      </w:pPr>
    </w:p>
    <w:p w:rsidR="00206101" w:rsidRDefault="00486C97">
      <w:pPr>
        <w:spacing w:before="29" w:line="359" w:lineRule="auto"/>
        <w:ind w:left="113" w:right="74"/>
        <w:jc w:val="both"/>
        <w:rPr>
          <w:sz w:val="24"/>
          <w:szCs w:val="24"/>
        </w:rPr>
        <w:sectPr w:rsidR="00206101">
          <w:pgSz w:w="11900" w:h="16840"/>
          <w:pgMar w:top="740" w:right="720" w:bottom="280" w:left="1020" w:header="720" w:footer="720" w:gutter="0"/>
          <w:cols w:space="720"/>
        </w:sectPr>
      </w:pPr>
      <w:r w:rsidRPr="00486C97">
        <w:pict>
          <v:group id="_x0000_s1030" style="position:absolute;left:0;text-align:left;margin-left:54.7pt;margin-top:1.35pt;width:500.2pt;height:83.8pt;z-index:-251651584;mso-position-horizontal-relative:page" coordorigin="1094,27" coordsize="10004,1676">
            <v:shape id="_x0000_s1034" style="position:absolute;left:1104;top:37;width:9984;height:413" coordorigin="1104,37" coordsize="9984,413" path="m1104,450r9984,l11088,37r-9984,l1104,450xe" fillcolor="#c5d8f0" stroked="f">
              <v:path arrowok="t"/>
            </v:shape>
            <v:shape id="_x0000_s1033" style="position:absolute;left:1104;top:450;width:9984;height:413" coordorigin="1104,450" coordsize="9984,413" path="m1104,863r9984,l11088,450r-9984,l1104,863xe" fillcolor="#c5d8f0" stroked="f">
              <v:path arrowok="t"/>
            </v:shape>
            <v:shape id="_x0000_s1032" style="position:absolute;left:1104;top:863;width:9984;height:418" coordorigin="1104,863" coordsize="9984,418" path="m1104,1280r9984,l11088,863r-9984,l1104,1280xe" fillcolor="#c5d8f0" stroked="f">
              <v:path arrowok="t"/>
            </v:shape>
            <v:shape id="_x0000_s1031" style="position:absolute;left:1104;top:1280;width:9984;height:413" coordorigin="1104,1280" coordsize="9984,413" path="m1104,1693r9984,l11088,1280r-9984,l1104,1693xe" fillcolor="#c5d8f0" stroked="f">
              <v:path arrowok="t"/>
            </v:shape>
            <w10:wrap anchorx="page"/>
          </v:group>
        </w:pict>
      </w:r>
      <w:proofErr w:type="spellStart"/>
      <w:r w:rsidR="004A2361">
        <w:rPr>
          <w:color w:val="001F5F"/>
          <w:w w:val="99"/>
          <w:sz w:val="24"/>
          <w:szCs w:val="24"/>
        </w:rPr>
        <w:t>Preșcolarii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r w:rsidR="00744D50">
        <w:rPr>
          <w:color w:val="001F5F"/>
          <w:w w:val="99"/>
          <w:sz w:val="24"/>
          <w:szCs w:val="24"/>
        </w:rPr>
        <w:t>au</w:t>
      </w:r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fost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deosebit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r w:rsidR="00744D50">
        <w:rPr>
          <w:color w:val="001F5F"/>
          <w:w w:val="99"/>
          <w:sz w:val="24"/>
          <w:szCs w:val="24"/>
        </w:rPr>
        <w:t>de</w:t>
      </w:r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impresionaţi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r w:rsidR="00744D50">
        <w:rPr>
          <w:color w:val="001F5F"/>
          <w:w w:val="99"/>
          <w:sz w:val="24"/>
          <w:szCs w:val="24"/>
        </w:rPr>
        <w:t>de</w:t>
      </w:r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ospitalitatea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şi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zâmbetele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r w:rsidR="00744D50">
        <w:rPr>
          <w:color w:val="001F5F"/>
          <w:w w:val="99"/>
          <w:sz w:val="24"/>
          <w:szCs w:val="24"/>
        </w:rPr>
        <w:t>cu</w:t>
      </w:r>
      <w:r w:rsidR="00744D50">
        <w:rPr>
          <w:color w:val="001F5F"/>
          <w:sz w:val="24"/>
          <w:szCs w:val="24"/>
        </w:rPr>
        <w:t xml:space="preserve"> </w:t>
      </w:r>
      <w:r w:rsidR="00744D50">
        <w:rPr>
          <w:color w:val="001F5F"/>
          <w:w w:val="99"/>
          <w:sz w:val="24"/>
          <w:szCs w:val="24"/>
        </w:rPr>
        <w:t>care</w:t>
      </w:r>
      <w:r w:rsidR="00744D50">
        <w:rPr>
          <w:color w:val="001F5F"/>
          <w:sz w:val="24"/>
          <w:szCs w:val="24"/>
        </w:rPr>
        <w:t xml:space="preserve"> </w:t>
      </w:r>
      <w:proofErr w:type="gramStart"/>
      <w:r w:rsidR="00744D50">
        <w:rPr>
          <w:color w:val="001F5F"/>
          <w:w w:val="99"/>
          <w:sz w:val="24"/>
          <w:szCs w:val="24"/>
        </w:rPr>
        <w:t>am</w:t>
      </w:r>
      <w:proofErr w:type="gram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fost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primiţi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în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cadrul</w:t>
      </w:r>
      <w:proofErr w:type="spellEnd"/>
      <w:r w:rsidR="00744D50">
        <w:rPr>
          <w:color w:val="001F5F"/>
          <w:w w:val="99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vizitelor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efectuate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şi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r w:rsidR="00744D50">
        <w:rPr>
          <w:color w:val="001F5F"/>
          <w:w w:val="99"/>
          <w:sz w:val="24"/>
          <w:szCs w:val="24"/>
        </w:rPr>
        <w:t>cu</w:t>
      </w:r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cât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r w:rsidR="00744D50">
        <w:rPr>
          <w:color w:val="001F5F"/>
          <w:w w:val="99"/>
          <w:sz w:val="24"/>
          <w:szCs w:val="24"/>
        </w:rPr>
        <w:t>drag</w:t>
      </w:r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li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r w:rsidR="00744D50">
        <w:rPr>
          <w:color w:val="001F5F"/>
          <w:w w:val="99"/>
          <w:sz w:val="24"/>
          <w:szCs w:val="24"/>
        </w:rPr>
        <w:t>s-a</w:t>
      </w:r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explicat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totul</w:t>
      </w:r>
      <w:proofErr w:type="spellEnd"/>
      <w:r w:rsidR="00744D50">
        <w:rPr>
          <w:color w:val="001F5F"/>
          <w:w w:val="99"/>
          <w:sz w:val="24"/>
          <w:szCs w:val="24"/>
        </w:rPr>
        <w:t>.</w:t>
      </w:r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Copiii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r w:rsidR="00744D50">
        <w:rPr>
          <w:color w:val="001F5F"/>
          <w:w w:val="99"/>
          <w:sz w:val="24"/>
          <w:szCs w:val="24"/>
        </w:rPr>
        <w:t>au</w:t>
      </w:r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rămas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numai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r w:rsidR="00744D50">
        <w:rPr>
          <w:color w:val="001F5F"/>
          <w:w w:val="99"/>
          <w:sz w:val="24"/>
          <w:szCs w:val="24"/>
        </w:rPr>
        <w:t>cu</w:t>
      </w:r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amintiri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plăcute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în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urma</w:t>
      </w:r>
      <w:proofErr w:type="spellEnd"/>
      <w:r w:rsidR="00744D50">
        <w:rPr>
          <w:color w:val="001F5F"/>
          <w:w w:val="99"/>
          <w:sz w:val="24"/>
          <w:szCs w:val="24"/>
        </w:rPr>
        <w:t xml:space="preserve"> </w:t>
      </w:r>
      <w:proofErr w:type="spellStart"/>
      <w:proofErr w:type="gramStart"/>
      <w:r w:rsidR="00744D50">
        <w:rPr>
          <w:color w:val="001F5F"/>
          <w:w w:val="99"/>
          <w:sz w:val="24"/>
          <w:szCs w:val="24"/>
        </w:rPr>
        <w:t>acestor</w:t>
      </w:r>
      <w:proofErr w:type="spellEnd"/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activităţi</w:t>
      </w:r>
      <w:proofErr w:type="spellEnd"/>
      <w:proofErr w:type="gramEnd"/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minunate</w:t>
      </w:r>
      <w:proofErr w:type="spellEnd"/>
      <w:r w:rsidR="00744D50">
        <w:rPr>
          <w:color w:val="001F5F"/>
          <w:w w:val="99"/>
          <w:sz w:val="24"/>
          <w:szCs w:val="24"/>
        </w:rPr>
        <w:t>,</w:t>
      </w:r>
      <w:r w:rsidR="00744D50">
        <w:rPr>
          <w:color w:val="001F5F"/>
          <w:sz w:val="24"/>
          <w:szCs w:val="24"/>
        </w:rPr>
        <w:t xml:space="preserve">   </w:t>
      </w:r>
      <w:proofErr w:type="spellStart"/>
      <w:r w:rsidR="00744D50">
        <w:rPr>
          <w:color w:val="001F5F"/>
          <w:w w:val="99"/>
          <w:sz w:val="24"/>
          <w:szCs w:val="24"/>
        </w:rPr>
        <w:t>făcând</w:t>
      </w:r>
      <w:proofErr w:type="spellEnd"/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schimb</w:t>
      </w:r>
      <w:proofErr w:type="spellEnd"/>
      <w:r w:rsidR="00744D50">
        <w:rPr>
          <w:color w:val="001F5F"/>
          <w:sz w:val="24"/>
          <w:szCs w:val="24"/>
        </w:rPr>
        <w:t xml:space="preserve">  </w:t>
      </w:r>
      <w:r w:rsidR="00744D50">
        <w:rPr>
          <w:color w:val="001F5F"/>
          <w:w w:val="99"/>
          <w:sz w:val="24"/>
          <w:szCs w:val="24"/>
        </w:rPr>
        <w:t>de</w:t>
      </w:r>
      <w:r w:rsidR="00744D50">
        <w:rPr>
          <w:color w:val="001F5F"/>
          <w:sz w:val="24"/>
          <w:szCs w:val="24"/>
        </w:rPr>
        <w:t xml:space="preserve">   </w:t>
      </w:r>
      <w:proofErr w:type="spellStart"/>
      <w:r w:rsidR="00744D50">
        <w:rPr>
          <w:color w:val="001F5F"/>
          <w:w w:val="99"/>
          <w:sz w:val="24"/>
          <w:szCs w:val="24"/>
        </w:rPr>
        <w:t>opinii</w:t>
      </w:r>
      <w:proofErr w:type="spellEnd"/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despre</w:t>
      </w:r>
      <w:proofErr w:type="spellEnd"/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cele</w:t>
      </w:r>
      <w:proofErr w:type="spellEnd"/>
      <w:r w:rsidR="00744D50">
        <w:rPr>
          <w:color w:val="001F5F"/>
          <w:sz w:val="24"/>
          <w:szCs w:val="24"/>
        </w:rPr>
        <w:t xml:space="preserve">   </w:t>
      </w:r>
      <w:proofErr w:type="spellStart"/>
      <w:r w:rsidR="00744D50">
        <w:rPr>
          <w:color w:val="001F5F"/>
          <w:w w:val="99"/>
          <w:sz w:val="24"/>
          <w:szCs w:val="24"/>
        </w:rPr>
        <w:t>văzute</w:t>
      </w:r>
      <w:proofErr w:type="spellEnd"/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şi</w:t>
      </w:r>
      <w:proofErr w:type="spellEnd"/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aflate</w:t>
      </w:r>
      <w:proofErr w:type="spellEnd"/>
      <w:r w:rsidR="00744D50">
        <w:rPr>
          <w:color w:val="001F5F"/>
          <w:w w:val="99"/>
          <w:sz w:val="24"/>
          <w:szCs w:val="24"/>
        </w:rPr>
        <w:t>,</w:t>
      </w:r>
      <w:r w:rsidR="00744D50">
        <w:rPr>
          <w:color w:val="001F5F"/>
          <w:sz w:val="24"/>
          <w:szCs w:val="24"/>
        </w:rPr>
        <w:t xml:space="preserve">   </w:t>
      </w:r>
      <w:proofErr w:type="spellStart"/>
      <w:r w:rsidR="00744D50">
        <w:rPr>
          <w:color w:val="001F5F"/>
          <w:w w:val="99"/>
          <w:sz w:val="24"/>
          <w:szCs w:val="24"/>
        </w:rPr>
        <w:t>fiind</w:t>
      </w:r>
      <w:proofErr w:type="spellEnd"/>
      <w:r w:rsidR="00744D50">
        <w:rPr>
          <w:color w:val="001F5F"/>
          <w:sz w:val="24"/>
          <w:szCs w:val="24"/>
        </w:rPr>
        <w:t xml:space="preserve">   </w:t>
      </w:r>
      <w:proofErr w:type="spellStart"/>
      <w:r w:rsidR="00744D50">
        <w:rPr>
          <w:color w:val="001F5F"/>
          <w:w w:val="99"/>
          <w:sz w:val="24"/>
          <w:szCs w:val="24"/>
        </w:rPr>
        <w:t>foarte</w:t>
      </w:r>
      <w:proofErr w:type="spellEnd"/>
      <w:r w:rsidR="00744D50">
        <w:rPr>
          <w:color w:val="001F5F"/>
          <w:w w:val="99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entuziasmaţi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şi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r w:rsidR="00744D50">
        <w:rPr>
          <w:color w:val="001F5F"/>
          <w:w w:val="99"/>
          <w:sz w:val="24"/>
          <w:szCs w:val="24"/>
        </w:rPr>
        <w:t>cu</w:t>
      </w:r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dorinţa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r w:rsidR="00744D50">
        <w:rPr>
          <w:color w:val="001F5F"/>
          <w:w w:val="99"/>
          <w:sz w:val="24"/>
          <w:szCs w:val="24"/>
        </w:rPr>
        <w:t>de</w:t>
      </w:r>
      <w:r w:rsidR="00744D50">
        <w:rPr>
          <w:color w:val="001F5F"/>
          <w:sz w:val="24"/>
          <w:szCs w:val="24"/>
        </w:rPr>
        <w:t xml:space="preserve"> </w:t>
      </w:r>
      <w:r w:rsidR="00744D50">
        <w:rPr>
          <w:color w:val="001F5F"/>
          <w:w w:val="99"/>
          <w:sz w:val="24"/>
          <w:szCs w:val="24"/>
        </w:rPr>
        <w:t>a</w:t>
      </w:r>
      <w:r w:rsidR="00744D50">
        <w:rPr>
          <w:color w:val="001F5F"/>
          <w:sz w:val="24"/>
          <w:szCs w:val="24"/>
        </w:rPr>
        <w:t xml:space="preserve"> </w:t>
      </w:r>
      <w:r w:rsidR="00744D50">
        <w:rPr>
          <w:color w:val="001F5F"/>
          <w:w w:val="99"/>
          <w:sz w:val="24"/>
          <w:szCs w:val="24"/>
        </w:rPr>
        <w:t>se</w:t>
      </w:r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implica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şi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pe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viitor</w:t>
      </w:r>
      <w:proofErr w:type="spellEnd"/>
      <w:r w:rsidR="00744D50">
        <w:rPr>
          <w:color w:val="001F5F"/>
          <w:w w:val="99"/>
          <w:sz w:val="24"/>
          <w:szCs w:val="24"/>
        </w:rPr>
        <w:t>.</w:t>
      </w:r>
    </w:p>
    <w:p w:rsidR="00206101" w:rsidRDefault="00744D50">
      <w:pPr>
        <w:spacing w:before="76"/>
        <w:ind w:left="180" w:right="-56"/>
        <w:rPr>
          <w:sz w:val="24"/>
          <w:szCs w:val="24"/>
        </w:rPr>
      </w:pPr>
      <w:r>
        <w:rPr>
          <w:b/>
          <w:color w:val="006FBF"/>
          <w:w w:val="99"/>
          <w:sz w:val="24"/>
          <w:szCs w:val="24"/>
        </w:rPr>
        <w:lastRenderedPageBreak/>
        <w:t>A.</w:t>
      </w:r>
      <w:r>
        <w:rPr>
          <w:b/>
          <w:color w:val="006FBF"/>
          <w:sz w:val="24"/>
          <w:szCs w:val="24"/>
        </w:rPr>
        <w:t xml:space="preserve">  </w:t>
      </w:r>
      <w:proofErr w:type="spellStart"/>
      <w:r>
        <w:rPr>
          <w:b/>
          <w:color w:val="006FBF"/>
          <w:w w:val="99"/>
          <w:sz w:val="24"/>
          <w:szCs w:val="24"/>
        </w:rPr>
        <w:t>Puncte</w:t>
      </w:r>
      <w:proofErr w:type="spellEnd"/>
      <w:r>
        <w:rPr>
          <w:b/>
          <w:color w:val="006FBF"/>
          <w:sz w:val="24"/>
          <w:szCs w:val="24"/>
        </w:rPr>
        <w:t xml:space="preserve"> </w:t>
      </w:r>
      <w:proofErr w:type="spellStart"/>
      <w:r>
        <w:rPr>
          <w:b/>
          <w:color w:val="006FBF"/>
          <w:w w:val="99"/>
          <w:sz w:val="24"/>
          <w:szCs w:val="24"/>
        </w:rPr>
        <w:t>tari</w:t>
      </w:r>
      <w:proofErr w:type="spellEnd"/>
      <w:r>
        <w:rPr>
          <w:b/>
          <w:color w:val="006FBF"/>
          <w:w w:val="99"/>
          <w:sz w:val="24"/>
          <w:szCs w:val="24"/>
        </w:rPr>
        <w:t>:</w:t>
      </w:r>
    </w:p>
    <w:p w:rsidR="00206101" w:rsidRDefault="00744D50">
      <w:pPr>
        <w:spacing w:before="5" w:line="140" w:lineRule="exact"/>
        <w:rPr>
          <w:sz w:val="14"/>
          <w:szCs w:val="14"/>
        </w:rPr>
      </w:pPr>
      <w:r>
        <w:br w:type="column"/>
      </w:r>
    </w:p>
    <w:p w:rsidR="00206101" w:rsidRDefault="00206101">
      <w:pPr>
        <w:spacing w:line="200" w:lineRule="exact"/>
      </w:pPr>
    </w:p>
    <w:p w:rsidR="00206101" w:rsidRDefault="00744D50">
      <w:pPr>
        <w:ind w:left="187"/>
        <w:rPr>
          <w:sz w:val="24"/>
          <w:szCs w:val="24"/>
        </w:rPr>
      </w:pPr>
      <w:proofErr w:type="spellStart"/>
      <w:r>
        <w:rPr>
          <w:color w:val="001F5F"/>
          <w:w w:val="99"/>
          <w:sz w:val="24"/>
          <w:szCs w:val="24"/>
        </w:rPr>
        <w:t>i</w:t>
      </w:r>
      <w:proofErr w:type="spellEnd"/>
      <w:r>
        <w:rPr>
          <w:color w:val="001F5F"/>
          <w:w w:val="99"/>
          <w:sz w:val="24"/>
          <w:szCs w:val="24"/>
        </w:rPr>
        <w:t>.</w:t>
      </w:r>
      <w:r>
        <w:rPr>
          <w:color w:val="001F5F"/>
          <w:sz w:val="24"/>
          <w:szCs w:val="24"/>
        </w:rPr>
        <w:t xml:space="preserve">   </w:t>
      </w:r>
      <w:proofErr w:type="spellStart"/>
      <w:r>
        <w:rPr>
          <w:color w:val="001F5F"/>
          <w:w w:val="99"/>
          <w:sz w:val="24"/>
          <w:szCs w:val="24"/>
        </w:rPr>
        <w:t>Implicarea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foarte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bună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a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cadrelor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proofErr w:type="gramStart"/>
      <w:r>
        <w:rPr>
          <w:color w:val="001F5F"/>
          <w:w w:val="99"/>
          <w:sz w:val="24"/>
          <w:szCs w:val="24"/>
        </w:rPr>
        <w:t>didactice</w:t>
      </w:r>
      <w:proofErr w:type="spellEnd"/>
      <w:r>
        <w:rPr>
          <w:color w:val="001F5F"/>
          <w:sz w:val="24"/>
          <w:szCs w:val="24"/>
        </w:rPr>
        <w:t xml:space="preserve">  </w:t>
      </w:r>
      <w:r>
        <w:rPr>
          <w:color w:val="001F5F"/>
          <w:w w:val="99"/>
          <w:sz w:val="24"/>
          <w:szCs w:val="24"/>
        </w:rPr>
        <w:t>a</w:t>
      </w:r>
      <w:proofErr w:type="gram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copiilor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si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a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părinţilor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206101" w:rsidRDefault="00744D50">
      <w:pPr>
        <w:spacing w:before="45"/>
        <w:ind w:left="120"/>
        <w:rPr>
          <w:sz w:val="24"/>
          <w:szCs w:val="24"/>
        </w:rPr>
      </w:pPr>
      <w:r>
        <w:rPr>
          <w:color w:val="001F5F"/>
          <w:w w:val="99"/>
          <w:sz w:val="24"/>
          <w:szCs w:val="24"/>
        </w:rPr>
        <w:t>ii.</w:t>
      </w:r>
      <w:r>
        <w:rPr>
          <w:color w:val="001F5F"/>
          <w:sz w:val="24"/>
          <w:szCs w:val="24"/>
        </w:rPr>
        <w:t xml:space="preserve">   </w:t>
      </w:r>
      <w:proofErr w:type="spellStart"/>
      <w:r>
        <w:rPr>
          <w:color w:val="001F5F"/>
          <w:w w:val="99"/>
          <w:sz w:val="24"/>
          <w:szCs w:val="24"/>
        </w:rPr>
        <w:t>Majoritatea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obiectivelor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propuse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s-au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realizat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206101" w:rsidRDefault="00744D50">
      <w:pPr>
        <w:spacing w:before="41"/>
        <w:ind w:left="53"/>
        <w:rPr>
          <w:sz w:val="24"/>
          <w:szCs w:val="24"/>
        </w:rPr>
      </w:pPr>
      <w:r>
        <w:rPr>
          <w:color w:val="001F5F"/>
          <w:w w:val="99"/>
          <w:sz w:val="24"/>
          <w:szCs w:val="24"/>
        </w:rPr>
        <w:t>iii.</w:t>
      </w:r>
      <w:r>
        <w:rPr>
          <w:color w:val="001F5F"/>
          <w:sz w:val="24"/>
          <w:szCs w:val="24"/>
        </w:rPr>
        <w:t xml:space="preserve">   </w:t>
      </w:r>
      <w:proofErr w:type="spellStart"/>
      <w:r>
        <w:rPr>
          <w:color w:val="001F5F"/>
          <w:w w:val="99"/>
          <w:sz w:val="24"/>
          <w:szCs w:val="24"/>
        </w:rPr>
        <w:t>Colaborarea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eficientă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dintre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cadre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didactice</w:t>
      </w:r>
      <w:proofErr w:type="spellEnd"/>
      <w:r>
        <w:rPr>
          <w:color w:val="001F5F"/>
          <w:w w:val="99"/>
          <w:sz w:val="24"/>
          <w:szCs w:val="24"/>
        </w:rPr>
        <w:t>,</w:t>
      </w:r>
      <w:r>
        <w:rPr>
          <w:color w:val="001F5F"/>
          <w:sz w:val="24"/>
          <w:szCs w:val="24"/>
        </w:rPr>
        <w:t xml:space="preserve"> </w:t>
      </w:r>
      <w:proofErr w:type="spellStart"/>
      <w:r w:rsidR="004A2361">
        <w:rPr>
          <w:color w:val="001F5F"/>
          <w:w w:val="99"/>
          <w:sz w:val="24"/>
          <w:szCs w:val="24"/>
        </w:rPr>
        <w:t>preșcolarii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şi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instituţiile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partenere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206101" w:rsidRDefault="00744D50">
      <w:pPr>
        <w:spacing w:before="41"/>
        <w:ind w:left="67"/>
        <w:rPr>
          <w:sz w:val="24"/>
          <w:szCs w:val="24"/>
        </w:rPr>
      </w:pPr>
      <w:r>
        <w:rPr>
          <w:color w:val="001F5F"/>
          <w:w w:val="99"/>
          <w:sz w:val="24"/>
          <w:szCs w:val="24"/>
        </w:rPr>
        <w:t>iv.</w:t>
      </w:r>
      <w:r>
        <w:rPr>
          <w:color w:val="001F5F"/>
          <w:sz w:val="24"/>
          <w:szCs w:val="24"/>
        </w:rPr>
        <w:t xml:space="preserve">   </w:t>
      </w:r>
      <w:proofErr w:type="spellStart"/>
      <w:r>
        <w:rPr>
          <w:color w:val="001F5F"/>
          <w:w w:val="99"/>
          <w:sz w:val="24"/>
          <w:szCs w:val="24"/>
        </w:rPr>
        <w:t>Abordarea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creativă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şi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interactivă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gramStart"/>
      <w:r>
        <w:rPr>
          <w:color w:val="001F5F"/>
          <w:w w:val="99"/>
          <w:sz w:val="24"/>
          <w:szCs w:val="24"/>
        </w:rPr>
        <w:t>a</w:t>
      </w:r>
      <w:proofErr w:type="gram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activităţilor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derulate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206101" w:rsidRDefault="00744D50">
      <w:pPr>
        <w:spacing w:before="41"/>
        <w:ind w:left="134"/>
        <w:rPr>
          <w:sz w:val="24"/>
          <w:szCs w:val="24"/>
        </w:rPr>
      </w:pPr>
      <w:r>
        <w:rPr>
          <w:color w:val="001F5F"/>
          <w:w w:val="99"/>
          <w:sz w:val="24"/>
          <w:szCs w:val="24"/>
        </w:rPr>
        <w:t>v.</w:t>
      </w:r>
      <w:r>
        <w:rPr>
          <w:color w:val="001F5F"/>
          <w:sz w:val="24"/>
          <w:szCs w:val="24"/>
        </w:rPr>
        <w:t xml:space="preserve">   </w:t>
      </w:r>
      <w:proofErr w:type="spellStart"/>
      <w:r>
        <w:rPr>
          <w:color w:val="001F5F"/>
          <w:w w:val="99"/>
          <w:sz w:val="24"/>
          <w:szCs w:val="24"/>
        </w:rPr>
        <w:t>Desfăşurarea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unor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activităţi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plăcute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şi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relaxante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dar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şi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instructive;</w:t>
      </w:r>
    </w:p>
    <w:p w:rsidR="00206101" w:rsidRDefault="00744D50">
      <w:pPr>
        <w:spacing w:before="41"/>
        <w:ind w:left="67"/>
        <w:rPr>
          <w:sz w:val="24"/>
          <w:szCs w:val="24"/>
        </w:rPr>
      </w:pPr>
      <w:r>
        <w:rPr>
          <w:color w:val="001F5F"/>
          <w:w w:val="99"/>
          <w:sz w:val="24"/>
          <w:szCs w:val="24"/>
        </w:rPr>
        <w:t>vi.</w:t>
      </w:r>
      <w:r>
        <w:rPr>
          <w:color w:val="001F5F"/>
          <w:sz w:val="24"/>
          <w:szCs w:val="24"/>
        </w:rPr>
        <w:t xml:space="preserve">   </w:t>
      </w:r>
      <w:proofErr w:type="spellStart"/>
      <w:r>
        <w:rPr>
          <w:color w:val="001F5F"/>
          <w:w w:val="99"/>
          <w:sz w:val="24"/>
          <w:szCs w:val="24"/>
        </w:rPr>
        <w:t>Lecţii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vii</w:t>
      </w:r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(</w:t>
      </w:r>
      <w:proofErr w:type="spellStart"/>
      <w:r>
        <w:rPr>
          <w:color w:val="001F5F"/>
          <w:w w:val="99"/>
          <w:sz w:val="24"/>
          <w:szCs w:val="24"/>
        </w:rPr>
        <w:t>implicarea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directă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a</w:t>
      </w:r>
      <w:r>
        <w:rPr>
          <w:color w:val="001F5F"/>
          <w:sz w:val="24"/>
          <w:szCs w:val="24"/>
        </w:rPr>
        <w:t xml:space="preserve"> </w:t>
      </w:r>
      <w:proofErr w:type="spellStart"/>
      <w:r w:rsidR="004A2361">
        <w:rPr>
          <w:color w:val="001F5F"/>
          <w:w w:val="99"/>
          <w:sz w:val="24"/>
          <w:szCs w:val="24"/>
        </w:rPr>
        <w:t>preșcolarilor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în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diverse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activităţi</w:t>
      </w:r>
      <w:proofErr w:type="spellEnd"/>
      <w:r>
        <w:rPr>
          <w:color w:val="001F5F"/>
          <w:w w:val="99"/>
          <w:sz w:val="24"/>
          <w:szCs w:val="24"/>
        </w:rPr>
        <w:t>);</w:t>
      </w:r>
    </w:p>
    <w:p w:rsidR="00206101" w:rsidRDefault="00206101">
      <w:pPr>
        <w:spacing w:before="41" w:line="260" w:lineRule="exact"/>
        <w:rPr>
          <w:sz w:val="24"/>
          <w:szCs w:val="24"/>
        </w:rPr>
        <w:sectPr w:rsidR="00206101">
          <w:pgSz w:w="11900" w:h="16840"/>
          <w:pgMar w:top="460" w:right="740" w:bottom="280" w:left="1020" w:header="720" w:footer="720" w:gutter="0"/>
          <w:cols w:num="2" w:space="720" w:equalWidth="0">
            <w:col w:w="1759" w:space="20"/>
            <w:col w:w="8361"/>
          </w:cols>
        </w:sectPr>
      </w:pPr>
    </w:p>
    <w:p w:rsidR="00206101" w:rsidRDefault="00F72ADD">
      <w:pPr>
        <w:spacing w:before="46"/>
        <w:ind w:left="1711"/>
        <w:rPr>
          <w:sz w:val="24"/>
          <w:szCs w:val="24"/>
        </w:rPr>
      </w:pPr>
      <w:r>
        <w:rPr>
          <w:color w:val="001F5F"/>
          <w:w w:val="99"/>
          <w:sz w:val="24"/>
          <w:szCs w:val="24"/>
        </w:rPr>
        <w:lastRenderedPageBreak/>
        <w:t>vi</w:t>
      </w:r>
      <w:r w:rsidR="00744D50">
        <w:rPr>
          <w:color w:val="001F5F"/>
          <w:w w:val="99"/>
          <w:sz w:val="24"/>
          <w:szCs w:val="24"/>
        </w:rPr>
        <w:t>i.</w:t>
      </w:r>
      <w:r w:rsidR="00744D50">
        <w:rPr>
          <w:color w:val="001F5F"/>
          <w:sz w:val="24"/>
          <w:szCs w:val="24"/>
        </w:rPr>
        <w:t xml:space="preserve">   </w:t>
      </w:r>
      <w:proofErr w:type="spellStart"/>
      <w:proofErr w:type="gramStart"/>
      <w:r w:rsidR="00744D50">
        <w:rPr>
          <w:color w:val="001F5F"/>
          <w:w w:val="99"/>
          <w:sz w:val="24"/>
          <w:szCs w:val="24"/>
        </w:rPr>
        <w:t>Crearea</w:t>
      </w:r>
      <w:proofErr w:type="spellEnd"/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unui</w:t>
      </w:r>
      <w:proofErr w:type="spellEnd"/>
      <w:proofErr w:type="gramEnd"/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climat</w:t>
      </w:r>
      <w:proofErr w:type="spellEnd"/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educațional</w:t>
      </w:r>
      <w:proofErr w:type="spellEnd"/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nonformal</w:t>
      </w:r>
      <w:proofErr w:type="spellEnd"/>
      <w:r w:rsidR="00744D50">
        <w:rPr>
          <w:color w:val="001F5F"/>
          <w:w w:val="99"/>
          <w:sz w:val="24"/>
          <w:szCs w:val="24"/>
        </w:rPr>
        <w:t>,</w:t>
      </w:r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deschis</w:t>
      </w:r>
      <w:proofErr w:type="spellEnd"/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și</w:t>
      </w:r>
      <w:proofErr w:type="spellEnd"/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stimulativ</w:t>
      </w:r>
      <w:proofErr w:type="spellEnd"/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prin</w:t>
      </w:r>
      <w:proofErr w:type="spellEnd"/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color w:val="001F5F"/>
          <w:w w:val="99"/>
          <w:sz w:val="24"/>
          <w:szCs w:val="24"/>
        </w:rPr>
        <w:t>relațiile</w:t>
      </w:r>
      <w:proofErr w:type="spellEnd"/>
    </w:p>
    <w:p w:rsidR="00206101" w:rsidRDefault="00744D50">
      <w:pPr>
        <w:spacing w:before="41"/>
        <w:ind w:left="2273"/>
        <w:rPr>
          <w:sz w:val="24"/>
          <w:szCs w:val="24"/>
        </w:rPr>
      </w:pPr>
      <w:proofErr w:type="spellStart"/>
      <w:proofErr w:type="gramStart"/>
      <w:r>
        <w:rPr>
          <w:color w:val="001F5F"/>
          <w:w w:val="99"/>
          <w:sz w:val="24"/>
          <w:szCs w:val="24"/>
        </w:rPr>
        <w:t>interpersonale</w:t>
      </w:r>
      <w:proofErr w:type="spellEnd"/>
      <w:proofErr w:type="gramEnd"/>
      <w:r>
        <w:rPr>
          <w:color w:val="001F5F"/>
          <w:w w:val="99"/>
          <w:sz w:val="24"/>
          <w:szCs w:val="24"/>
        </w:rPr>
        <w:t>: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învățător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-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învățător</w:t>
      </w:r>
      <w:proofErr w:type="spellEnd"/>
      <w:r>
        <w:rPr>
          <w:color w:val="001F5F"/>
          <w:w w:val="99"/>
          <w:sz w:val="24"/>
          <w:szCs w:val="24"/>
        </w:rPr>
        <w:t>,</w:t>
      </w:r>
      <w:r>
        <w:rPr>
          <w:color w:val="001F5F"/>
          <w:sz w:val="24"/>
          <w:szCs w:val="24"/>
        </w:rPr>
        <w:t xml:space="preserve"> </w:t>
      </w:r>
      <w:proofErr w:type="spellStart"/>
      <w:r w:rsidR="00F72ADD">
        <w:rPr>
          <w:color w:val="001F5F"/>
          <w:w w:val="99"/>
          <w:sz w:val="24"/>
          <w:szCs w:val="24"/>
        </w:rPr>
        <w:t>preșcolar</w:t>
      </w:r>
      <w:r>
        <w:rPr>
          <w:color w:val="001F5F"/>
          <w:w w:val="99"/>
          <w:sz w:val="24"/>
          <w:szCs w:val="24"/>
        </w:rPr>
        <w:t>-elev</w:t>
      </w:r>
      <w:proofErr w:type="spellEnd"/>
      <w:r>
        <w:rPr>
          <w:color w:val="001F5F"/>
          <w:w w:val="99"/>
          <w:sz w:val="24"/>
          <w:szCs w:val="24"/>
        </w:rPr>
        <w:t>,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coleg-coleg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206101" w:rsidRDefault="00F72ADD">
      <w:pPr>
        <w:spacing w:before="41" w:line="260" w:lineRule="exact"/>
        <w:ind w:left="1846"/>
        <w:rPr>
          <w:sz w:val="24"/>
          <w:szCs w:val="24"/>
        </w:rPr>
      </w:pPr>
      <w:r>
        <w:rPr>
          <w:color w:val="001F5F"/>
          <w:w w:val="99"/>
          <w:position w:val="-1"/>
          <w:sz w:val="24"/>
          <w:szCs w:val="24"/>
        </w:rPr>
        <w:t>viii</w:t>
      </w:r>
      <w:r w:rsidR="00744D50">
        <w:rPr>
          <w:color w:val="001F5F"/>
          <w:w w:val="99"/>
          <w:position w:val="-1"/>
          <w:sz w:val="24"/>
          <w:szCs w:val="24"/>
        </w:rPr>
        <w:t>.</w:t>
      </w:r>
      <w:r w:rsidR="00744D50">
        <w:rPr>
          <w:color w:val="001F5F"/>
          <w:position w:val="-1"/>
          <w:sz w:val="24"/>
          <w:szCs w:val="24"/>
        </w:rPr>
        <w:t xml:space="preserve">   </w:t>
      </w:r>
      <w:proofErr w:type="spellStart"/>
      <w:r w:rsidR="00744D50">
        <w:rPr>
          <w:color w:val="001F5F"/>
          <w:w w:val="99"/>
          <w:position w:val="-1"/>
          <w:sz w:val="24"/>
          <w:szCs w:val="24"/>
        </w:rPr>
        <w:t>Atmosferă</w:t>
      </w:r>
      <w:proofErr w:type="spellEnd"/>
      <w:r w:rsidR="00744D50">
        <w:rPr>
          <w:color w:val="001F5F"/>
          <w:position w:val="-1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position w:val="-1"/>
          <w:sz w:val="24"/>
          <w:szCs w:val="24"/>
        </w:rPr>
        <w:t>relaxantă</w:t>
      </w:r>
      <w:proofErr w:type="spellEnd"/>
      <w:r w:rsidR="00744D50">
        <w:rPr>
          <w:color w:val="001F5F"/>
          <w:w w:val="99"/>
          <w:position w:val="-1"/>
          <w:sz w:val="24"/>
          <w:szCs w:val="24"/>
        </w:rPr>
        <w:t>;</w:t>
      </w:r>
    </w:p>
    <w:p w:rsidR="00206101" w:rsidRDefault="00206101">
      <w:pPr>
        <w:spacing w:line="300" w:lineRule="exact"/>
        <w:rPr>
          <w:sz w:val="30"/>
          <w:szCs w:val="30"/>
        </w:rPr>
        <w:sectPr w:rsidR="00206101">
          <w:type w:val="continuous"/>
          <w:pgSz w:w="11900" w:h="16840"/>
          <w:pgMar w:top="460" w:right="740" w:bottom="280" w:left="1020" w:header="720" w:footer="720" w:gutter="0"/>
          <w:cols w:space="720"/>
        </w:sectPr>
      </w:pPr>
    </w:p>
    <w:p w:rsidR="00206101" w:rsidRDefault="00744D50">
      <w:pPr>
        <w:spacing w:before="29"/>
        <w:ind w:left="180" w:right="-56"/>
        <w:rPr>
          <w:sz w:val="24"/>
          <w:szCs w:val="24"/>
        </w:rPr>
      </w:pPr>
      <w:r>
        <w:rPr>
          <w:b/>
          <w:color w:val="006FBF"/>
          <w:w w:val="99"/>
          <w:sz w:val="24"/>
          <w:szCs w:val="24"/>
        </w:rPr>
        <w:lastRenderedPageBreak/>
        <w:t>B.</w:t>
      </w:r>
      <w:r>
        <w:rPr>
          <w:b/>
          <w:color w:val="006FBF"/>
          <w:sz w:val="24"/>
          <w:szCs w:val="24"/>
        </w:rPr>
        <w:t xml:space="preserve">  </w:t>
      </w:r>
      <w:proofErr w:type="spellStart"/>
      <w:r>
        <w:rPr>
          <w:b/>
          <w:color w:val="006FBF"/>
          <w:w w:val="99"/>
          <w:sz w:val="24"/>
          <w:szCs w:val="24"/>
        </w:rPr>
        <w:t>Puncte</w:t>
      </w:r>
      <w:proofErr w:type="spellEnd"/>
      <w:r>
        <w:rPr>
          <w:b/>
          <w:color w:val="006FBF"/>
          <w:sz w:val="24"/>
          <w:szCs w:val="24"/>
        </w:rPr>
        <w:t xml:space="preserve"> </w:t>
      </w:r>
      <w:proofErr w:type="spellStart"/>
      <w:r>
        <w:rPr>
          <w:b/>
          <w:color w:val="006FBF"/>
          <w:w w:val="99"/>
          <w:sz w:val="24"/>
          <w:szCs w:val="24"/>
        </w:rPr>
        <w:t>slabe</w:t>
      </w:r>
      <w:proofErr w:type="spellEnd"/>
      <w:r>
        <w:rPr>
          <w:b/>
          <w:color w:val="006FBF"/>
          <w:w w:val="99"/>
          <w:sz w:val="24"/>
          <w:szCs w:val="24"/>
        </w:rPr>
        <w:t>:</w:t>
      </w:r>
    </w:p>
    <w:p w:rsidR="00206101" w:rsidRDefault="00744D50">
      <w:pPr>
        <w:spacing w:before="3" w:line="100" w:lineRule="exact"/>
        <w:rPr>
          <w:sz w:val="10"/>
          <w:szCs w:val="10"/>
        </w:rPr>
      </w:pPr>
      <w:r>
        <w:br w:type="column"/>
      </w:r>
    </w:p>
    <w:p w:rsidR="00206101" w:rsidRDefault="00206101">
      <w:pPr>
        <w:spacing w:line="200" w:lineRule="exact"/>
      </w:pPr>
    </w:p>
    <w:p w:rsidR="00206101" w:rsidRDefault="00744D50">
      <w:pPr>
        <w:spacing w:line="260" w:lineRule="exact"/>
        <w:rPr>
          <w:sz w:val="24"/>
          <w:szCs w:val="24"/>
        </w:rPr>
        <w:sectPr w:rsidR="00206101">
          <w:type w:val="continuous"/>
          <w:pgSz w:w="11900" w:h="16840"/>
          <w:pgMar w:top="460" w:right="740" w:bottom="280" w:left="1020" w:header="720" w:footer="720" w:gutter="0"/>
          <w:cols w:num="2" w:space="720" w:equalWidth="0">
            <w:col w:w="1903" w:space="62"/>
            <w:col w:w="8175"/>
          </w:cols>
        </w:sectPr>
      </w:pPr>
      <w:proofErr w:type="spellStart"/>
      <w:r>
        <w:rPr>
          <w:color w:val="001F5F"/>
          <w:w w:val="99"/>
          <w:position w:val="-1"/>
          <w:sz w:val="24"/>
          <w:szCs w:val="24"/>
        </w:rPr>
        <w:t>i</w:t>
      </w:r>
      <w:proofErr w:type="spellEnd"/>
      <w:r>
        <w:rPr>
          <w:color w:val="001F5F"/>
          <w:w w:val="99"/>
          <w:position w:val="-1"/>
          <w:sz w:val="24"/>
          <w:szCs w:val="24"/>
        </w:rPr>
        <w:t>.</w:t>
      </w:r>
      <w:r>
        <w:rPr>
          <w:color w:val="001F5F"/>
          <w:position w:val="-1"/>
          <w:sz w:val="24"/>
          <w:szCs w:val="24"/>
        </w:rPr>
        <w:t xml:space="preserve">   </w:t>
      </w:r>
      <w:proofErr w:type="spellStart"/>
      <w:r>
        <w:rPr>
          <w:color w:val="001F5F"/>
          <w:w w:val="99"/>
          <w:position w:val="-1"/>
          <w:sz w:val="24"/>
          <w:szCs w:val="24"/>
        </w:rPr>
        <w:t>Decalarea</w:t>
      </w:r>
      <w:proofErr w:type="spellEnd"/>
      <w:r>
        <w:rPr>
          <w:color w:val="001F5F"/>
          <w:position w:val="-1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position w:val="-1"/>
          <w:sz w:val="24"/>
          <w:szCs w:val="24"/>
        </w:rPr>
        <w:t>unei</w:t>
      </w:r>
      <w:proofErr w:type="spellEnd"/>
      <w:r>
        <w:rPr>
          <w:color w:val="001F5F"/>
          <w:position w:val="-1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position w:val="-1"/>
          <w:sz w:val="24"/>
          <w:szCs w:val="24"/>
        </w:rPr>
        <w:t>activităţi</w:t>
      </w:r>
      <w:proofErr w:type="spellEnd"/>
      <w:r>
        <w:rPr>
          <w:color w:val="001F5F"/>
          <w:position w:val="-1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position w:val="-1"/>
          <w:sz w:val="24"/>
          <w:szCs w:val="24"/>
        </w:rPr>
        <w:t>cauzată</w:t>
      </w:r>
      <w:proofErr w:type="spellEnd"/>
      <w:r>
        <w:rPr>
          <w:color w:val="001F5F"/>
          <w:position w:val="-1"/>
          <w:sz w:val="24"/>
          <w:szCs w:val="24"/>
        </w:rPr>
        <w:t xml:space="preserve"> </w:t>
      </w:r>
      <w:r>
        <w:rPr>
          <w:color w:val="001F5F"/>
          <w:w w:val="99"/>
          <w:position w:val="-1"/>
          <w:sz w:val="24"/>
          <w:szCs w:val="24"/>
        </w:rPr>
        <w:t>de</w:t>
      </w:r>
      <w:r>
        <w:rPr>
          <w:color w:val="001F5F"/>
          <w:position w:val="-1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position w:val="-1"/>
          <w:sz w:val="24"/>
          <w:szCs w:val="24"/>
        </w:rPr>
        <w:t>programul</w:t>
      </w:r>
      <w:proofErr w:type="spellEnd"/>
      <w:r>
        <w:rPr>
          <w:color w:val="001F5F"/>
          <w:position w:val="-1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position w:val="-1"/>
          <w:sz w:val="24"/>
          <w:szCs w:val="24"/>
        </w:rPr>
        <w:t>instituţiei</w:t>
      </w:r>
      <w:proofErr w:type="spellEnd"/>
      <w:r>
        <w:rPr>
          <w:color w:val="001F5F"/>
          <w:position w:val="-1"/>
          <w:sz w:val="24"/>
          <w:szCs w:val="24"/>
        </w:rPr>
        <w:t xml:space="preserve"> </w:t>
      </w:r>
      <w:r>
        <w:rPr>
          <w:color w:val="001F5F"/>
          <w:w w:val="99"/>
          <w:position w:val="-1"/>
          <w:sz w:val="24"/>
          <w:szCs w:val="24"/>
        </w:rPr>
        <w:t>respective;</w:t>
      </w:r>
    </w:p>
    <w:p w:rsidR="00206101" w:rsidRDefault="00744D50">
      <w:pPr>
        <w:spacing w:before="46"/>
        <w:ind w:left="1898"/>
        <w:rPr>
          <w:sz w:val="24"/>
          <w:szCs w:val="24"/>
        </w:rPr>
      </w:pPr>
      <w:r>
        <w:rPr>
          <w:color w:val="001F5F"/>
          <w:w w:val="99"/>
          <w:sz w:val="24"/>
          <w:szCs w:val="24"/>
        </w:rPr>
        <w:lastRenderedPageBreak/>
        <w:t>ii.</w:t>
      </w:r>
      <w:r>
        <w:rPr>
          <w:color w:val="001F5F"/>
          <w:sz w:val="24"/>
          <w:szCs w:val="24"/>
        </w:rPr>
        <w:t xml:space="preserve">   </w:t>
      </w:r>
      <w:proofErr w:type="spellStart"/>
      <w:r>
        <w:rPr>
          <w:color w:val="001F5F"/>
          <w:w w:val="99"/>
          <w:sz w:val="24"/>
          <w:szCs w:val="24"/>
        </w:rPr>
        <w:t>Imposibilitatea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recompensării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 w:rsidR="00F72ADD">
        <w:rPr>
          <w:color w:val="001F5F"/>
          <w:w w:val="99"/>
          <w:sz w:val="24"/>
          <w:szCs w:val="24"/>
        </w:rPr>
        <w:t>preșcolarilor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datorită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lipsei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fondurilor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materiale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206101" w:rsidRDefault="00744D50">
      <w:pPr>
        <w:spacing w:before="41"/>
        <w:ind w:left="1831"/>
        <w:rPr>
          <w:sz w:val="24"/>
          <w:szCs w:val="24"/>
        </w:rPr>
      </w:pPr>
      <w:r>
        <w:rPr>
          <w:color w:val="001F5F"/>
          <w:w w:val="99"/>
          <w:sz w:val="24"/>
          <w:szCs w:val="24"/>
        </w:rPr>
        <w:t>iii.</w:t>
      </w:r>
      <w:r>
        <w:rPr>
          <w:color w:val="001F5F"/>
          <w:sz w:val="24"/>
          <w:szCs w:val="24"/>
        </w:rPr>
        <w:t xml:space="preserve">   </w:t>
      </w:r>
      <w:proofErr w:type="spellStart"/>
      <w:r>
        <w:rPr>
          <w:color w:val="001F5F"/>
          <w:w w:val="99"/>
          <w:sz w:val="24"/>
          <w:szCs w:val="24"/>
        </w:rPr>
        <w:t>Timp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insuficient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pentru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a</w:t>
      </w:r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se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realiza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astfel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de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activităţi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206101" w:rsidRDefault="00744D50">
      <w:pPr>
        <w:spacing w:before="41"/>
        <w:ind w:left="1846"/>
        <w:rPr>
          <w:sz w:val="24"/>
          <w:szCs w:val="24"/>
        </w:rPr>
      </w:pPr>
      <w:r>
        <w:rPr>
          <w:color w:val="001F5F"/>
          <w:w w:val="99"/>
          <w:sz w:val="24"/>
          <w:szCs w:val="24"/>
        </w:rPr>
        <w:t>iv.</w:t>
      </w:r>
      <w:r>
        <w:rPr>
          <w:color w:val="001F5F"/>
          <w:sz w:val="24"/>
          <w:szCs w:val="24"/>
        </w:rPr>
        <w:t xml:space="preserve">   </w:t>
      </w:r>
      <w:proofErr w:type="spellStart"/>
      <w:r>
        <w:rPr>
          <w:color w:val="001F5F"/>
          <w:w w:val="99"/>
          <w:sz w:val="24"/>
          <w:szCs w:val="24"/>
        </w:rPr>
        <w:t>Insuficienta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spaţiilor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sau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spaţii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improprii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de</w:t>
      </w:r>
      <w:r>
        <w:rPr>
          <w:color w:val="001F5F"/>
          <w:sz w:val="24"/>
          <w:szCs w:val="24"/>
        </w:rPr>
        <w:t xml:space="preserve"> </w:t>
      </w:r>
      <w:proofErr w:type="spellStart"/>
      <w:proofErr w:type="gramStart"/>
      <w:r>
        <w:rPr>
          <w:color w:val="001F5F"/>
          <w:w w:val="99"/>
          <w:sz w:val="24"/>
          <w:szCs w:val="24"/>
        </w:rPr>
        <w:t>derulare</w:t>
      </w:r>
      <w:proofErr w:type="spellEnd"/>
      <w:r>
        <w:rPr>
          <w:color w:val="001F5F"/>
          <w:sz w:val="24"/>
          <w:szCs w:val="24"/>
        </w:rPr>
        <w:t xml:space="preserve">  </w:t>
      </w:r>
      <w:r>
        <w:rPr>
          <w:color w:val="001F5F"/>
          <w:w w:val="99"/>
          <w:sz w:val="24"/>
          <w:szCs w:val="24"/>
        </w:rPr>
        <w:t>a</w:t>
      </w:r>
      <w:proofErr w:type="gram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unor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activităţi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206101" w:rsidRDefault="00206101">
      <w:pPr>
        <w:spacing w:before="41"/>
        <w:ind w:left="1913"/>
        <w:rPr>
          <w:sz w:val="24"/>
          <w:szCs w:val="24"/>
        </w:rPr>
      </w:pPr>
    </w:p>
    <w:p w:rsidR="00206101" w:rsidRDefault="00206101">
      <w:pPr>
        <w:spacing w:before="4" w:line="120" w:lineRule="exact"/>
        <w:rPr>
          <w:sz w:val="12"/>
          <w:szCs w:val="12"/>
        </w:rPr>
      </w:pPr>
    </w:p>
    <w:p w:rsidR="00206101" w:rsidRDefault="00206101">
      <w:pPr>
        <w:spacing w:line="200" w:lineRule="exact"/>
      </w:pPr>
    </w:p>
    <w:p w:rsidR="00206101" w:rsidRDefault="00744D50">
      <w:pPr>
        <w:ind w:left="257"/>
        <w:rPr>
          <w:sz w:val="24"/>
          <w:szCs w:val="24"/>
        </w:rPr>
      </w:pPr>
      <w:r>
        <w:rPr>
          <w:b/>
          <w:color w:val="006FBF"/>
          <w:w w:val="99"/>
          <w:sz w:val="24"/>
          <w:szCs w:val="24"/>
        </w:rPr>
        <w:t>C.</w:t>
      </w:r>
      <w:r>
        <w:rPr>
          <w:b/>
          <w:color w:val="006FBF"/>
          <w:sz w:val="24"/>
          <w:szCs w:val="24"/>
        </w:rPr>
        <w:t xml:space="preserve">  </w:t>
      </w:r>
      <w:proofErr w:type="spellStart"/>
      <w:r>
        <w:rPr>
          <w:b/>
          <w:color w:val="006FBF"/>
          <w:w w:val="99"/>
          <w:sz w:val="24"/>
          <w:szCs w:val="24"/>
        </w:rPr>
        <w:t>Oportunităţi</w:t>
      </w:r>
      <w:proofErr w:type="spellEnd"/>
      <w:r>
        <w:rPr>
          <w:b/>
          <w:color w:val="006FBF"/>
          <w:w w:val="99"/>
          <w:sz w:val="24"/>
          <w:szCs w:val="24"/>
        </w:rPr>
        <w:t>:</w:t>
      </w:r>
    </w:p>
    <w:p w:rsidR="00206101" w:rsidRDefault="00744D50">
      <w:pPr>
        <w:spacing w:line="260" w:lineRule="exact"/>
        <w:ind w:left="1966"/>
        <w:rPr>
          <w:sz w:val="24"/>
          <w:szCs w:val="24"/>
        </w:rPr>
      </w:pPr>
      <w:proofErr w:type="spellStart"/>
      <w:r>
        <w:rPr>
          <w:color w:val="001F5F"/>
          <w:w w:val="99"/>
          <w:sz w:val="24"/>
          <w:szCs w:val="24"/>
        </w:rPr>
        <w:t>i</w:t>
      </w:r>
      <w:proofErr w:type="spellEnd"/>
      <w:r>
        <w:rPr>
          <w:color w:val="001F5F"/>
          <w:w w:val="99"/>
          <w:sz w:val="24"/>
          <w:szCs w:val="24"/>
        </w:rPr>
        <w:t>.</w:t>
      </w:r>
      <w:r>
        <w:rPr>
          <w:color w:val="001F5F"/>
          <w:sz w:val="24"/>
          <w:szCs w:val="24"/>
        </w:rPr>
        <w:t xml:space="preserve">   </w:t>
      </w:r>
      <w:proofErr w:type="spellStart"/>
      <w:r>
        <w:rPr>
          <w:color w:val="001F5F"/>
          <w:w w:val="99"/>
          <w:sz w:val="24"/>
          <w:szCs w:val="24"/>
        </w:rPr>
        <w:t>Disponibilitatea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unor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instituţii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de</w:t>
      </w:r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a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veni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in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sprijinul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 w:rsidR="00F72ADD">
        <w:rPr>
          <w:color w:val="001F5F"/>
          <w:w w:val="99"/>
          <w:sz w:val="24"/>
          <w:szCs w:val="24"/>
        </w:rPr>
        <w:t>grădiniței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206101" w:rsidRDefault="00744D50">
      <w:pPr>
        <w:spacing w:before="2"/>
        <w:ind w:left="1898"/>
        <w:rPr>
          <w:sz w:val="24"/>
          <w:szCs w:val="24"/>
        </w:rPr>
      </w:pPr>
      <w:r>
        <w:rPr>
          <w:color w:val="001F5F"/>
          <w:w w:val="99"/>
          <w:sz w:val="24"/>
          <w:szCs w:val="24"/>
        </w:rPr>
        <w:t>ii.</w:t>
      </w:r>
      <w:r>
        <w:rPr>
          <w:color w:val="001F5F"/>
          <w:sz w:val="24"/>
          <w:szCs w:val="24"/>
        </w:rPr>
        <w:t xml:space="preserve">   </w:t>
      </w:r>
      <w:proofErr w:type="spellStart"/>
      <w:proofErr w:type="gramStart"/>
      <w:r>
        <w:rPr>
          <w:color w:val="001F5F"/>
          <w:w w:val="99"/>
          <w:sz w:val="24"/>
          <w:szCs w:val="24"/>
        </w:rPr>
        <w:t>Dezvoltarea</w:t>
      </w:r>
      <w:proofErr w:type="spellEnd"/>
      <w:r>
        <w:rPr>
          <w:color w:val="001F5F"/>
          <w:sz w:val="24"/>
          <w:szCs w:val="24"/>
        </w:rPr>
        <w:t xml:space="preserve">  </w:t>
      </w:r>
      <w:proofErr w:type="spellStart"/>
      <w:r>
        <w:rPr>
          <w:color w:val="001F5F"/>
          <w:w w:val="99"/>
          <w:sz w:val="24"/>
          <w:szCs w:val="24"/>
        </w:rPr>
        <w:t>personalităţii</w:t>
      </w:r>
      <w:proofErr w:type="spellEnd"/>
      <w:proofErr w:type="gramEnd"/>
      <w:r>
        <w:rPr>
          <w:color w:val="001F5F"/>
          <w:sz w:val="24"/>
          <w:szCs w:val="24"/>
        </w:rPr>
        <w:t xml:space="preserve">  </w:t>
      </w:r>
      <w:proofErr w:type="spellStart"/>
      <w:r>
        <w:rPr>
          <w:color w:val="001F5F"/>
          <w:w w:val="99"/>
          <w:sz w:val="24"/>
          <w:szCs w:val="24"/>
        </w:rPr>
        <w:t>complexe</w:t>
      </w:r>
      <w:proofErr w:type="spellEnd"/>
      <w:r>
        <w:rPr>
          <w:color w:val="001F5F"/>
          <w:sz w:val="24"/>
          <w:szCs w:val="24"/>
        </w:rPr>
        <w:t xml:space="preserve">  </w:t>
      </w:r>
      <w:r>
        <w:rPr>
          <w:color w:val="001F5F"/>
          <w:w w:val="99"/>
          <w:sz w:val="24"/>
          <w:szCs w:val="24"/>
        </w:rPr>
        <w:t>a</w:t>
      </w:r>
      <w:r>
        <w:rPr>
          <w:color w:val="001F5F"/>
          <w:sz w:val="24"/>
          <w:szCs w:val="24"/>
        </w:rPr>
        <w:t xml:space="preserve">  </w:t>
      </w:r>
      <w:proofErr w:type="spellStart"/>
      <w:r>
        <w:rPr>
          <w:color w:val="001F5F"/>
          <w:w w:val="99"/>
          <w:sz w:val="24"/>
          <w:szCs w:val="24"/>
        </w:rPr>
        <w:t>copiilor</w:t>
      </w:r>
      <w:proofErr w:type="spellEnd"/>
      <w:r>
        <w:rPr>
          <w:color w:val="001F5F"/>
          <w:sz w:val="24"/>
          <w:szCs w:val="24"/>
        </w:rPr>
        <w:t xml:space="preserve">  </w:t>
      </w:r>
      <w:proofErr w:type="spellStart"/>
      <w:r>
        <w:rPr>
          <w:color w:val="001F5F"/>
          <w:w w:val="99"/>
          <w:sz w:val="24"/>
          <w:szCs w:val="24"/>
        </w:rPr>
        <w:t>prin</w:t>
      </w:r>
      <w:proofErr w:type="spellEnd"/>
      <w:r>
        <w:rPr>
          <w:color w:val="001F5F"/>
          <w:sz w:val="24"/>
          <w:szCs w:val="24"/>
        </w:rPr>
        <w:t xml:space="preserve">  </w:t>
      </w:r>
      <w:proofErr w:type="spellStart"/>
      <w:r>
        <w:rPr>
          <w:color w:val="001F5F"/>
          <w:w w:val="99"/>
          <w:sz w:val="24"/>
          <w:szCs w:val="24"/>
        </w:rPr>
        <w:t>implicarea</w:t>
      </w:r>
      <w:proofErr w:type="spellEnd"/>
      <w:r>
        <w:rPr>
          <w:color w:val="001F5F"/>
          <w:sz w:val="24"/>
          <w:szCs w:val="24"/>
        </w:rPr>
        <w:t xml:space="preserve">  </w:t>
      </w:r>
      <w:proofErr w:type="spellStart"/>
      <w:r>
        <w:rPr>
          <w:color w:val="001F5F"/>
          <w:w w:val="99"/>
          <w:sz w:val="24"/>
          <w:szCs w:val="24"/>
        </w:rPr>
        <w:t>lor</w:t>
      </w:r>
      <w:proofErr w:type="spellEnd"/>
      <w:r>
        <w:rPr>
          <w:color w:val="001F5F"/>
          <w:sz w:val="24"/>
          <w:szCs w:val="24"/>
        </w:rPr>
        <w:t xml:space="preserve">  </w:t>
      </w:r>
      <w:proofErr w:type="spellStart"/>
      <w:r>
        <w:rPr>
          <w:color w:val="001F5F"/>
          <w:w w:val="99"/>
          <w:sz w:val="24"/>
          <w:szCs w:val="24"/>
        </w:rPr>
        <w:t>în</w:t>
      </w:r>
      <w:proofErr w:type="spellEnd"/>
      <w:r>
        <w:rPr>
          <w:color w:val="001F5F"/>
          <w:sz w:val="24"/>
          <w:szCs w:val="24"/>
        </w:rPr>
        <w:t xml:space="preserve">  </w:t>
      </w:r>
      <w:proofErr w:type="spellStart"/>
      <w:r>
        <w:rPr>
          <w:color w:val="001F5F"/>
          <w:w w:val="99"/>
          <w:sz w:val="24"/>
          <w:szCs w:val="24"/>
        </w:rPr>
        <w:t>diferite</w:t>
      </w:r>
      <w:proofErr w:type="spellEnd"/>
    </w:p>
    <w:p w:rsidR="00206101" w:rsidRDefault="00744D50" w:rsidP="00F72ADD">
      <w:pPr>
        <w:spacing w:line="260" w:lineRule="exact"/>
        <w:ind w:left="2235" w:right="6059"/>
        <w:jc w:val="center"/>
        <w:rPr>
          <w:sz w:val="24"/>
          <w:szCs w:val="24"/>
        </w:rPr>
      </w:pPr>
      <w:proofErr w:type="spellStart"/>
      <w:proofErr w:type="gramStart"/>
      <w:r>
        <w:rPr>
          <w:color w:val="001F5F"/>
          <w:w w:val="99"/>
          <w:sz w:val="24"/>
          <w:szCs w:val="24"/>
        </w:rPr>
        <w:t>tipuri</w:t>
      </w:r>
      <w:proofErr w:type="spellEnd"/>
      <w:proofErr w:type="gram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de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activităţi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206101" w:rsidRDefault="00744D50">
      <w:pPr>
        <w:spacing w:line="260" w:lineRule="exact"/>
        <w:ind w:left="1846"/>
        <w:rPr>
          <w:sz w:val="24"/>
          <w:szCs w:val="24"/>
        </w:rPr>
      </w:pPr>
      <w:r>
        <w:rPr>
          <w:color w:val="001F5F"/>
          <w:w w:val="99"/>
          <w:sz w:val="24"/>
          <w:szCs w:val="24"/>
        </w:rPr>
        <w:t>iv.</w:t>
      </w:r>
      <w:r>
        <w:rPr>
          <w:color w:val="001F5F"/>
          <w:sz w:val="24"/>
          <w:szCs w:val="24"/>
        </w:rPr>
        <w:t xml:space="preserve">   </w:t>
      </w:r>
      <w:proofErr w:type="spellStart"/>
      <w:r>
        <w:rPr>
          <w:color w:val="001F5F"/>
          <w:w w:val="99"/>
          <w:sz w:val="24"/>
          <w:szCs w:val="24"/>
        </w:rPr>
        <w:t>Promovarea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ideilor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proprii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ale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copiilor</w:t>
      </w:r>
      <w:proofErr w:type="spellEnd"/>
      <w:r>
        <w:rPr>
          <w:color w:val="001F5F"/>
          <w:w w:val="99"/>
          <w:sz w:val="24"/>
          <w:szCs w:val="24"/>
        </w:rPr>
        <w:t>,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părinţilor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şi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punerea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lor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în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practică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206101" w:rsidRDefault="00744D50">
      <w:pPr>
        <w:spacing w:before="2"/>
        <w:ind w:left="1913"/>
        <w:rPr>
          <w:sz w:val="24"/>
          <w:szCs w:val="24"/>
        </w:rPr>
      </w:pPr>
      <w:r>
        <w:rPr>
          <w:color w:val="001F5F"/>
          <w:w w:val="99"/>
          <w:sz w:val="24"/>
          <w:szCs w:val="24"/>
        </w:rPr>
        <w:t>v.</w:t>
      </w:r>
      <w:r>
        <w:rPr>
          <w:color w:val="001F5F"/>
          <w:sz w:val="24"/>
          <w:szCs w:val="24"/>
        </w:rPr>
        <w:t xml:space="preserve">   </w:t>
      </w:r>
      <w:proofErr w:type="spellStart"/>
      <w:r>
        <w:rPr>
          <w:color w:val="001F5F"/>
          <w:w w:val="99"/>
          <w:sz w:val="24"/>
          <w:szCs w:val="24"/>
        </w:rPr>
        <w:t>Utilizarea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bazei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materiale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a</w:t>
      </w:r>
      <w:r>
        <w:rPr>
          <w:color w:val="001F5F"/>
          <w:sz w:val="24"/>
          <w:szCs w:val="24"/>
        </w:rPr>
        <w:t xml:space="preserve"> </w:t>
      </w:r>
      <w:proofErr w:type="spellStart"/>
      <w:r w:rsidR="00F72ADD">
        <w:rPr>
          <w:color w:val="001F5F"/>
          <w:w w:val="99"/>
          <w:sz w:val="24"/>
          <w:szCs w:val="24"/>
        </w:rPr>
        <w:t>grădiniței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în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desfăşurarea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unor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activităţi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206101" w:rsidRDefault="00744D50">
      <w:pPr>
        <w:spacing w:line="260" w:lineRule="exact"/>
        <w:ind w:left="1846"/>
        <w:rPr>
          <w:sz w:val="24"/>
          <w:szCs w:val="24"/>
        </w:rPr>
      </w:pPr>
      <w:r>
        <w:rPr>
          <w:color w:val="001F5F"/>
          <w:w w:val="99"/>
          <w:sz w:val="24"/>
          <w:szCs w:val="24"/>
        </w:rPr>
        <w:t>vi.</w:t>
      </w:r>
      <w:r>
        <w:rPr>
          <w:color w:val="001F5F"/>
          <w:sz w:val="24"/>
          <w:szCs w:val="24"/>
        </w:rPr>
        <w:t xml:space="preserve">   </w:t>
      </w:r>
      <w:proofErr w:type="spellStart"/>
      <w:r>
        <w:rPr>
          <w:color w:val="001F5F"/>
          <w:w w:val="99"/>
          <w:sz w:val="24"/>
          <w:szCs w:val="24"/>
        </w:rPr>
        <w:t>Implicarea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activă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a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unor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instituţii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locale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prin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parteneriatele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realizate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206101" w:rsidRDefault="00744D50">
      <w:pPr>
        <w:spacing w:before="2"/>
        <w:ind w:left="1778"/>
        <w:rPr>
          <w:sz w:val="24"/>
          <w:szCs w:val="24"/>
        </w:rPr>
      </w:pPr>
      <w:r>
        <w:rPr>
          <w:color w:val="001F5F"/>
          <w:w w:val="99"/>
          <w:sz w:val="24"/>
          <w:szCs w:val="24"/>
        </w:rPr>
        <w:t>vii.</w:t>
      </w:r>
      <w:r>
        <w:rPr>
          <w:color w:val="001F5F"/>
          <w:sz w:val="24"/>
          <w:szCs w:val="24"/>
        </w:rPr>
        <w:t xml:space="preserve">   </w:t>
      </w:r>
      <w:proofErr w:type="spellStart"/>
      <w:r>
        <w:rPr>
          <w:color w:val="001F5F"/>
          <w:w w:val="99"/>
          <w:sz w:val="24"/>
          <w:szCs w:val="24"/>
        </w:rPr>
        <w:t>Ieşirea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din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tiparul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curricular;</w:t>
      </w:r>
    </w:p>
    <w:p w:rsidR="00206101" w:rsidRDefault="00744D50">
      <w:pPr>
        <w:spacing w:line="260" w:lineRule="exact"/>
        <w:ind w:left="1673" w:right="3792"/>
        <w:jc w:val="center"/>
        <w:rPr>
          <w:sz w:val="24"/>
          <w:szCs w:val="24"/>
        </w:rPr>
      </w:pPr>
      <w:r>
        <w:rPr>
          <w:color w:val="001F5F"/>
          <w:w w:val="99"/>
          <w:sz w:val="24"/>
          <w:szCs w:val="24"/>
        </w:rPr>
        <w:t>viii.</w:t>
      </w:r>
      <w:r>
        <w:rPr>
          <w:color w:val="001F5F"/>
          <w:sz w:val="24"/>
          <w:szCs w:val="24"/>
        </w:rPr>
        <w:t xml:space="preserve">   </w:t>
      </w:r>
      <w:proofErr w:type="spellStart"/>
      <w:r>
        <w:rPr>
          <w:color w:val="001F5F"/>
          <w:w w:val="99"/>
          <w:sz w:val="24"/>
          <w:szCs w:val="24"/>
        </w:rPr>
        <w:t>Promovarea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imaginii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 w:rsidR="00F72ADD">
        <w:rPr>
          <w:color w:val="001F5F"/>
          <w:w w:val="99"/>
          <w:sz w:val="24"/>
          <w:szCs w:val="24"/>
        </w:rPr>
        <w:t>grădiniței</w:t>
      </w:r>
      <w:proofErr w:type="spellEnd"/>
      <w:r w:rsidR="00F72ADD">
        <w:rPr>
          <w:color w:val="001F5F"/>
          <w:w w:val="99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în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comunitate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206101" w:rsidRDefault="00206101">
      <w:pPr>
        <w:spacing w:before="1" w:line="280" w:lineRule="exact"/>
        <w:rPr>
          <w:sz w:val="28"/>
          <w:szCs w:val="28"/>
        </w:rPr>
      </w:pPr>
    </w:p>
    <w:p w:rsidR="00206101" w:rsidRDefault="00744D50">
      <w:pPr>
        <w:ind w:left="473"/>
        <w:rPr>
          <w:sz w:val="24"/>
          <w:szCs w:val="24"/>
        </w:rPr>
      </w:pPr>
      <w:r>
        <w:rPr>
          <w:b/>
          <w:color w:val="006FBF"/>
          <w:w w:val="99"/>
          <w:sz w:val="24"/>
          <w:szCs w:val="24"/>
        </w:rPr>
        <w:t>D.</w:t>
      </w:r>
      <w:r>
        <w:rPr>
          <w:b/>
          <w:color w:val="006FBF"/>
          <w:sz w:val="24"/>
          <w:szCs w:val="24"/>
        </w:rPr>
        <w:t xml:space="preserve">  </w:t>
      </w:r>
      <w:proofErr w:type="spellStart"/>
      <w:r>
        <w:rPr>
          <w:b/>
          <w:color w:val="006FBF"/>
          <w:w w:val="99"/>
          <w:sz w:val="24"/>
          <w:szCs w:val="24"/>
        </w:rPr>
        <w:t>Ameninţări</w:t>
      </w:r>
      <w:proofErr w:type="spellEnd"/>
      <w:r>
        <w:rPr>
          <w:b/>
          <w:color w:val="006FBF"/>
          <w:w w:val="99"/>
          <w:sz w:val="24"/>
          <w:szCs w:val="24"/>
        </w:rPr>
        <w:t>:</w:t>
      </w:r>
    </w:p>
    <w:p w:rsidR="00206101" w:rsidRDefault="00744D50">
      <w:pPr>
        <w:spacing w:line="260" w:lineRule="exact"/>
        <w:ind w:left="1966"/>
        <w:rPr>
          <w:sz w:val="24"/>
          <w:szCs w:val="24"/>
        </w:rPr>
      </w:pPr>
      <w:proofErr w:type="spellStart"/>
      <w:r>
        <w:rPr>
          <w:color w:val="001F5F"/>
          <w:w w:val="99"/>
          <w:sz w:val="24"/>
          <w:szCs w:val="24"/>
        </w:rPr>
        <w:t>i</w:t>
      </w:r>
      <w:proofErr w:type="spellEnd"/>
      <w:r>
        <w:rPr>
          <w:color w:val="001F5F"/>
          <w:w w:val="99"/>
          <w:sz w:val="24"/>
          <w:szCs w:val="24"/>
        </w:rPr>
        <w:t>.</w:t>
      </w:r>
      <w:r>
        <w:rPr>
          <w:color w:val="001F5F"/>
          <w:sz w:val="24"/>
          <w:szCs w:val="24"/>
        </w:rPr>
        <w:t xml:space="preserve">   </w:t>
      </w:r>
      <w:proofErr w:type="spellStart"/>
      <w:r w:rsidR="000C3A3C">
        <w:rPr>
          <w:color w:val="001F5F"/>
          <w:w w:val="99"/>
          <w:sz w:val="24"/>
          <w:szCs w:val="24"/>
        </w:rPr>
        <w:t>Absența</w:t>
      </w:r>
      <w:proofErr w:type="spellEnd"/>
      <w:r w:rsidR="000C3A3C">
        <w:rPr>
          <w:color w:val="001F5F"/>
          <w:w w:val="99"/>
          <w:sz w:val="24"/>
          <w:szCs w:val="24"/>
        </w:rPr>
        <w:t xml:space="preserve"> </w:t>
      </w:r>
      <w:proofErr w:type="spellStart"/>
      <w:r w:rsidR="000C3A3C">
        <w:rPr>
          <w:color w:val="001F5F"/>
          <w:w w:val="99"/>
          <w:sz w:val="24"/>
          <w:szCs w:val="24"/>
        </w:rPr>
        <w:t>părinților</w:t>
      </w:r>
      <w:proofErr w:type="spellEnd"/>
    </w:p>
    <w:p w:rsidR="00206101" w:rsidRDefault="00744D50">
      <w:pPr>
        <w:spacing w:line="260" w:lineRule="exact"/>
        <w:ind w:left="1898"/>
        <w:rPr>
          <w:sz w:val="24"/>
          <w:szCs w:val="24"/>
        </w:rPr>
      </w:pPr>
      <w:r>
        <w:rPr>
          <w:color w:val="001F5F"/>
          <w:w w:val="99"/>
          <w:sz w:val="24"/>
          <w:szCs w:val="24"/>
        </w:rPr>
        <w:t>ii.</w:t>
      </w:r>
      <w:r>
        <w:rPr>
          <w:color w:val="001F5F"/>
          <w:sz w:val="24"/>
          <w:szCs w:val="24"/>
        </w:rPr>
        <w:t xml:space="preserve">   </w:t>
      </w:r>
      <w:proofErr w:type="spellStart"/>
      <w:r>
        <w:rPr>
          <w:color w:val="001F5F"/>
          <w:w w:val="99"/>
          <w:sz w:val="24"/>
          <w:szCs w:val="24"/>
        </w:rPr>
        <w:t>Timp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insuficient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pentru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consolidare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şi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evaluare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206101" w:rsidRDefault="00744D50">
      <w:pPr>
        <w:spacing w:before="2"/>
        <w:ind w:left="1831"/>
        <w:rPr>
          <w:sz w:val="24"/>
          <w:szCs w:val="24"/>
        </w:rPr>
      </w:pPr>
      <w:r>
        <w:rPr>
          <w:color w:val="001F5F"/>
          <w:w w:val="99"/>
          <w:sz w:val="24"/>
          <w:szCs w:val="24"/>
        </w:rPr>
        <w:t>iii.</w:t>
      </w:r>
      <w:r>
        <w:rPr>
          <w:color w:val="001F5F"/>
          <w:sz w:val="24"/>
          <w:szCs w:val="24"/>
        </w:rPr>
        <w:t xml:space="preserve">   </w:t>
      </w:r>
      <w:proofErr w:type="spellStart"/>
      <w:r w:rsidR="000C3A3C">
        <w:rPr>
          <w:color w:val="001F5F"/>
          <w:w w:val="99"/>
          <w:sz w:val="24"/>
          <w:szCs w:val="24"/>
        </w:rPr>
        <w:t>Timpul</w:t>
      </w:r>
      <w:proofErr w:type="spellEnd"/>
      <w:r w:rsidR="000C3A3C">
        <w:rPr>
          <w:color w:val="001F5F"/>
          <w:w w:val="99"/>
          <w:sz w:val="24"/>
          <w:szCs w:val="24"/>
        </w:rPr>
        <w:t xml:space="preserve"> </w:t>
      </w:r>
      <w:proofErr w:type="spellStart"/>
      <w:r w:rsidR="000C3A3C">
        <w:rPr>
          <w:color w:val="001F5F"/>
          <w:w w:val="99"/>
          <w:sz w:val="24"/>
          <w:szCs w:val="24"/>
        </w:rPr>
        <w:t>nefavorabil</w:t>
      </w:r>
      <w:r>
        <w:rPr>
          <w:color w:val="001F5F"/>
          <w:w w:val="99"/>
          <w:sz w:val="24"/>
          <w:szCs w:val="24"/>
        </w:rPr>
        <w:t>t</w:t>
      </w:r>
      <w:proofErr w:type="spellEnd"/>
      <w:r>
        <w:rPr>
          <w:color w:val="001F5F"/>
          <w:w w:val="99"/>
          <w:sz w:val="24"/>
          <w:szCs w:val="24"/>
        </w:rPr>
        <w:t>;</w:t>
      </w:r>
    </w:p>
    <w:p w:rsidR="00206101" w:rsidRDefault="00206101">
      <w:pPr>
        <w:spacing w:before="4" w:line="140" w:lineRule="exact"/>
        <w:rPr>
          <w:sz w:val="15"/>
          <w:szCs w:val="15"/>
        </w:rPr>
      </w:pPr>
    </w:p>
    <w:p w:rsidR="00206101" w:rsidRDefault="00206101">
      <w:pPr>
        <w:spacing w:line="200" w:lineRule="exact"/>
      </w:pPr>
    </w:p>
    <w:p w:rsidR="00206101" w:rsidRDefault="00206101">
      <w:pPr>
        <w:spacing w:line="200" w:lineRule="exact"/>
      </w:pPr>
    </w:p>
    <w:p w:rsidR="00206101" w:rsidRDefault="00744D50">
      <w:pPr>
        <w:ind w:left="113"/>
        <w:rPr>
          <w:sz w:val="24"/>
          <w:szCs w:val="24"/>
        </w:rPr>
      </w:pPr>
      <w:r>
        <w:rPr>
          <w:b/>
          <w:color w:val="001F5F"/>
          <w:w w:val="99"/>
          <w:sz w:val="24"/>
          <w:szCs w:val="24"/>
        </w:rPr>
        <w:t>11.</w:t>
      </w:r>
      <w:r>
        <w:rPr>
          <w:b/>
          <w:color w:val="001F5F"/>
          <w:sz w:val="24"/>
          <w:szCs w:val="24"/>
        </w:rPr>
        <w:t xml:space="preserve">  </w:t>
      </w:r>
      <w:r>
        <w:rPr>
          <w:b/>
          <w:color w:val="001F5F"/>
          <w:w w:val="99"/>
          <w:sz w:val="24"/>
          <w:szCs w:val="24"/>
        </w:rPr>
        <w:t>RECOMANDĂRI,</w:t>
      </w:r>
      <w:r>
        <w:rPr>
          <w:b/>
          <w:color w:val="001F5F"/>
          <w:sz w:val="24"/>
          <w:szCs w:val="24"/>
        </w:rPr>
        <w:t xml:space="preserve"> </w:t>
      </w:r>
      <w:r>
        <w:rPr>
          <w:b/>
          <w:color w:val="001F5F"/>
          <w:w w:val="99"/>
          <w:sz w:val="24"/>
          <w:szCs w:val="24"/>
        </w:rPr>
        <w:t>SUGESTII</w:t>
      </w:r>
    </w:p>
    <w:p w:rsidR="00206101" w:rsidRDefault="00206101" w:rsidP="000C3A3C">
      <w:pPr>
        <w:rPr>
          <w:sz w:val="26"/>
          <w:szCs w:val="26"/>
        </w:rPr>
      </w:pPr>
    </w:p>
    <w:p w:rsidR="000C3A3C" w:rsidRDefault="000C3A3C" w:rsidP="000C3A3C">
      <w:pPr>
        <w:rPr>
          <w:sz w:val="24"/>
          <w:szCs w:val="24"/>
        </w:rPr>
      </w:pPr>
    </w:p>
    <w:p w:rsidR="00206101" w:rsidRDefault="000C3A3C">
      <w:pPr>
        <w:spacing w:before="41"/>
        <w:ind w:left="602"/>
        <w:rPr>
          <w:sz w:val="24"/>
          <w:szCs w:val="24"/>
        </w:rPr>
      </w:pPr>
      <w:r>
        <w:rPr>
          <w:color w:val="001F5F"/>
          <w:w w:val="99"/>
          <w:sz w:val="24"/>
          <w:szCs w:val="24"/>
        </w:rPr>
        <w:t>I</w:t>
      </w:r>
      <w:r w:rsidR="00744D50">
        <w:rPr>
          <w:color w:val="001F5F"/>
          <w:w w:val="99"/>
          <w:sz w:val="24"/>
          <w:szCs w:val="24"/>
        </w:rPr>
        <w:t>.</w:t>
      </w:r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b/>
          <w:color w:val="001F5F"/>
          <w:w w:val="99"/>
          <w:sz w:val="24"/>
          <w:szCs w:val="24"/>
        </w:rPr>
        <w:t>Realizarea</w:t>
      </w:r>
      <w:proofErr w:type="spellEnd"/>
      <w:r w:rsidR="00744D50">
        <w:rPr>
          <w:b/>
          <w:color w:val="001F5F"/>
          <w:sz w:val="24"/>
          <w:szCs w:val="24"/>
        </w:rPr>
        <w:t xml:space="preserve"> </w:t>
      </w:r>
      <w:proofErr w:type="spellStart"/>
      <w:r w:rsidR="00744D50">
        <w:rPr>
          <w:b/>
          <w:color w:val="001F5F"/>
          <w:w w:val="99"/>
          <w:sz w:val="24"/>
          <w:szCs w:val="24"/>
        </w:rPr>
        <w:t>unei</w:t>
      </w:r>
      <w:proofErr w:type="spellEnd"/>
      <w:r w:rsidR="00744D50">
        <w:rPr>
          <w:b/>
          <w:color w:val="001F5F"/>
          <w:sz w:val="24"/>
          <w:szCs w:val="24"/>
        </w:rPr>
        <w:t xml:space="preserve"> </w:t>
      </w:r>
      <w:proofErr w:type="spellStart"/>
      <w:r w:rsidR="00744D50">
        <w:rPr>
          <w:b/>
          <w:color w:val="001F5F"/>
          <w:w w:val="99"/>
          <w:sz w:val="24"/>
          <w:szCs w:val="24"/>
        </w:rPr>
        <w:t>mai</w:t>
      </w:r>
      <w:proofErr w:type="spellEnd"/>
      <w:r w:rsidR="00744D50">
        <w:rPr>
          <w:b/>
          <w:color w:val="001F5F"/>
          <w:sz w:val="24"/>
          <w:szCs w:val="24"/>
        </w:rPr>
        <w:t xml:space="preserve"> </w:t>
      </w:r>
      <w:proofErr w:type="spellStart"/>
      <w:r w:rsidR="00744D50">
        <w:rPr>
          <w:b/>
          <w:color w:val="001F5F"/>
          <w:w w:val="99"/>
          <w:sz w:val="24"/>
          <w:szCs w:val="24"/>
        </w:rPr>
        <w:t>bune</w:t>
      </w:r>
      <w:proofErr w:type="spellEnd"/>
      <w:r w:rsidR="00744D50">
        <w:rPr>
          <w:b/>
          <w:color w:val="001F5F"/>
          <w:sz w:val="24"/>
          <w:szCs w:val="24"/>
        </w:rPr>
        <w:t xml:space="preserve"> </w:t>
      </w:r>
      <w:proofErr w:type="spellStart"/>
      <w:r w:rsidR="00744D50">
        <w:rPr>
          <w:b/>
          <w:color w:val="001F5F"/>
          <w:w w:val="99"/>
          <w:sz w:val="24"/>
          <w:szCs w:val="24"/>
        </w:rPr>
        <w:t>colaborări</w:t>
      </w:r>
      <w:proofErr w:type="spellEnd"/>
      <w:r w:rsidR="00744D50">
        <w:rPr>
          <w:b/>
          <w:color w:val="001F5F"/>
          <w:sz w:val="24"/>
          <w:szCs w:val="24"/>
        </w:rPr>
        <w:t xml:space="preserve"> </w:t>
      </w:r>
      <w:r w:rsidR="00744D50">
        <w:rPr>
          <w:b/>
          <w:color w:val="001F5F"/>
          <w:w w:val="99"/>
          <w:sz w:val="24"/>
          <w:szCs w:val="24"/>
        </w:rPr>
        <w:t>cu</w:t>
      </w:r>
      <w:r w:rsidR="00744D50">
        <w:rPr>
          <w:b/>
          <w:color w:val="001F5F"/>
          <w:sz w:val="24"/>
          <w:szCs w:val="24"/>
        </w:rPr>
        <w:t xml:space="preserve"> </w:t>
      </w:r>
      <w:proofErr w:type="spellStart"/>
      <w:r w:rsidR="00744D50">
        <w:rPr>
          <w:b/>
          <w:color w:val="001F5F"/>
          <w:w w:val="99"/>
          <w:sz w:val="24"/>
          <w:szCs w:val="24"/>
        </w:rPr>
        <w:t>comunitatea</w:t>
      </w:r>
      <w:proofErr w:type="spellEnd"/>
      <w:r w:rsidR="00744D50">
        <w:rPr>
          <w:b/>
          <w:color w:val="001F5F"/>
          <w:sz w:val="24"/>
          <w:szCs w:val="24"/>
        </w:rPr>
        <w:t xml:space="preserve"> </w:t>
      </w:r>
      <w:proofErr w:type="spellStart"/>
      <w:r w:rsidR="00744D50">
        <w:rPr>
          <w:b/>
          <w:color w:val="001F5F"/>
          <w:w w:val="99"/>
          <w:sz w:val="24"/>
          <w:szCs w:val="24"/>
        </w:rPr>
        <w:t>locală</w:t>
      </w:r>
      <w:proofErr w:type="spellEnd"/>
      <w:r w:rsidR="00744D50">
        <w:rPr>
          <w:b/>
          <w:color w:val="001F5F"/>
          <w:w w:val="99"/>
          <w:sz w:val="24"/>
          <w:szCs w:val="24"/>
        </w:rPr>
        <w:t>;</w:t>
      </w:r>
    </w:p>
    <w:p w:rsidR="00206101" w:rsidRDefault="00486C97">
      <w:pPr>
        <w:spacing w:before="41"/>
        <w:ind w:left="521"/>
        <w:rPr>
          <w:sz w:val="24"/>
          <w:szCs w:val="24"/>
        </w:rPr>
      </w:pPr>
      <w:r w:rsidRPr="00486C97">
        <w:pict>
          <v:group id="_x0000_s1028" style="position:absolute;left:0;text-align:left;margin-left:68.15pt;margin-top:-35.7pt;width:370.55pt;height:84pt;z-index:-251650560;mso-position-horizontal-relative:page" coordorigin="1363,-714" coordsize="7411,1680">
            <v:shape id="_x0000_s1029" style="position:absolute;left:1363;top:-714;width:7411;height:1680" coordorigin="1363,-714" coordsize="7411,1680" path="m1646,-714r-69,8l1515,-683r-55,37l1416,-599r-32,57l1366,-478r-3,42l1363,687r8,68l1395,816r37,54l1480,913r58,32l1603,963r43,3l8496,966r68,-8l8626,934r53,-37l8723,848r31,-57l8772,726r2,-39l8774,-436r-8,-68l8742,-565r-37,-54l8657,-663r-58,-31l8535,-711r-39,-3l1646,-714xe" filled="f" strokeweight=".25397mm">
              <v:path arrowok="t"/>
            </v:shape>
            <w10:wrap anchorx="page"/>
          </v:group>
        </w:pict>
      </w:r>
      <w:r w:rsidR="000C3A3C">
        <w:rPr>
          <w:color w:val="001F5F"/>
          <w:w w:val="99"/>
          <w:sz w:val="24"/>
          <w:szCs w:val="24"/>
        </w:rPr>
        <w:t>I</w:t>
      </w:r>
      <w:r w:rsidR="00744D50">
        <w:rPr>
          <w:color w:val="001F5F"/>
          <w:w w:val="99"/>
          <w:sz w:val="24"/>
          <w:szCs w:val="24"/>
        </w:rPr>
        <w:t>I</w:t>
      </w:r>
      <w:proofErr w:type="gramStart"/>
      <w:r w:rsidR="00744D50">
        <w:rPr>
          <w:color w:val="001F5F"/>
          <w:w w:val="99"/>
          <w:sz w:val="24"/>
          <w:szCs w:val="24"/>
        </w:rPr>
        <w:t>.</w:t>
      </w:r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b/>
          <w:color w:val="001F5F"/>
          <w:w w:val="99"/>
          <w:sz w:val="24"/>
          <w:szCs w:val="24"/>
        </w:rPr>
        <w:t>Atragerea</w:t>
      </w:r>
      <w:proofErr w:type="spellEnd"/>
      <w:proofErr w:type="gramEnd"/>
      <w:r w:rsidR="00744D50">
        <w:rPr>
          <w:b/>
          <w:color w:val="001F5F"/>
          <w:sz w:val="24"/>
          <w:szCs w:val="24"/>
        </w:rPr>
        <w:t xml:space="preserve"> </w:t>
      </w:r>
      <w:r w:rsidR="00744D50">
        <w:rPr>
          <w:b/>
          <w:color w:val="001F5F"/>
          <w:w w:val="99"/>
          <w:sz w:val="24"/>
          <w:szCs w:val="24"/>
        </w:rPr>
        <w:t>de</w:t>
      </w:r>
      <w:r w:rsidR="00744D50">
        <w:rPr>
          <w:b/>
          <w:color w:val="001F5F"/>
          <w:sz w:val="24"/>
          <w:szCs w:val="24"/>
        </w:rPr>
        <w:t xml:space="preserve"> </w:t>
      </w:r>
      <w:proofErr w:type="spellStart"/>
      <w:r w:rsidR="00744D50">
        <w:rPr>
          <w:b/>
          <w:color w:val="001F5F"/>
          <w:w w:val="99"/>
          <w:sz w:val="24"/>
          <w:szCs w:val="24"/>
        </w:rPr>
        <w:t>sponsori</w:t>
      </w:r>
      <w:proofErr w:type="spellEnd"/>
      <w:r w:rsidR="00744D50">
        <w:rPr>
          <w:b/>
          <w:color w:val="001F5F"/>
          <w:sz w:val="24"/>
          <w:szCs w:val="24"/>
        </w:rPr>
        <w:t xml:space="preserve"> </w:t>
      </w:r>
      <w:proofErr w:type="spellStart"/>
      <w:r w:rsidR="00744D50">
        <w:rPr>
          <w:b/>
          <w:color w:val="001F5F"/>
          <w:w w:val="99"/>
          <w:sz w:val="24"/>
          <w:szCs w:val="24"/>
        </w:rPr>
        <w:t>pentru</w:t>
      </w:r>
      <w:proofErr w:type="spellEnd"/>
      <w:r w:rsidR="00744D50">
        <w:rPr>
          <w:b/>
          <w:color w:val="001F5F"/>
          <w:sz w:val="24"/>
          <w:szCs w:val="24"/>
        </w:rPr>
        <w:t xml:space="preserve"> </w:t>
      </w:r>
      <w:proofErr w:type="spellStart"/>
      <w:r w:rsidR="00744D50">
        <w:rPr>
          <w:b/>
          <w:color w:val="001F5F"/>
          <w:w w:val="99"/>
          <w:sz w:val="24"/>
          <w:szCs w:val="24"/>
        </w:rPr>
        <w:t>susţinerea</w:t>
      </w:r>
      <w:proofErr w:type="spellEnd"/>
      <w:r w:rsidR="00744D50">
        <w:rPr>
          <w:b/>
          <w:color w:val="001F5F"/>
          <w:sz w:val="24"/>
          <w:szCs w:val="24"/>
        </w:rPr>
        <w:t xml:space="preserve"> </w:t>
      </w:r>
      <w:proofErr w:type="spellStart"/>
      <w:r w:rsidR="00744D50">
        <w:rPr>
          <w:b/>
          <w:color w:val="001F5F"/>
          <w:w w:val="99"/>
          <w:sz w:val="24"/>
          <w:szCs w:val="24"/>
        </w:rPr>
        <w:t>activităţilor</w:t>
      </w:r>
      <w:proofErr w:type="spellEnd"/>
      <w:r w:rsidR="00744D50">
        <w:rPr>
          <w:b/>
          <w:color w:val="001F5F"/>
          <w:sz w:val="24"/>
          <w:szCs w:val="24"/>
        </w:rPr>
        <w:t xml:space="preserve"> </w:t>
      </w:r>
      <w:proofErr w:type="spellStart"/>
      <w:r w:rsidR="00744D50">
        <w:rPr>
          <w:b/>
          <w:color w:val="001F5F"/>
          <w:w w:val="99"/>
          <w:sz w:val="24"/>
          <w:szCs w:val="24"/>
        </w:rPr>
        <w:t>desfăşurate</w:t>
      </w:r>
      <w:proofErr w:type="spellEnd"/>
    </w:p>
    <w:p w:rsidR="00206101" w:rsidRDefault="000C3A3C">
      <w:pPr>
        <w:spacing w:before="41"/>
        <w:ind w:left="506"/>
        <w:rPr>
          <w:sz w:val="24"/>
          <w:szCs w:val="24"/>
        </w:rPr>
      </w:pPr>
      <w:r>
        <w:rPr>
          <w:color w:val="001F5F"/>
          <w:w w:val="99"/>
          <w:sz w:val="24"/>
          <w:szCs w:val="24"/>
        </w:rPr>
        <w:t>III</w:t>
      </w:r>
      <w:proofErr w:type="gramStart"/>
      <w:r w:rsidR="00744D50">
        <w:rPr>
          <w:color w:val="001F5F"/>
          <w:w w:val="99"/>
          <w:sz w:val="24"/>
          <w:szCs w:val="24"/>
        </w:rPr>
        <w:t>.</w:t>
      </w:r>
      <w:r w:rsidR="00744D50">
        <w:rPr>
          <w:color w:val="001F5F"/>
          <w:sz w:val="24"/>
          <w:szCs w:val="24"/>
        </w:rPr>
        <w:t xml:space="preserve">  </w:t>
      </w:r>
      <w:proofErr w:type="spellStart"/>
      <w:r w:rsidR="00744D50">
        <w:rPr>
          <w:b/>
          <w:color w:val="001F5F"/>
          <w:w w:val="99"/>
          <w:sz w:val="24"/>
          <w:szCs w:val="24"/>
        </w:rPr>
        <w:t>Achiziţionarea</w:t>
      </w:r>
      <w:proofErr w:type="spellEnd"/>
      <w:proofErr w:type="gramEnd"/>
      <w:r w:rsidR="00744D50">
        <w:rPr>
          <w:b/>
          <w:color w:val="001F5F"/>
          <w:sz w:val="24"/>
          <w:szCs w:val="24"/>
        </w:rPr>
        <w:t xml:space="preserve"> </w:t>
      </w:r>
      <w:proofErr w:type="spellStart"/>
      <w:r w:rsidR="00744D50">
        <w:rPr>
          <w:b/>
          <w:color w:val="001F5F"/>
          <w:w w:val="99"/>
          <w:sz w:val="24"/>
          <w:szCs w:val="24"/>
        </w:rPr>
        <w:t>unor</w:t>
      </w:r>
      <w:proofErr w:type="spellEnd"/>
      <w:r w:rsidR="00744D50">
        <w:rPr>
          <w:b/>
          <w:color w:val="001F5F"/>
          <w:sz w:val="24"/>
          <w:szCs w:val="24"/>
        </w:rPr>
        <w:t xml:space="preserve"> </w:t>
      </w:r>
      <w:proofErr w:type="spellStart"/>
      <w:r w:rsidR="00744D50">
        <w:rPr>
          <w:b/>
          <w:color w:val="001F5F"/>
          <w:w w:val="99"/>
          <w:sz w:val="24"/>
          <w:szCs w:val="24"/>
        </w:rPr>
        <w:t>materiale</w:t>
      </w:r>
      <w:proofErr w:type="spellEnd"/>
      <w:r w:rsidR="00744D50">
        <w:rPr>
          <w:b/>
          <w:color w:val="001F5F"/>
          <w:sz w:val="24"/>
          <w:szCs w:val="24"/>
        </w:rPr>
        <w:t xml:space="preserve"> </w:t>
      </w:r>
      <w:r w:rsidR="00744D50">
        <w:rPr>
          <w:b/>
          <w:color w:val="001F5F"/>
          <w:w w:val="99"/>
          <w:sz w:val="24"/>
          <w:szCs w:val="24"/>
        </w:rPr>
        <w:t>de</w:t>
      </w:r>
      <w:r w:rsidR="00744D50">
        <w:rPr>
          <w:b/>
          <w:color w:val="001F5F"/>
          <w:sz w:val="24"/>
          <w:szCs w:val="24"/>
        </w:rPr>
        <w:t xml:space="preserve"> </w:t>
      </w:r>
      <w:proofErr w:type="spellStart"/>
      <w:r w:rsidR="00744D50">
        <w:rPr>
          <w:b/>
          <w:color w:val="001F5F"/>
          <w:w w:val="99"/>
          <w:sz w:val="24"/>
          <w:szCs w:val="24"/>
        </w:rPr>
        <w:t>către</w:t>
      </w:r>
      <w:proofErr w:type="spellEnd"/>
      <w:r w:rsidR="00744D50">
        <w:rPr>
          <w:b/>
          <w:color w:val="001F5F"/>
          <w:sz w:val="24"/>
          <w:szCs w:val="24"/>
        </w:rPr>
        <w:t xml:space="preserve"> </w:t>
      </w:r>
      <w:proofErr w:type="spellStart"/>
      <w:r>
        <w:rPr>
          <w:b/>
          <w:color w:val="001F5F"/>
          <w:w w:val="99"/>
          <w:sz w:val="24"/>
          <w:szCs w:val="24"/>
        </w:rPr>
        <w:t>grădiniță</w:t>
      </w:r>
      <w:proofErr w:type="spellEnd"/>
      <w:r w:rsidR="00744D50">
        <w:rPr>
          <w:b/>
          <w:color w:val="001F5F"/>
          <w:w w:val="99"/>
          <w:sz w:val="24"/>
          <w:szCs w:val="24"/>
        </w:rPr>
        <w:t>.</w:t>
      </w:r>
    </w:p>
    <w:p w:rsidR="00206101" w:rsidRDefault="00206101">
      <w:pPr>
        <w:spacing w:before="8" w:line="180" w:lineRule="exact"/>
        <w:rPr>
          <w:sz w:val="19"/>
          <w:szCs w:val="19"/>
        </w:rPr>
      </w:pPr>
    </w:p>
    <w:p w:rsidR="00206101" w:rsidRDefault="00206101">
      <w:pPr>
        <w:spacing w:line="200" w:lineRule="exact"/>
      </w:pPr>
    </w:p>
    <w:p w:rsidR="00206101" w:rsidRDefault="00206101">
      <w:pPr>
        <w:spacing w:line="200" w:lineRule="exact"/>
      </w:pPr>
    </w:p>
    <w:p w:rsidR="00206101" w:rsidRDefault="00744D50">
      <w:pPr>
        <w:ind w:left="113"/>
        <w:rPr>
          <w:sz w:val="24"/>
          <w:szCs w:val="24"/>
        </w:rPr>
      </w:pPr>
      <w:r>
        <w:rPr>
          <w:b/>
          <w:color w:val="001F5F"/>
          <w:w w:val="99"/>
          <w:sz w:val="24"/>
          <w:szCs w:val="24"/>
        </w:rPr>
        <w:t>12.</w:t>
      </w:r>
      <w:r>
        <w:rPr>
          <w:b/>
          <w:color w:val="001F5F"/>
          <w:sz w:val="24"/>
          <w:szCs w:val="24"/>
        </w:rPr>
        <w:t xml:space="preserve">  </w:t>
      </w:r>
      <w:r>
        <w:rPr>
          <w:b/>
          <w:color w:val="001F5F"/>
          <w:w w:val="99"/>
          <w:sz w:val="24"/>
          <w:szCs w:val="24"/>
        </w:rPr>
        <w:t>ANEXE</w:t>
      </w:r>
    </w:p>
    <w:p w:rsidR="00206101" w:rsidRDefault="00206101">
      <w:pPr>
        <w:spacing w:before="3" w:line="100" w:lineRule="exact"/>
        <w:rPr>
          <w:sz w:val="11"/>
          <w:szCs w:val="11"/>
        </w:rPr>
      </w:pPr>
    </w:p>
    <w:p w:rsidR="00206101" w:rsidRDefault="00744D50">
      <w:pPr>
        <w:ind w:left="598"/>
        <w:rPr>
          <w:sz w:val="24"/>
          <w:szCs w:val="24"/>
        </w:rPr>
      </w:pPr>
      <w:r>
        <w:rPr>
          <w:color w:val="001F5F"/>
          <w:w w:val="99"/>
          <w:sz w:val="24"/>
          <w:szCs w:val="24"/>
        </w:rPr>
        <w:t>-</w:t>
      </w:r>
      <w:r>
        <w:rPr>
          <w:color w:val="001F5F"/>
          <w:sz w:val="24"/>
          <w:szCs w:val="24"/>
        </w:rPr>
        <w:t xml:space="preserve">  </w:t>
      </w:r>
      <w:proofErr w:type="spellStart"/>
      <w:proofErr w:type="gramStart"/>
      <w:r>
        <w:rPr>
          <w:color w:val="001F5F"/>
          <w:w w:val="99"/>
          <w:sz w:val="24"/>
          <w:szCs w:val="24"/>
        </w:rPr>
        <w:t>imagini</w:t>
      </w:r>
      <w:proofErr w:type="spellEnd"/>
      <w:proofErr w:type="gram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din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timpul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activităţilor</w:t>
      </w:r>
      <w:proofErr w:type="spellEnd"/>
    </w:p>
    <w:p w:rsidR="00206101" w:rsidRDefault="00486C97">
      <w:pPr>
        <w:spacing w:before="2"/>
        <w:ind w:left="598"/>
        <w:rPr>
          <w:sz w:val="24"/>
          <w:szCs w:val="24"/>
        </w:rPr>
      </w:pPr>
      <w:r w:rsidRPr="00486C97">
        <w:pict>
          <v:group id="_x0000_s1026" style="position:absolute;left:0;text-align:left;margin-left:75.85pt;margin-top:-14.4pt;width:236.9pt;height:45.1pt;z-index:-251649536;mso-position-horizontal-relative:page" coordorigin="1517,-288" coordsize="4738,902">
            <v:shape id="_x0000_s1027" style="position:absolute;left:1517;top:-288;width:4738;height:902" coordorigin="1517,-288" coordsize="4738,902" path="m1517,-288r,903l6254,615r,-903l1517,-288xe" filled="f" strokecolor="#001f5f" strokeweight=".33864mm">
              <v:path arrowok="t"/>
            </v:shape>
            <w10:wrap anchorx="page"/>
          </v:group>
        </w:pict>
      </w:r>
      <w:r w:rsidR="00744D50">
        <w:rPr>
          <w:color w:val="001F5F"/>
          <w:w w:val="99"/>
          <w:sz w:val="24"/>
          <w:szCs w:val="24"/>
        </w:rPr>
        <w:t>-</w:t>
      </w:r>
      <w:r w:rsidR="00744D50">
        <w:rPr>
          <w:color w:val="001F5F"/>
          <w:sz w:val="24"/>
          <w:szCs w:val="24"/>
        </w:rPr>
        <w:t xml:space="preserve"> </w:t>
      </w:r>
      <w:proofErr w:type="spellStart"/>
      <w:proofErr w:type="gramStart"/>
      <w:r w:rsidR="00744D50">
        <w:rPr>
          <w:color w:val="001F5F"/>
          <w:w w:val="99"/>
          <w:sz w:val="24"/>
          <w:szCs w:val="24"/>
        </w:rPr>
        <w:t>copii</w:t>
      </w:r>
      <w:proofErr w:type="spellEnd"/>
      <w:proofErr w:type="gramEnd"/>
      <w:r w:rsidR="00744D50">
        <w:rPr>
          <w:color w:val="001F5F"/>
          <w:sz w:val="24"/>
          <w:szCs w:val="24"/>
        </w:rPr>
        <w:t xml:space="preserve"> </w:t>
      </w:r>
      <w:r w:rsidR="00744D50">
        <w:rPr>
          <w:color w:val="001F5F"/>
          <w:w w:val="99"/>
          <w:sz w:val="24"/>
          <w:szCs w:val="24"/>
        </w:rPr>
        <w:t>ale</w:t>
      </w:r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parteneriatelor</w:t>
      </w:r>
      <w:proofErr w:type="spellEnd"/>
      <w:r w:rsidR="00744D50">
        <w:rPr>
          <w:color w:val="001F5F"/>
          <w:sz w:val="24"/>
          <w:szCs w:val="24"/>
        </w:rPr>
        <w:t xml:space="preserve"> </w:t>
      </w:r>
      <w:proofErr w:type="spellStart"/>
      <w:r w:rsidR="00744D50">
        <w:rPr>
          <w:color w:val="001F5F"/>
          <w:w w:val="99"/>
          <w:sz w:val="24"/>
          <w:szCs w:val="24"/>
        </w:rPr>
        <w:t>instituţionale</w:t>
      </w:r>
      <w:proofErr w:type="spellEnd"/>
    </w:p>
    <w:p w:rsidR="00206101" w:rsidRDefault="00744D50">
      <w:pPr>
        <w:spacing w:line="260" w:lineRule="exact"/>
        <w:ind w:left="598"/>
        <w:rPr>
          <w:sz w:val="24"/>
          <w:szCs w:val="24"/>
        </w:rPr>
      </w:pPr>
      <w:r>
        <w:rPr>
          <w:color w:val="001F5F"/>
          <w:w w:val="99"/>
          <w:sz w:val="24"/>
          <w:szCs w:val="24"/>
        </w:rPr>
        <w:t>-</w:t>
      </w:r>
      <w:r>
        <w:rPr>
          <w:color w:val="001F5F"/>
          <w:sz w:val="24"/>
          <w:szCs w:val="24"/>
        </w:rPr>
        <w:t xml:space="preserve"> </w:t>
      </w:r>
      <w:proofErr w:type="spellStart"/>
      <w:proofErr w:type="gramStart"/>
      <w:r>
        <w:rPr>
          <w:color w:val="001F5F"/>
          <w:w w:val="99"/>
          <w:sz w:val="24"/>
          <w:szCs w:val="24"/>
        </w:rPr>
        <w:t>modele</w:t>
      </w:r>
      <w:proofErr w:type="spellEnd"/>
      <w:proofErr w:type="gram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de</w:t>
      </w:r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bună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practică</w:t>
      </w:r>
      <w:proofErr w:type="spellEnd"/>
    </w:p>
    <w:p w:rsidR="00206101" w:rsidRDefault="00206101">
      <w:pPr>
        <w:spacing w:before="4" w:line="140" w:lineRule="exact"/>
        <w:rPr>
          <w:sz w:val="15"/>
          <w:szCs w:val="15"/>
        </w:rPr>
      </w:pPr>
    </w:p>
    <w:p w:rsidR="00206101" w:rsidRDefault="00206101">
      <w:pPr>
        <w:spacing w:line="200" w:lineRule="exact"/>
      </w:pPr>
    </w:p>
    <w:p w:rsidR="00206101" w:rsidRDefault="00206101">
      <w:pPr>
        <w:spacing w:line="200" w:lineRule="exact"/>
      </w:pPr>
    </w:p>
    <w:p w:rsidR="00206101" w:rsidRDefault="00744D50">
      <w:pPr>
        <w:ind w:left="775"/>
        <w:rPr>
          <w:sz w:val="24"/>
          <w:szCs w:val="24"/>
        </w:rPr>
      </w:pPr>
      <w:r>
        <w:rPr>
          <w:color w:val="001F5F"/>
          <w:w w:val="99"/>
          <w:sz w:val="24"/>
          <w:szCs w:val="24"/>
        </w:rPr>
        <w:t>Director,</w:t>
      </w:r>
      <w:r>
        <w:rPr>
          <w:color w:val="001F5F"/>
          <w:sz w:val="24"/>
          <w:szCs w:val="24"/>
        </w:rPr>
        <w:t xml:space="preserve">                                         </w:t>
      </w:r>
      <w:proofErr w:type="spellStart"/>
      <w:r>
        <w:rPr>
          <w:color w:val="001F5F"/>
          <w:w w:val="99"/>
          <w:sz w:val="24"/>
          <w:szCs w:val="24"/>
        </w:rPr>
        <w:t>Consilier</w:t>
      </w:r>
      <w:proofErr w:type="spellEnd"/>
      <w:r>
        <w:rPr>
          <w:color w:val="001F5F"/>
          <w:sz w:val="24"/>
          <w:szCs w:val="24"/>
        </w:rPr>
        <w:t xml:space="preserve"> </w:t>
      </w:r>
      <w:proofErr w:type="spellStart"/>
      <w:r>
        <w:rPr>
          <w:color w:val="001F5F"/>
          <w:w w:val="99"/>
          <w:sz w:val="24"/>
          <w:szCs w:val="24"/>
        </w:rPr>
        <w:t>Educativ</w:t>
      </w:r>
      <w:proofErr w:type="spellEnd"/>
      <w:r>
        <w:rPr>
          <w:color w:val="001F5F"/>
          <w:w w:val="99"/>
          <w:sz w:val="24"/>
          <w:szCs w:val="24"/>
        </w:rPr>
        <w:t>,</w:t>
      </w:r>
      <w:r>
        <w:rPr>
          <w:color w:val="001F5F"/>
          <w:sz w:val="24"/>
          <w:szCs w:val="24"/>
        </w:rPr>
        <w:t xml:space="preserve">                            </w:t>
      </w:r>
      <w:proofErr w:type="spellStart"/>
      <w:r>
        <w:rPr>
          <w:color w:val="001F5F"/>
          <w:w w:val="99"/>
          <w:sz w:val="24"/>
          <w:szCs w:val="24"/>
        </w:rPr>
        <w:t>Coordonator</w:t>
      </w:r>
      <w:proofErr w:type="spellEnd"/>
      <w:r>
        <w:rPr>
          <w:color w:val="001F5F"/>
          <w:sz w:val="24"/>
          <w:szCs w:val="24"/>
        </w:rPr>
        <w:t xml:space="preserve"> </w:t>
      </w:r>
      <w:r>
        <w:rPr>
          <w:color w:val="001F5F"/>
          <w:w w:val="99"/>
          <w:sz w:val="24"/>
          <w:szCs w:val="24"/>
        </w:rPr>
        <w:t>CEAC,</w:t>
      </w:r>
    </w:p>
    <w:p w:rsidR="00206101" w:rsidRDefault="00744D50">
      <w:pPr>
        <w:spacing w:before="2"/>
        <w:ind w:left="295"/>
        <w:rPr>
          <w:sz w:val="24"/>
          <w:szCs w:val="24"/>
        </w:rPr>
      </w:pPr>
      <w:r>
        <w:rPr>
          <w:b/>
          <w:color w:val="001F5F"/>
          <w:w w:val="99"/>
          <w:sz w:val="24"/>
          <w:szCs w:val="24"/>
        </w:rPr>
        <w:t>Prof.</w:t>
      </w:r>
      <w:r>
        <w:rPr>
          <w:b/>
          <w:color w:val="001F5F"/>
          <w:sz w:val="24"/>
          <w:szCs w:val="24"/>
        </w:rPr>
        <w:t xml:space="preserve"> </w:t>
      </w:r>
      <w:r w:rsidR="000C3A3C">
        <w:rPr>
          <w:b/>
          <w:color w:val="001F5F"/>
          <w:w w:val="99"/>
          <w:sz w:val="24"/>
          <w:szCs w:val="24"/>
        </w:rPr>
        <w:t xml:space="preserve">Dana </w:t>
      </w:r>
      <w:proofErr w:type="spellStart"/>
      <w:r w:rsidR="000C3A3C">
        <w:rPr>
          <w:b/>
          <w:color w:val="001F5F"/>
          <w:w w:val="99"/>
          <w:sz w:val="24"/>
          <w:szCs w:val="24"/>
        </w:rPr>
        <w:t>Iordache</w:t>
      </w:r>
      <w:proofErr w:type="spellEnd"/>
      <w:r>
        <w:rPr>
          <w:b/>
          <w:color w:val="001F5F"/>
          <w:sz w:val="24"/>
          <w:szCs w:val="24"/>
        </w:rPr>
        <w:t xml:space="preserve">                             </w:t>
      </w:r>
      <w:r>
        <w:rPr>
          <w:b/>
          <w:color w:val="001F5F"/>
          <w:w w:val="99"/>
          <w:sz w:val="24"/>
          <w:szCs w:val="24"/>
        </w:rPr>
        <w:t>Prof.</w:t>
      </w:r>
      <w:r>
        <w:rPr>
          <w:b/>
          <w:color w:val="001F5F"/>
          <w:sz w:val="24"/>
          <w:szCs w:val="24"/>
        </w:rPr>
        <w:t xml:space="preserve"> </w:t>
      </w:r>
      <w:proofErr w:type="spellStart"/>
      <w:r w:rsidR="000C3A3C">
        <w:rPr>
          <w:b/>
          <w:color w:val="001F5F"/>
          <w:w w:val="99"/>
          <w:sz w:val="24"/>
          <w:szCs w:val="24"/>
        </w:rPr>
        <w:t>Simene</w:t>
      </w:r>
      <w:proofErr w:type="spellEnd"/>
      <w:r w:rsidR="000C3A3C">
        <w:rPr>
          <w:b/>
          <w:color w:val="001F5F"/>
          <w:w w:val="99"/>
          <w:sz w:val="24"/>
          <w:szCs w:val="24"/>
        </w:rPr>
        <w:t xml:space="preserve"> </w:t>
      </w:r>
      <w:proofErr w:type="spellStart"/>
      <w:r w:rsidR="000C3A3C">
        <w:rPr>
          <w:b/>
          <w:color w:val="001F5F"/>
          <w:w w:val="99"/>
          <w:sz w:val="24"/>
          <w:szCs w:val="24"/>
        </w:rPr>
        <w:t>Marieta</w:t>
      </w:r>
      <w:proofErr w:type="spellEnd"/>
      <w:r>
        <w:rPr>
          <w:b/>
          <w:color w:val="001F5F"/>
          <w:sz w:val="24"/>
          <w:szCs w:val="24"/>
        </w:rPr>
        <w:t xml:space="preserve">                   </w:t>
      </w:r>
      <w:r>
        <w:rPr>
          <w:b/>
          <w:color w:val="001F5F"/>
          <w:w w:val="99"/>
          <w:sz w:val="24"/>
          <w:szCs w:val="24"/>
        </w:rPr>
        <w:t>Prof.</w:t>
      </w:r>
      <w:r>
        <w:rPr>
          <w:b/>
          <w:color w:val="001F5F"/>
          <w:sz w:val="24"/>
          <w:szCs w:val="24"/>
        </w:rPr>
        <w:t xml:space="preserve"> </w:t>
      </w:r>
      <w:proofErr w:type="spellStart"/>
      <w:r w:rsidR="000C3A3C">
        <w:rPr>
          <w:b/>
          <w:color w:val="001F5F"/>
          <w:w w:val="99"/>
          <w:sz w:val="24"/>
          <w:szCs w:val="24"/>
        </w:rPr>
        <w:t>Toderica</w:t>
      </w:r>
      <w:proofErr w:type="spellEnd"/>
      <w:r w:rsidR="000C3A3C">
        <w:rPr>
          <w:b/>
          <w:color w:val="001F5F"/>
          <w:w w:val="99"/>
          <w:sz w:val="24"/>
          <w:szCs w:val="24"/>
        </w:rPr>
        <w:t xml:space="preserve"> </w:t>
      </w:r>
      <w:proofErr w:type="spellStart"/>
      <w:r w:rsidR="000C3A3C">
        <w:rPr>
          <w:b/>
          <w:color w:val="001F5F"/>
          <w:w w:val="99"/>
          <w:sz w:val="24"/>
          <w:szCs w:val="24"/>
        </w:rPr>
        <w:t>Georgeta</w:t>
      </w:r>
      <w:proofErr w:type="spellEnd"/>
    </w:p>
    <w:sectPr w:rsidR="00206101" w:rsidSect="00206101">
      <w:type w:val="continuous"/>
      <w:pgSz w:w="11900" w:h="16840"/>
      <w:pgMar w:top="460" w:right="74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43F"/>
    <w:multiLevelType w:val="hybridMultilevel"/>
    <w:tmpl w:val="9E908A8A"/>
    <w:lvl w:ilvl="0" w:tplc="04090005">
      <w:start w:val="1"/>
      <w:numFmt w:val="bullet"/>
      <w:lvlText w:val="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>
    <w:nsid w:val="05140181"/>
    <w:multiLevelType w:val="hybridMultilevel"/>
    <w:tmpl w:val="AD8A0AAE"/>
    <w:lvl w:ilvl="0" w:tplc="2A4AE58C">
      <w:start w:val="1"/>
      <w:numFmt w:val="decimal"/>
      <w:lvlText w:val="%1."/>
      <w:lvlJc w:val="left"/>
      <w:pPr>
        <w:ind w:left="1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9" w:hanging="360"/>
      </w:pPr>
    </w:lvl>
    <w:lvl w:ilvl="2" w:tplc="0409001B" w:tentative="1">
      <w:start w:val="1"/>
      <w:numFmt w:val="lowerRoman"/>
      <w:lvlText w:val="%3."/>
      <w:lvlJc w:val="right"/>
      <w:pPr>
        <w:ind w:left="2829" w:hanging="180"/>
      </w:pPr>
    </w:lvl>
    <w:lvl w:ilvl="3" w:tplc="0409000F" w:tentative="1">
      <w:start w:val="1"/>
      <w:numFmt w:val="decimal"/>
      <w:lvlText w:val="%4."/>
      <w:lvlJc w:val="left"/>
      <w:pPr>
        <w:ind w:left="3549" w:hanging="360"/>
      </w:pPr>
    </w:lvl>
    <w:lvl w:ilvl="4" w:tplc="04090019" w:tentative="1">
      <w:start w:val="1"/>
      <w:numFmt w:val="lowerLetter"/>
      <w:lvlText w:val="%5."/>
      <w:lvlJc w:val="left"/>
      <w:pPr>
        <w:ind w:left="4269" w:hanging="360"/>
      </w:pPr>
    </w:lvl>
    <w:lvl w:ilvl="5" w:tplc="0409001B" w:tentative="1">
      <w:start w:val="1"/>
      <w:numFmt w:val="lowerRoman"/>
      <w:lvlText w:val="%6."/>
      <w:lvlJc w:val="right"/>
      <w:pPr>
        <w:ind w:left="4989" w:hanging="180"/>
      </w:pPr>
    </w:lvl>
    <w:lvl w:ilvl="6" w:tplc="0409000F" w:tentative="1">
      <w:start w:val="1"/>
      <w:numFmt w:val="decimal"/>
      <w:lvlText w:val="%7."/>
      <w:lvlJc w:val="left"/>
      <w:pPr>
        <w:ind w:left="5709" w:hanging="360"/>
      </w:pPr>
    </w:lvl>
    <w:lvl w:ilvl="7" w:tplc="04090019" w:tentative="1">
      <w:start w:val="1"/>
      <w:numFmt w:val="lowerLetter"/>
      <w:lvlText w:val="%8."/>
      <w:lvlJc w:val="left"/>
      <w:pPr>
        <w:ind w:left="6429" w:hanging="360"/>
      </w:pPr>
    </w:lvl>
    <w:lvl w:ilvl="8" w:tplc="0409001B" w:tentative="1">
      <w:start w:val="1"/>
      <w:numFmt w:val="lowerRoman"/>
      <w:lvlText w:val="%9."/>
      <w:lvlJc w:val="right"/>
      <w:pPr>
        <w:ind w:left="7149" w:hanging="180"/>
      </w:pPr>
    </w:lvl>
  </w:abstractNum>
  <w:abstractNum w:abstractNumId="2">
    <w:nsid w:val="223157D1"/>
    <w:multiLevelType w:val="multilevel"/>
    <w:tmpl w:val="8AF43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B710E8F"/>
    <w:multiLevelType w:val="hybridMultilevel"/>
    <w:tmpl w:val="8E68CE2E"/>
    <w:lvl w:ilvl="0" w:tplc="04090005">
      <w:start w:val="1"/>
      <w:numFmt w:val="bullet"/>
      <w:lvlText w:val=""/>
      <w:lvlJc w:val="left"/>
      <w:pPr>
        <w:ind w:left="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206101"/>
    <w:rsid w:val="00044E2E"/>
    <w:rsid w:val="000C3A3C"/>
    <w:rsid w:val="00181E2D"/>
    <w:rsid w:val="00206101"/>
    <w:rsid w:val="0032234E"/>
    <w:rsid w:val="00486C97"/>
    <w:rsid w:val="004A2361"/>
    <w:rsid w:val="00597656"/>
    <w:rsid w:val="00646212"/>
    <w:rsid w:val="00660E0C"/>
    <w:rsid w:val="00744D50"/>
    <w:rsid w:val="007A3529"/>
    <w:rsid w:val="009B7D16"/>
    <w:rsid w:val="00B108EA"/>
    <w:rsid w:val="00C02195"/>
    <w:rsid w:val="00D85E5A"/>
    <w:rsid w:val="00DF5F50"/>
    <w:rsid w:val="00F247A5"/>
    <w:rsid w:val="00F72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A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3A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</dc:creator>
  <cp:lastModifiedBy>Neli</cp:lastModifiedBy>
  <cp:revision>2</cp:revision>
  <dcterms:created xsi:type="dcterms:W3CDTF">2018-06-07T18:26:00Z</dcterms:created>
  <dcterms:modified xsi:type="dcterms:W3CDTF">2018-06-07T18:26:00Z</dcterms:modified>
</cp:coreProperties>
</file>